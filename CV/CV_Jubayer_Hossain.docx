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936D" w14:textId="77777777" w:rsidR="0059054E" w:rsidRPr="007C1371" w:rsidRDefault="00000000">
      <w:pPr>
        <w:spacing w:before="16"/>
        <w:ind w:left="2183" w:right="2305"/>
        <w:jc w:val="center"/>
        <w:rPr>
          <w:rFonts w:eastAsia="Gill Sans MT"/>
          <w:sz w:val="64"/>
          <w:szCs w:val="64"/>
        </w:rPr>
      </w:pPr>
      <w:r w:rsidRPr="007C1371">
        <w:rPr>
          <w:rFonts w:eastAsia="Gill Sans MT"/>
          <w:b/>
          <w:sz w:val="64"/>
          <w:szCs w:val="64"/>
        </w:rPr>
        <w:t>Md.</w:t>
      </w:r>
      <w:r w:rsidRPr="007C1371">
        <w:rPr>
          <w:rFonts w:eastAsia="Gill Sans MT"/>
          <w:b/>
          <w:spacing w:val="34"/>
          <w:sz w:val="64"/>
          <w:szCs w:val="64"/>
        </w:rPr>
        <w:t xml:space="preserve"> </w:t>
      </w:r>
      <w:r w:rsidRPr="007C1371">
        <w:rPr>
          <w:rFonts w:eastAsia="Gill Sans MT"/>
          <w:b/>
          <w:sz w:val="64"/>
          <w:szCs w:val="64"/>
        </w:rPr>
        <w:t>Jub</w:t>
      </w:r>
      <w:r w:rsidRPr="007C1371">
        <w:rPr>
          <w:rFonts w:eastAsia="Gill Sans MT"/>
          <w:b/>
          <w:spacing w:val="-4"/>
          <w:sz w:val="64"/>
          <w:szCs w:val="64"/>
        </w:rPr>
        <w:t>ay</w:t>
      </w:r>
      <w:r w:rsidRPr="007C1371">
        <w:rPr>
          <w:rFonts w:eastAsia="Gill Sans MT"/>
          <w:b/>
          <w:sz w:val="64"/>
          <w:szCs w:val="64"/>
        </w:rPr>
        <w:t>er</w:t>
      </w:r>
      <w:r w:rsidRPr="007C1371">
        <w:rPr>
          <w:rFonts w:eastAsia="Gill Sans MT"/>
          <w:b/>
          <w:spacing w:val="37"/>
          <w:sz w:val="64"/>
          <w:szCs w:val="64"/>
        </w:rPr>
        <w:t xml:space="preserve"> </w:t>
      </w:r>
      <w:r w:rsidRPr="007C1371">
        <w:rPr>
          <w:rFonts w:eastAsia="Gill Sans MT"/>
          <w:b/>
          <w:w w:val="101"/>
          <w:sz w:val="64"/>
          <w:szCs w:val="64"/>
        </w:rPr>
        <w:t>Hossain</w:t>
      </w:r>
    </w:p>
    <w:p w14:paraId="7F86C766" w14:textId="77777777" w:rsidR="0059054E" w:rsidRPr="007C1371" w:rsidRDefault="0059054E">
      <w:pPr>
        <w:spacing w:before="6" w:line="240" w:lineRule="exact"/>
        <w:rPr>
          <w:sz w:val="24"/>
          <w:szCs w:val="24"/>
        </w:rPr>
      </w:pPr>
    </w:p>
    <w:p w14:paraId="709C8DE3" w14:textId="77777777" w:rsidR="0059054E" w:rsidRPr="007C1371" w:rsidRDefault="00000000">
      <w:pPr>
        <w:tabs>
          <w:tab w:val="left" w:pos="10340"/>
        </w:tabs>
        <w:ind w:left="70" w:right="294"/>
        <w:jc w:val="center"/>
        <w:rPr>
          <w:sz w:val="32"/>
          <w:szCs w:val="32"/>
        </w:rPr>
      </w:pPr>
      <w:r w:rsidRPr="007C1371">
        <w:rPr>
          <w:b/>
          <w:spacing w:val="-3"/>
          <w:w w:val="85"/>
          <w:sz w:val="32"/>
          <w:szCs w:val="32"/>
        </w:rPr>
        <w:t>R</w:t>
      </w:r>
      <w:r w:rsidRPr="007C1371">
        <w:rPr>
          <w:b/>
          <w:w w:val="115"/>
          <w:sz w:val="32"/>
          <w:szCs w:val="32"/>
        </w:rPr>
        <w:t>es</w:t>
      </w:r>
      <w:r w:rsidRPr="007C1371">
        <w:rPr>
          <w:b/>
          <w:spacing w:val="-4"/>
          <w:w w:val="116"/>
          <w:sz w:val="32"/>
          <w:szCs w:val="32"/>
        </w:rPr>
        <w:t>e</w:t>
      </w:r>
      <w:r w:rsidRPr="007C1371">
        <w:rPr>
          <w:b/>
          <w:w w:val="98"/>
          <w:sz w:val="32"/>
          <w:szCs w:val="32"/>
        </w:rPr>
        <w:t>a</w:t>
      </w:r>
      <w:r w:rsidRPr="007C1371">
        <w:rPr>
          <w:b/>
          <w:spacing w:val="-3"/>
          <w:w w:val="98"/>
          <w:sz w:val="32"/>
          <w:szCs w:val="32"/>
        </w:rPr>
        <w:t>r</w:t>
      </w:r>
      <w:r w:rsidRPr="007C1371">
        <w:rPr>
          <w:b/>
          <w:w w:val="104"/>
          <w:sz w:val="32"/>
          <w:szCs w:val="32"/>
        </w:rPr>
        <w:t>ch</w:t>
      </w:r>
      <w:r w:rsidRPr="007C1371">
        <w:rPr>
          <w:b/>
          <w:spacing w:val="-17"/>
          <w:sz w:val="32"/>
          <w:szCs w:val="32"/>
        </w:rPr>
        <w:t xml:space="preserve"> </w:t>
      </w:r>
      <w:r w:rsidRPr="007C1371">
        <w:rPr>
          <w:b/>
          <w:spacing w:val="-14"/>
          <w:w w:val="82"/>
          <w:sz w:val="32"/>
          <w:szCs w:val="32"/>
        </w:rPr>
        <w:t>E</w:t>
      </w:r>
      <w:r w:rsidRPr="007C1371">
        <w:rPr>
          <w:b/>
          <w:w w:val="105"/>
          <w:sz w:val="32"/>
          <w:szCs w:val="32"/>
        </w:rPr>
        <w:t>xperien</w:t>
      </w:r>
      <w:r w:rsidRPr="007C1371">
        <w:rPr>
          <w:b/>
          <w:spacing w:val="-9"/>
          <w:w w:val="105"/>
          <w:sz w:val="32"/>
          <w:szCs w:val="32"/>
        </w:rPr>
        <w:t>c</w:t>
      </w:r>
      <w:r w:rsidRPr="007C1371">
        <w:rPr>
          <w:b/>
          <w:w w:val="115"/>
          <w:sz w:val="32"/>
          <w:szCs w:val="32"/>
        </w:rPr>
        <w:t>es</w:t>
      </w:r>
      <w:r w:rsidRPr="007C1371">
        <w:rPr>
          <w:b/>
          <w:spacing w:val="-36"/>
          <w:sz w:val="32"/>
          <w:szCs w:val="32"/>
        </w:rPr>
        <w:t xml:space="preserve"> </w:t>
      </w:r>
      <w:r w:rsidRPr="007C1371">
        <w:rPr>
          <w:b/>
          <w:w w:val="116"/>
          <w:sz w:val="32"/>
          <w:szCs w:val="32"/>
          <w:u w:val="single" w:color="000000"/>
        </w:rPr>
        <w:t xml:space="preserve"> </w:t>
      </w:r>
      <w:r w:rsidRPr="007C1371">
        <w:rPr>
          <w:b/>
          <w:sz w:val="32"/>
          <w:szCs w:val="32"/>
          <w:u w:val="single" w:color="000000"/>
        </w:rPr>
        <w:tab/>
      </w:r>
    </w:p>
    <w:p w14:paraId="40FC24CB" w14:textId="77777777" w:rsidR="0059054E" w:rsidRPr="007C1371" w:rsidRDefault="0059054E">
      <w:pPr>
        <w:spacing w:before="2" w:line="120" w:lineRule="exact"/>
        <w:rPr>
          <w:sz w:val="13"/>
          <w:szCs w:val="13"/>
        </w:rPr>
      </w:pPr>
    </w:p>
    <w:p w14:paraId="241C45CE" w14:textId="77777777" w:rsidR="0059054E" w:rsidRPr="007C1371" w:rsidRDefault="00000000">
      <w:pPr>
        <w:ind w:left="75" w:right="255"/>
        <w:jc w:val="center"/>
        <w:rPr>
          <w:sz w:val="22"/>
          <w:szCs w:val="22"/>
        </w:rPr>
      </w:pPr>
      <w:r w:rsidRPr="007C1371">
        <w:rPr>
          <w:b/>
          <w:sz w:val="22"/>
          <w:szCs w:val="22"/>
        </w:rPr>
        <w:t>Cen</w:t>
      </w:r>
      <w:r w:rsidRPr="007C1371">
        <w:rPr>
          <w:b/>
          <w:spacing w:val="-4"/>
          <w:sz w:val="22"/>
          <w:szCs w:val="22"/>
        </w:rPr>
        <w:t>t</w:t>
      </w:r>
      <w:r w:rsidRPr="007C1371">
        <w:rPr>
          <w:b/>
          <w:sz w:val="22"/>
          <w:szCs w:val="22"/>
        </w:rPr>
        <w:t>er</w:t>
      </w:r>
      <w:r w:rsidRPr="007C1371">
        <w:rPr>
          <w:b/>
          <w:spacing w:val="-11"/>
          <w:sz w:val="22"/>
          <w:szCs w:val="22"/>
        </w:rPr>
        <w:t xml:space="preserve"> </w:t>
      </w:r>
      <w:r w:rsidRPr="007C1371">
        <w:rPr>
          <w:b/>
          <w:spacing w:val="-2"/>
          <w:sz w:val="22"/>
          <w:szCs w:val="22"/>
        </w:rPr>
        <w:t>f</w:t>
      </w:r>
      <w:r w:rsidRPr="007C1371">
        <w:rPr>
          <w:b/>
          <w:sz w:val="22"/>
          <w:szCs w:val="22"/>
        </w:rPr>
        <w:t>or</w:t>
      </w:r>
      <w:r w:rsidRPr="007C1371">
        <w:rPr>
          <w:b/>
          <w:spacing w:val="-8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H</w:t>
      </w:r>
      <w:r w:rsidRPr="007C1371">
        <w:rPr>
          <w:b/>
          <w:spacing w:val="-2"/>
          <w:sz w:val="22"/>
          <w:szCs w:val="22"/>
        </w:rPr>
        <w:t>e</w:t>
      </w:r>
      <w:r w:rsidRPr="007C1371">
        <w:rPr>
          <w:b/>
          <w:sz w:val="22"/>
          <w:szCs w:val="22"/>
        </w:rPr>
        <w:t>alth</w:t>
      </w:r>
      <w:r w:rsidRPr="007C1371">
        <w:rPr>
          <w:b/>
          <w:spacing w:val="2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Inn</w:t>
      </w:r>
      <w:r w:rsidRPr="007C1371">
        <w:rPr>
          <w:b/>
          <w:spacing w:val="-2"/>
          <w:sz w:val="22"/>
          <w:szCs w:val="22"/>
        </w:rPr>
        <w:t>o</w:t>
      </w:r>
      <w:r w:rsidRPr="007C1371">
        <w:rPr>
          <w:b/>
          <w:spacing w:val="-4"/>
          <w:sz w:val="22"/>
          <w:szCs w:val="22"/>
        </w:rPr>
        <w:t>va</w:t>
      </w:r>
      <w:r w:rsidRPr="007C1371">
        <w:rPr>
          <w:b/>
          <w:sz w:val="22"/>
          <w:szCs w:val="22"/>
        </w:rPr>
        <w:t>tion,</w:t>
      </w:r>
      <w:r w:rsidRPr="007C1371">
        <w:rPr>
          <w:b/>
          <w:spacing w:val="31"/>
          <w:sz w:val="22"/>
          <w:szCs w:val="22"/>
        </w:rPr>
        <w:t xml:space="preserve"> 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es</w:t>
      </w:r>
      <w:r w:rsidRPr="007C1371">
        <w:rPr>
          <w:b/>
          <w:spacing w:val="-2"/>
          <w:sz w:val="22"/>
          <w:szCs w:val="22"/>
        </w:rPr>
        <w:t>e</w:t>
      </w:r>
      <w:r w:rsidRPr="007C1371">
        <w:rPr>
          <w:b/>
          <w:sz w:val="22"/>
          <w:szCs w:val="22"/>
        </w:rPr>
        <w:t>a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ch,</w:t>
      </w:r>
      <w:r w:rsidRPr="007C1371">
        <w:rPr>
          <w:b/>
          <w:spacing w:val="20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A</w:t>
      </w:r>
      <w:r w:rsidRPr="007C1371">
        <w:rPr>
          <w:b/>
          <w:spacing w:val="-2"/>
          <w:sz w:val="22"/>
          <w:szCs w:val="22"/>
        </w:rPr>
        <w:t>c</w:t>
      </w:r>
      <w:r w:rsidRPr="007C1371">
        <w:rPr>
          <w:b/>
          <w:sz w:val="22"/>
          <w:szCs w:val="22"/>
        </w:rPr>
        <w:t>tion,</w:t>
      </w:r>
      <w:r w:rsidRPr="007C1371">
        <w:rPr>
          <w:b/>
          <w:spacing w:val="-5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 xml:space="preserve">and </w:t>
      </w:r>
      <w:r w:rsidRPr="007C1371">
        <w:rPr>
          <w:b/>
          <w:spacing w:val="-3"/>
          <w:w w:val="77"/>
          <w:sz w:val="22"/>
          <w:szCs w:val="22"/>
        </w:rPr>
        <w:t>L</w:t>
      </w:r>
      <w:r w:rsidRPr="007C1371">
        <w:rPr>
          <w:b/>
          <w:spacing w:val="-2"/>
          <w:w w:val="116"/>
          <w:sz w:val="22"/>
          <w:szCs w:val="22"/>
        </w:rPr>
        <w:t>e</w:t>
      </w:r>
      <w:r w:rsidRPr="007C1371">
        <w:rPr>
          <w:b/>
          <w:w w:val="101"/>
          <w:sz w:val="22"/>
          <w:szCs w:val="22"/>
        </w:rPr>
        <w:t>arning</w:t>
      </w:r>
      <w:r w:rsidRPr="007C1371">
        <w:rPr>
          <w:b/>
          <w:spacing w:val="-12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‑</w:t>
      </w:r>
      <w:r w:rsidRPr="007C1371">
        <w:rPr>
          <w:b/>
          <w:spacing w:val="-12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 xml:space="preserve">Bangladesh                         </w:t>
      </w:r>
      <w:r w:rsidRPr="007C1371">
        <w:rPr>
          <w:b/>
          <w:spacing w:val="37"/>
          <w:sz w:val="22"/>
          <w:szCs w:val="22"/>
        </w:rPr>
        <w:t xml:space="preserve"> </w:t>
      </w:r>
      <w:r w:rsidRPr="007C1371">
        <w:rPr>
          <w:sz w:val="22"/>
          <w:szCs w:val="22"/>
        </w:rPr>
        <w:t>Dha</w:t>
      </w:r>
      <w:r w:rsidRPr="007C1371">
        <w:rPr>
          <w:spacing w:val="-3"/>
          <w:sz w:val="22"/>
          <w:szCs w:val="22"/>
        </w:rPr>
        <w:t>k</w:t>
      </w:r>
      <w:r w:rsidRPr="007C1371">
        <w:rPr>
          <w:sz w:val="22"/>
          <w:szCs w:val="22"/>
        </w:rPr>
        <w:t>a,</w:t>
      </w:r>
      <w:r w:rsidRPr="007C1371">
        <w:rPr>
          <w:spacing w:val="-9"/>
          <w:sz w:val="22"/>
          <w:szCs w:val="22"/>
        </w:rPr>
        <w:t xml:space="preserve"> </w:t>
      </w:r>
      <w:r w:rsidRPr="007C1371">
        <w:rPr>
          <w:w w:val="104"/>
          <w:sz w:val="22"/>
          <w:szCs w:val="22"/>
        </w:rPr>
        <w:t>Bangladesh</w:t>
      </w:r>
    </w:p>
    <w:p w14:paraId="6BAEC34E" w14:textId="77777777" w:rsidR="0059054E" w:rsidRPr="007C1371" w:rsidRDefault="00000000">
      <w:pPr>
        <w:spacing w:before="18"/>
        <w:ind w:left="77" w:right="262"/>
        <w:jc w:val="center"/>
        <w:rPr>
          <w:sz w:val="22"/>
          <w:szCs w:val="22"/>
        </w:rPr>
      </w:pPr>
      <w:r w:rsidRPr="007C1371">
        <w:rPr>
          <w:spacing w:val="-3"/>
          <w:sz w:val="22"/>
          <w:szCs w:val="22"/>
        </w:rPr>
        <w:t>F</w:t>
      </w:r>
      <w:r w:rsidRPr="007C1371">
        <w:rPr>
          <w:sz w:val="22"/>
          <w:szCs w:val="22"/>
        </w:rPr>
        <w:t>ounde</w:t>
      </w:r>
      <w:r w:rsidRPr="007C1371">
        <w:rPr>
          <w:spacing w:val="-12"/>
          <w:sz w:val="22"/>
          <w:szCs w:val="22"/>
        </w:rPr>
        <w:t>r</w:t>
      </w:r>
      <w:r w:rsidRPr="007C1371">
        <w:rPr>
          <w:sz w:val="22"/>
          <w:szCs w:val="22"/>
        </w:rPr>
        <w:t>,</w:t>
      </w:r>
      <w:r w:rsidRPr="007C1371">
        <w:rPr>
          <w:spacing w:val="22"/>
          <w:sz w:val="22"/>
          <w:szCs w:val="22"/>
        </w:rPr>
        <w:t xml:space="preserve"> </w:t>
      </w:r>
      <w:r w:rsidRPr="007C1371">
        <w:rPr>
          <w:sz w:val="22"/>
          <w:szCs w:val="22"/>
        </w:rPr>
        <w:t>Mana</w:t>
      </w:r>
      <w:r w:rsidRPr="007C1371">
        <w:rPr>
          <w:spacing w:val="-3"/>
          <w:sz w:val="22"/>
          <w:szCs w:val="22"/>
        </w:rPr>
        <w:t>g</w:t>
      </w:r>
      <w:r w:rsidRPr="007C1371">
        <w:rPr>
          <w:sz w:val="22"/>
          <w:szCs w:val="22"/>
        </w:rPr>
        <w:t>ement</w:t>
      </w:r>
      <w:r w:rsidRPr="007C1371">
        <w:rPr>
          <w:spacing w:val="37"/>
          <w:sz w:val="22"/>
          <w:szCs w:val="22"/>
        </w:rPr>
        <w:t xml:space="preserve"> </w:t>
      </w:r>
      <w:r w:rsidRPr="007C1371">
        <w:rPr>
          <w:spacing w:val="-2"/>
          <w:w w:val="79"/>
          <w:sz w:val="22"/>
          <w:szCs w:val="22"/>
        </w:rPr>
        <w:t>L</w:t>
      </w:r>
      <w:r w:rsidRPr="007C1371">
        <w:rPr>
          <w:spacing w:val="-3"/>
          <w:w w:val="111"/>
          <w:sz w:val="22"/>
          <w:szCs w:val="22"/>
        </w:rPr>
        <w:t>e</w:t>
      </w:r>
      <w:r w:rsidRPr="007C1371">
        <w:rPr>
          <w:w w:val="111"/>
          <w:sz w:val="22"/>
          <w:szCs w:val="22"/>
        </w:rPr>
        <w:t>ad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w w:val="77"/>
          <w:sz w:val="22"/>
          <w:szCs w:val="22"/>
        </w:rPr>
        <w:t>&amp;</w:t>
      </w:r>
      <w:r w:rsidRPr="007C1371">
        <w:rPr>
          <w:spacing w:val="2"/>
          <w:w w:val="77"/>
          <w:sz w:val="22"/>
          <w:szCs w:val="22"/>
        </w:rPr>
        <w:t xml:space="preserve"> </w:t>
      </w:r>
      <w:r w:rsidRPr="007C1371">
        <w:rPr>
          <w:sz w:val="22"/>
          <w:szCs w:val="22"/>
        </w:rPr>
        <w:t>D</w:t>
      </w:r>
      <w:r w:rsidRPr="007C1371">
        <w:rPr>
          <w:spacing w:val="-3"/>
          <w:sz w:val="22"/>
          <w:szCs w:val="22"/>
        </w:rPr>
        <w:t>a</w:t>
      </w:r>
      <w:r w:rsidRPr="007C1371">
        <w:rPr>
          <w:spacing w:val="-5"/>
          <w:sz w:val="22"/>
          <w:szCs w:val="22"/>
        </w:rPr>
        <w:t>t</w:t>
      </w:r>
      <w:r w:rsidRPr="007C1371">
        <w:rPr>
          <w:sz w:val="22"/>
          <w:szCs w:val="22"/>
        </w:rPr>
        <w:t>a Analy</w:t>
      </w:r>
      <w:r w:rsidRPr="007C1371">
        <w:rPr>
          <w:spacing w:val="-4"/>
          <w:sz w:val="22"/>
          <w:szCs w:val="22"/>
        </w:rPr>
        <w:t>s</w:t>
      </w:r>
      <w:r w:rsidRPr="007C1371">
        <w:rPr>
          <w:sz w:val="22"/>
          <w:szCs w:val="22"/>
        </w:rPr>
        <w:t xml:space="preserve">t                                                                                    </w:t>
      </w:r>
      <w:r w:rsidRPr="007C1371">
        <w:rPr>
          <w:spacing w:val="15"/>
          <w:sz w:val="22"/>
          <w:szCs w:val="22"/>
        </w:rPr>
        <w:t xml:space="preserve"> </w:t>
      </w:r>
      <w:r w:rsidRPr="007C1371">
        <w:rPr>
          <w:sz w:val="22"/>
          <w:szCs w:val="22"/>
        </w:rPr>
        <w:t>June</w:t>
      </w:r>
      <w:r w:rsidRPr="007C1371">
        <w:rPr>
          <w:spacing w:val="16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2020</w:t>
      </w:r>
      <w:r w:rsidRPr="007C1371">
        <w:rPr>
          <w:spacing w:val="-8"/>
          <w:w w:val="95"/>
          <w:sz w:val="22"/>
          <w:szCs w:val="22"/>
        </w:rPr>
        <w:t xml:space="preserve"> </w:t>
      </w:r>
      <w:r w:rsidRPr="007C1371">
        <w:rPr>
          <w:sz w:val="22"/>
          <w:szCs w:val="22"/>
        </w:rPr>
        <w:t>‑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w w:val="99"/>
          <w:sz w:val="22"/>
          <w:szCs w:val="22"/>
        </w:rPr>
        <w:t>P</w:t>
      </w:r>
      <w:r w:rsidRPr="007C1371">
        <w:rPr>
          <w:spacing w:val="-2"/>
          <w:w w:val="99"/>
          <w:sz w:val="22"/>
          <w:szCs w:val="22"/>
        </w:rPr>
        <w:t>r</w:t>
      </w:r>
      <w:r w:rsidRPr="007C1371">
        <w:rPr>
          <w:w w:val="106"/>
          <w:sz w:val="22"/>
          <w:szCs w:val="22"/>
        </w:rPr>
        <w:t>esent</w:t>
      </w:r>
    </w:p>
    <w:p w14:paraId="2A876E84" w14:textId="77777777" w:rsidR="0059054E" w:rsidRPr="007C1371" w:rsidRDefault="0059054E">
      <w:pPr>
        <w:spacing w:before="4" w:line="140" w:lineRule="exact"/>
        <w:rPr>
          <w:sz w:val="15"/>
          <w:szCs w:val="15"/>
        </w:rPr>
      </w:pPr>
    </w:p>
    <w:p w14:paraId="28A77613" w14:textId="77777777" w:rsidR="0059054E" w:rsidRPr="007C1371" w:rsidRDefault="00000000">
      <w:pPr>
        <w:ind w:left="75" w:right="255"/>
        <w:jc w:val="center"/>
        <w:rPr>
          <w:sz w:val="22"/>
          <w:szCs w:val="22"/>
        </w:rPr>
      </w:pPr>
      <w:r w:rsidRPr="007C1371">
        <w:rPr>
          <w:b/>
          <w:sz w:val="22"/>
          <w:szCs w:val="22"/>
        </w:rPr>
        <w:t>In</w:t>
      </w:r>
      <w:r w:rsidRPr="007C1371">
        <w:rPr>
          <w:b/>
          <w:spacing w:val="-4"/>
          <w:sz w:val="22"/>
          <w:szCs w:val="22"/>
        </w:rPr>
        <w:t>t</w:t>
      </w:r>
      <w:r w:rsidRPr="007C1371">
        <w:rPr>
          <w:b/>
          <w:sz w:val="22"/>
          <w:szCs w:val="22"/>
        </w:rPr>
        <w:t>ern</w:t>
      </w:r>
      <w:r w:rsidRPr="007C1371">
        <w:rPr>
          <w:b/>
          <w:spacing w:val="-4"/>
          <w:sz w:val="22"/>
          <w:szCs w:val="22"/>
        </w:rPr>
        <w:t>a</w:t>
      </w:r>
      <w:r w:rsidRPr="007C1371">
        <w:rPr>
          <w:b/>
          <w:sz w:val="22"/>
          <w:szCs w:val="22"/>
        </w:rPr>
        <w:t>tional</w:t>
      </w:r>
      <w:r w:rsidRPr="007C1371">
        <w:rPr>
          <w:b/>
          <w:spacing w:val="27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Cent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e</w:t>
      </w:r>
      <w:r w:rsidRPr="007C1371">
        <w:rPr>
          <w:b/>
          <w:spacing w:val="-11"/>
          <w:sz w:val="22"/>
          <w:szCs w:val="22"/>
        </w:rPr>
        <w:t xml:space="preserve"> </w:t>
      </w:r>
      <w:r w:rsidRPr="007C1371">
        <w:rPr>
          <w:b/>
          <w:spacing w:val="-2"/>
          <w:sz w:val="22"/>
          <w:szCs w:val="22"/>
        </w:rPr>
        <w:t>f</w:t>
      </w:r>
      <w:r w:rsidRPr="007C1371">
        <w:rPr>
          <w:b/>
          <w:sz w:val="22"/>
          <w:szCs w:val="22"/>
        </w:rPr>
        <w:t>or</w:t>
      </w:r>
      <w:r w:rsidRPr="007C1371">
        <w:rPr>
          <w:b/>
          <w:spacing w:val="-8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Diarrho</w:t>
      </w:r>
      <w:r w:rsidRPr="007C1371">
        <w:rPr>
          <w:b/>
          <w:spacing w:val="-2"/>
          <w:sz w:val="22"/>
          <w:szCs w:val="22"/>
        </w:rPr>
        <w:t>e</w:t>
      </w:r>
      <w:r w:rsidRPr="007C1371">
        <w:rPr>
          <w:b/>
          <w:sz w:val="22"/>
          <w:szCs w:val="22"/>
        </w:rPr>
        <w:t>al</w:t>
      </w:r>
      <w:r w:rsidRPr="007C1371">
        <w:rPr>
          <w:b/>
          <w:spacing w:val="-14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Dis</w:t>
      </w:r>
      <w:r w:rsidRPr="007C1371">
        <w:rPr>
          <w:b/>
          <w:spacing w:val="-2"/>
          <w:sz w:val="22"/>
          <w:szCs w:val="22"/>
        </w:rPr>
        <w:t>e</w:t>
      </w:r>
      <w:r w:rsidRPr="007C1371">
        <w:rPr>
          <w:b/>
          <w:sz w:val="22"/>
          <w:szCs w:val="22"/>
        </w:rPr>
        <w:t>ase</w:t>
      </w:r>
      <w:r w:rsidRPr="007C1371">
        <w:rPr>
          <w:b/>
          <w:spacing w:val="24"/>
          <w:sz w:val="22"/>
          <w:szCs w:val="22"/>
        </w:rPr>
        <w:t xml:space="preserve"> 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es</w:t>
      </w:r>
      <w:r w:rsidRPr="007C1371">
        <w:rPr>
          <w:b/>
          <w:spacing w:val="-2"/>
          <w:sz w:val="22"/>
          <w:szCs w:val="22"/>
        </w:rPr>
        <w:t>e</w:t>
      </w:r>
      <w:r w:rsidRPr="007C1371">
        <w:rPr>
          <w:b/>
          <w:sz w:val="22"/>
          <w:szCs w:val="22"/>
        </w:rPr>
        <w:t>a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ch,</w:t>
      </w:r>
      <w:r w:rsidRPr="007C1371">
        <w:rPr>
          <w:b/>
          <w:spacing w:val="20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 xml:space="preserve">Bangladesh                                        </w:t>
      </w:r>
      <w:r w:rsidRPr="007C1371">
        <w:rPr>
          <w:b/>
          <w:spacing w:val="40"/>
          <w:sz w:val="22"/>
          <w:szCs w:val="22"/>
        </w:rPr>
        <w:t xml:space="preserve"> </w:t>
      </w:r>
      <w:r w:rsidRPr="007C1371">
        <w:rPr>
          <w:sz w:val="22"/>
          <w:szCs w:val="22"/>
        </w:rPr>
        <w:t>Dha</w:t>
      </w:r>
      <w:r w:rsidRPr="007C1371">
        <w:rPr>
          <w:spacing w:val="-3"/>
          <w:sz w:val="22"/>
          <w:szCs w:val="22"/>
        </w:rPr>
        <w:t>k</w:t>
      </w:r>
      <w:r w:rsidRPr="007C1371">
        <w:rPr>
          <w:sz w:val="22"/>
          <w:szCs w:val="22"/>
        </w:rPr>
        <w:t>a,</w:t>
      </w:r>
      <w:r w:rsidRPr="007C1371">
        <w:rPr>
          <w:spacing w:val="-9"/>
          <w:sz w:val="22"/>
          <w:szCs w:val="22"/>
        </w:rPr>
        <w:t xml:space="preserve"> </w:t>
      </w:r>
      <w:r w:rsidRPr="007C1371">
        <w:rPr>
          <w:w w:val="104"/>
          <w:sz w:val="22"/>
          <w:szCs w:val="22"/>
        </w:rPr>
        <w:t>Bangladesh</w:t>
      </w:r>
    </w:p>
    <w:p w14:paraId="3B69929D" w14:textId="77777777" w:rsidR="0059054E" w:rsidRPr="007C1371" w:rsidRDefault="00000000">
      <w:pPr>
        <w:spacing w:before="18"/>
        <w:ind w:left="77" w:right="257"/>
        <w:jc w:val="center"/>
        <w:rPr>
          <w:sz w:val="22"/>
          <w:szCs w:val="22"/>
        </w:rPr>
      </w:pP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es</w:t>
      </w:r>
      <w:r w:rsidRPr="007C1371">
        <w:rPr>
          <w:spacing w:val="-3"/>
          <w:sz w:val="22"/>
          <w:szCs w:val="22"/>
        </w:rPr>
        <w:t>e</w:t>
      </w:r>
      <w:r w:rsidRPr="007C1371">
        <w:rPr>
          <w:sz w:val="22"/>
          <w:szCs w:val="22"/>
        </w:rPr>
        <w:t>a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ch</w:t>
      </w:r>
      <w:r w:rsidRPr="007C1371">
        <w:rPr>
          <w:spacing w:val="14"/>
          <w:sz w:val="22"/>
          <w:szCs w:val="22"/>
        </w:rPr>
        <w:t xml:space="preserve"> </w:t>
      </w:r>
      <w:r w:rsidRPr="007C1371">
        <w:rPr>
          <w:sz w:val="22"/>
          <w:szCs w:val="22"/>
        </w:rPr>
        <w:t>In</w:t>
      </w:r>
      <w:r w:rsidRPr="007C1371">
        <w:rPr>
          <w:spacing w:val="-3"/>
          <w:sz w:val="22"/>
          <w:szCs w:val="22"/>
        </w:rPr>
        <w:t>t</w:t>
      </w:r>
      <w:r w:rsidRPr="007C1371">
        <w:rPr>
          <w:sz w:val="22"/>
          <w:szCs w:val="22"/>
        </w:rPr>
        <w:t>ern,</w:t>
      </w:r>
      <w:r w:rsidRPr="007C1371">
        <w:rPr>
          <w:spacing w:val="13"/>
          <w:sz w:val="22"/>
          <w:szCs w:val="22"/>
        </w:rPr>
        <w:t xml:space="preserve"> </w:t>
      </w:r>
      <w:r w:rsidRPr="007C1371">
        <w:rPr>
          <w:sz w:val="22"/>
          <w:szCs w:val="22"/>
        </w:rPr>
        <w:t>H</w:t>
      </w:r>
      <w:r w:rsidRPr="007C1371">
        <w:rPr>
          <w:spacing w:val="-3"/>
          <w:sz w:val="22"/>
          <w:szCs w:val="22"/>
        </w:rPr>
        <w:t>e</w:t>
      </w:r>
      <w:r w:rsidRPr="007C1371">
        <w:rPr>
          <w:sz w:val="22"/>
          <w:szCs w:val="22"/>
        </w:rPr>
        <w:t>alth</w:t>
      </w:r>
      <w:r w:rsidRPr="007C1371">
        <w:rPr>
          <w:spacing w:val="8"/>
          <w:sz w:val="22"/>
          <w:szCs w:val="22"/>
        </w:rPr>
        <w:t xml:space="preserve"> </w:t>
      </w:r>
      <w:r w:rsidRPr="007C1371">
        <w:rPr>
          <w:sz w:val="22"/>
          <w:szCs w:val="22"/>
        </w:rPr>
        <w:t>Sy</w:t>
      </w:r>
      <w:r w:rsidRPr="007C1371">
        <w:rPr>
          <w:spacing w:val="-4"/>
          <w:sz w:val="22"/>
          <w:szCs w:val="22"/>
        </w:rPr>
        <w:t>s</w:t>
      </w:r>
      <w:r w:rsidRPr="007C1371">
        <w:rPr>
          <w:spacing w:val="-3"/>
          <w:sz w:val="22"/>
          <w:szCs w:val="22"/>
        </w:rPr>
        <w:t>t</w:t>
      </w:r>
      <w:r w:rsidRPr="007C1371">
        <w:rPr>
          <w:sz w:val="22"/>
          <w:szCs w:val="22"/>
        </w:rPr>
        <w:t>ems</w:t>
      </w:r>
      <w:r w:rsidRPr="007C1371">
        <w:rPr>
          <w:spacing w:val="16"/>
          <w:sz w:val="22"/>
          <w:szCs w:val="22"/>
        </w:rPr>
        <w:t xml:space="preserve"> </w:t>
      </w:r>
      <w:r w:rsidRPr="007C1371">
        <w:rPr>
          <w:sz w:val="22"/>
          <w:szCs w:val="22"/>
        </w:rPr>
        <w:t>and</w:t>
      </w:r>
      <w:r w:rsidRPr="007C1371">
        <w:rPr>
          <w:spacing w:val="21"/>
          <w:sz w:val="22"/>
          <w:szCs w:val="22"/>
        </w:rPr>
        <w:t xml:space="preserve"> </w:t>
      </w:r>
      <w:r w:rsidRPr="007C1371">
        <w:rPr>
          <w:spacing w:val="-5"/>
          <w:sz w:val="22"/>
          <w:szCs w:val="22"/>
        </w:rPr>
        <w:t>P</w:t>
      </w:r>
      <w:r w:rsidRPr="007C1371">
        <w:rPr>
          <w:sz w:val="22"/>
          <w:szCs w:val="22"/>
        </w:rPr>
        <w:t>opul</w:t>
      </w:r>
      <w:r w:rsidRPr="007C1371">
        <w:rPr>
          <w:spacing w:val="-3"/>
          <w:sz w:val="22"/>
          <w:szCs w:val="22"/>
        </w:rPr>
        <w:t>a</w:t>
      </w:r>
      <w:r w:rsidRPr="007C1371">
        <w:rPr>
          <w:sz w:val="22"/>
          <w:szCs w:val="22"/>
        </w:rPr>
        <w:t>tion</w:t>
      </w:r>
      <w:r w:rsidRPr="007C1371">
        <w:rPr>
          <w:spacing w:val="44"/>
          <w:sz w:val="22"/>
          <w:szCs w:val="22"/>
        </w:rPr>
        <w:t xml:space="preserve"> </w:t>
      </w:r>
      <w:r w:rsidRPr="007C1371">
        <w:rPr>
          <w:spacing w:val="-5"/>
          <w:sz w:val="22"/>
          <w:szCs w:val="22"/>
        </w:rPr>
        <w:t>S</w:t>
      </w:r>
      <w:r w:rsidRPr="007C1371">
        <w:rPr>
          <w:sz w:val="22"/>
          <w:szCs w:val="22"/>
        </w:rPr>
        <w:t>tudies</w:t>
      </w:r>
      <w:r w:rsidRPr="007C1371">
        <w:rPr>
          <w:spacing w:val="24"/>
          <w:sz w:val="22"/>
          <w:szCs w:val="22"/>
        </w:rPr>
        <w:t xml:space="preserve"> </w:t>
      </w:r>
      <w:r w:rsidRPr="007C1371">
        <w:rPr>
          <w:sz w:val="22"/>
          <w:szCs w:val="22"/>
        </w:rPr>
        <w:t xml:space="preserve">Division                                     </w:t>
      </w:r>
      <w:r w:rsidRPr="007C1371">
        <w:rPr>
          <w:spacing w:val="22"/>
          <w:sz w:val="22"/>
          <w:szCs w:val="22"/>
        </w:rPr>
        <w:t xml:space="preserve"> </w:t>
      </w:r>
      <w:r w:rsidRPr="007C1371">
        <w:rPr>
          <w:spacing w:val="-2"/>
          <w:sz w:val="22"/>
          <w:szCs w:val="22"/>
        </w:rPr>
        <w:t>F</w:t>
      </w:r>
      <w:r w:rsidRPr="007C1371">
        <w:rPr>
          <w:sz w:val="22"/>
          <w:szCs w:val="22"/>
        </w:rPr>
        <w:t>ebrua</w:t>
      </w:r>
      <w:r w:rsidRPr="007C1371">
        <w:rPr>
          <w:spacing w:val="1"/>
          <w:sz w:val="22"/>
          <w:szCs w:val="22"/>
        </w:rPr>
        <w:t>r</w:t>
      </w:r>
      <w:r w:rsidRPr="007C1371">
        <w:rPr>
          <w:sz w:val="22"/>
          <w:szCs w:val="22"/>
        </w:rPr>
        <w:t>y</w:t>
      </w:r>
      <w:r w:rsidRPr="007C1371">
        <w:rPr>
          <w:spacing w:val="-3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2022</w:t>
      </w:r>
      <w:r w:rsidRPr="007C1371">
        <w:rPr>
          <w:spacing w:val="-8"/>
          <w:w w:val="95"/>
          <w:sz w:val="22"/>
          <w:szCs w:val="22"/>
        </w:rPr>
        <w:t xml:space="preserve"> </w:t>
      </w:r>
      <w:r w:rsidRPr="007C1371">
        <w:rPr>
          <w:sz w:val="22"/>
          <w:szCs w:val="22"/>
        </w:rPr>
        <w:t>‑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sz w:val="22"/>
          <w:szCs w:val="22"/>
        </w:rPr>
        <w:t>June</w:t>
      </w:r>
      <w:r w:rsidRPr="007C1371">
        <w:rPr>
          <w:spacing w:val="17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2022</w:t>
      </w:r>
    </w:p>
    <w:p w14:paraId="5C2A7776" w14:textId="77777777" w:rsidR="0059054E" w:rsidRPr="007C1371" w:rsidRDefault="0059054E">
      <w:pPr>
        <w:spacing w:before="4" w:line="140" w:lineRule="exact"/>
        <w:rPr>
          <w:sz w:val="15"/>
          <w:szCs w:val="15"/>
        </w:rPr>
      </w:pPr>
    </w:p>
    <w:p w14:paraId="6435CF51" w14:textId="77777777" w:rsidR="0059054E" w:rsidRPr="007C1371" w:rsidRDefault="00000000">
      <w:pPr>
        <w:ind w:left="75" w:right="255"/>
        <w:jc w:val="center"/>
        <w:rPr>
          <w:sz w:val="22"/>
          <w:szCs w:val="22"/>
        </w:rPr>
      </w:pPr>
      <w:r w:rsidRPr="007C1371">
        <w:rPr>
          <w:b/>
          <w:sz w:val="22"/>
          <w:szCs w:val="22"/>
        </w:rPr>
        <w:t>Bio‑Bio‑1::</w:t>
      </w:r>
      <w:r w:rsidRPr="007C1371">
        <w:rPr>
          <w:b/>
          <w:spacing w:val="-18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Bioin</w:t>
      </w:r>
      <w:r w:rsidRPr="007C1371">
        <w:rPr>
          <w:b/>
          <w:spacing w:val="-2"/>
          <w:sz w:val="22"/>
          <w:szCs w:val="22"/>
        </w:rPr>
        <w:t>f</w:t>
      </w:r>
      <w:r w:rsidRPr="007C1371">
        <w:rPr>
          <w:b/>
          <w:sz w:val="22"/>
          <w:szCs w:val="22"/>
        </w:rPr>
        <w:t>orm</w:t>
      </w:r>
      <w:r w:rsidRPr="007C1371">
        <w:rPr>
          <w:b/>
          <w:spacing w:val="-4"/>
          <w:sz w:val="22"/>
          <w:szCs w:val="22"/>
        </w:rPr>
        <w:t>a</w:t>
      </w:r>
      <w:r w:rsidRPr="007C1371">
        <w:rPr>
          <w:b/>
          <w:sz w:val="22"/>
          <w:szCs w:val="22"/>
        </w:rPr>
        <w:t>tics</w:t>
      </w:r>
      <w:r w:rsidRPr="007C1371">
        <w:rPr>
          <w:b/>
          <w:spacing w:val="23"/>
          <w:sz w:val="22"/>
          <w:szCs w:val="22"/>
        </w:rPr>
        <w:t xml:space="preserve"> 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es</w:t>
      </w:r>
      <w:r w:rsidRPr="007C1371">
        <w:rPr>
          <w:b/>
          <w:spacing w:val="-2"/>
          <w:sz w:val="22"/>
          <w:szCs w:val="22"/>
        </w:rPr>
        <w:t>e</w:t>
      </w:r>
      <w:r w:rsidRPr="007C1371">
        <w:rPr>
          <w:b/>
          <w:sz w:val="22"/>
          <w:szCs w:val="22"/>
        </w:rPr>
        <w:t>a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ch</w:t>
      </w:r>
      <w:r w:rsidRPr="007C1371">
        <w:rPr>
          <w:b/>
          <w:spacing w:val="7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Discussion</w:t>
      </w:r>
      <w:r w:rsidRPr="007C1371">
        <w:rPr>
          <w:b/>
          <w:spacing w:val="19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G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 xml:space="preserve">oup                                                            </w:t>
      </w:r>
      <w:r w:rsidRPr="007C1371">
        <w:rPr>
          <w:b/>
          <w:spacing w:val="39"/>
          <w:sz w:val="22"/>
          <w:szCs w:val="22"/>
        </w:rPr>
        <w:t xml:space="preserve"> </w:t>
      </w:r>
      <w:r w:rsidRPr="007C1371">
        <w:rPr>
          <w:sz w:val="22"/>
          <w:szCs w:val="22"/>
        </w:rPr>
        <w:t>Dha</w:t>
      </w:r>
      <w:r w:rsidRPr="007C1371">
        <w:rPr>
          <w:spacing w:val="-3"/>
          <w:sz w:val="22"/>
          <w:szCs w:val="22"/>
        </w:rPr>
        <w:t>k</w:t>
      </w:r>
      <w:r w:rsidRPr="007C1371">
        <w:rPr>
          <w:sz w:val="22"/>
          <w:szCs w:val="22"/>
        </w:rPr>
        <w:t>a,</w:t>
      </w:r>
      <w:r w:rsidRPr="007C1371">
        <w:rPr>
          <w:spacing w:val="-9"/>
          <w:sz w:val="22"/>
          <w:szCs w:val="22"/>
        </w:rPr>
        <w:t xml:space="preserve"> </w:t>
      </w:r>
      <w:r w:rsidRPr="007C1371">
        <w:rPr>
          <w:w w:val="104"/>
          <w:sz w:val="22"/>
          <w:szCs w:val="22"/>
        </w:rPr>
        <w:t>Bangladesh</w:t>
      </w:r>
    </w:p>
    <w:p w14:paraId="7F5F5460" w14:textId="77777777" w:rsidR="0059054E" w:rsidRPr="007C1371" w:rsidRDefault="00000000">
      <w:pPr>
        <w:spacing w:before="18"/>
        <w:ind w:left="77" w:right="257"/>
        <w:jc w:val="center"/>
        <w:rPr>
          <w:sz w:val="22"/>
          <w:szCs w:val="22"/>
        </w:rPr>
      </w:pPr>
      <w:r w:rsidRPr="007C1371">
        <w:rPr>
          <w:spacing w:val="-14"/>
          <w:sz w:val="22"/>
          <w:szCs w:val="22"/>
        </w:rPr>
        <w:t>T</w:t>
      </w:r>
      <w:r w:rsidRPr="007C1371">
        <w:rPr>
          <w:spacing w:val="-3"/>
          <w:sz w:val="22"/>
          <w:szCs w:val="22"/>
        </w:rPr>
        <w:t>e</w:t>
      </w:r>
      <w:r w:rsidRPr="007C1371">
        <w:rPr>
          <w:sz w:val="22"/>
          <w:szCs w:val="22"/>
        </w:rPr>
        <w:t>am</w:t>
      </w:r>
      <w:r w:rsidRPr="007C1371">
        <w:rPr>
          <w:spacing w:val="3"/>
          <w:sz w:val="22"/>
          <w:szCs w:val="22"/>
        </w:rPr>
        <w:t xml:space="preserve"> </w:t>
      </w:r>
      <w:r w:rsidRPr="007C1371">
        <w:rPr>
          <w:sz w:val="22"/>
          <w:szCs w:val="22"/>
        </w:rPr>
        <w:t>Membe</w:t>
      </w:r>
      <w:r w:rsidRPr="007C1371">
        <w:rPr>
          <w:spacing w:val="-12"/>
          <w:sz w:val="22"/>
          <w:szCs w:val="22"/>
        </w:rPr>
        <w:t>r</w:t>
      </w:r>
      <w:r w:rsidRPr="007C1371">
        <w:rPr>
          <w:sz w:val="22"/>
          <w:szCs w:val="22"/>
        </w:rPr>
        <w:t>,</w:t>
      </w:r>
      <w:r w:rsidRPr="007C1371">
        <w:rPr>
          <w:spacing w:val="-5"/>
          <w:sz w:val="22"/>
          <w:szCs w:val="22"/>
        </w:rPr>
        <w:t xml:space="preserve"> </w:t>
      </w:r>
      <w:r w:rsidRPr="007C1371">
        <w:rPr>
          <w:sz w:val="22"/>
          <w:szCs w:val="22"/>
        </w:rPr>
        <w:t>Bioin</w:t>
      </w:r>
      <w:r w:rsidRPr="007C1371">
        <w:rPr>
          <w:spacing w:val="-2"/>
          <w:sz w:val="22"/>
          <w:szCs w:val="22"/>
        </w:rPr>
        <w:t>f</w:t>
      </w:r>
      <w:r w:rsidRPr="007C1371">
        <w:rPr>
          <w:sz w:val="22"/>
          <w:szCs w:val="22"/>
        </w:rPr>
        <w:t>orm</w:t>
      </w:r>
      <w:r w:rsidRPr="007C1371">
        <w:rPr>
          <w:spacing w:val="-3"/>
          <w:sz w:val="22"/>
          <w:szCs w:val="22"/>
        </w:rPr>
        <w:t>a</w:t>
      </w:r>
      <w:r w:rsidRPr="007C1371">
        <w:rPr>
          <w:sz w:val="22"/>
          <w:szCs w:val="22"/>
        </w:rPr>
        <w:t>tics</w:t>
      </w:r>
      <w:r w:rsidRPr="007C1371">
        <w:rPr>
          <w:spacing w:val="4"/>
          <w:sz w:val="22"/>
          <w:szCs w:val="22"/>
        </w:rPr>
        <w:t xml:space="preserve"> </w:t>
      </w:r>
      <w:r w:rsidRPr="007C1371">
        <w:rPr>
          <w:sz w:val="22"/>
          <w:szCs w:val="22"/>
        </w:rPr>
        <w:t>G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 xml:space="preserve">oup                                                                                    </w:t>
      </w:r>
      <w:r w:rsidRPr="007C1371">
        <w:rPr>
          <w:spacing w:val="7"/>
          <w:sz w:val="22"/>
          <w:szCs w:val="22"/>
        </w:rPr>
        <w:t xml:space="preserve"> </w:t>
      </w:r>
      <w:r w:rsidRPr="007C1371">
        <w:rPr>
          <w:spacing w:val="-2"/>
          <w:sz w:val="22"/>
          <w:szCs w:val="22"/>
        </w:rPr>
        <w:t>F</w:t>
      </w:r>
      <w:r w:rsidRPr="007C1371">
        <w:rPr>
          <w:sz w:val="22"/>
          <w:szCs w:val="22"/>
        </w:rPr>
        <w:t>ebrua</w:t>
      </w:r>
      <w:r w:rsidRPr="007C1371">
        <w:rPr>
          <w:spacing w:val="1"/>
          <w:sz w:val="22"/>
          <w:szCs w:val="22"/>
        </w:rPr>
        <w:t>r</w:t>
      </w:r>
      <w:r w:rsidRPr="007C1371">
        <w:rPr>
          <w:sz w:val="22"/>
          <w:szCs w:val="22"/>
        </w:rPr>
        <w:t>y</w:t>
      </w:r>
      <w:r w:rsidRPr="007C1371">
        <w:rPr>
          <w:spacing w:val="-3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2017</w:t>
      </w:r>
      <w:r w:rsidRPr="007C1371">
        <w:rPr>
          <w:spacing w:val="-8"/>
          <w:w w:val="95"/>
          <w:sz w:val="22"/>
          <w:szCs w:val="22"/>
        </w:rPr>
        <w:t xml:space="preserve"> </w:t>
      </w:r>
      <w:r w:rsidRPr="007C1371">
        <w:rPr>
          <w:sz w:val="22"/>
          <w:szCs w:val="22"/>
        </w:rPr>
        <w:t>‑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sz w:val="22"/>
          <w:szCs w:val="22"/>
        </w:rPr>
        <w:t>June</w:t>
      </w:r>
      <w:r w:rsidRPr="007C1371">
        <w:rPr>
          <w:spacing w:val="17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2019</w:t>
      </w:r>
    </w:p>
    <w:p w14:paraId="0734F40B" w14:textId="77777777" w:rsidR="0059054E" w:rsidRPr="007C1371" w:rsidRDefault="0059054E">
      <w:pPr>
        <w:spacing w:before="16" w:line="240" w:lineRule="exact"/>
        <w:rPr>
          <w:sz w:val="24"/>
          <w:szCs w:val="24"/>
        </w:rPr>
      </w:pPr>
    </w:p>
    <w:p w14:paraId="15830591" w14:textId="77777777" w:rsidR="0059054E" w:rsidRPr="007C1371" w:rsidRDefault="00000000">
      <w:pPr>
        <w:tabs>
          <w:tab w:val="left" w:pos="10340"/>
        </w:tabs>
        <w:ind w:left="70" w:right="294"/>
        <w:jc w:val="center"/>
        <w:rPr>
          <w:sz w:val="32"/>
          <w:szCs w:val="32"/>
        </w:rPr>
      </w:pPr>
      <w:r w:rsidRPr="007C1371">
        <w:rPr>
          <w:b/>
          <w:w w:val="89"/>
          <w:sz w:val="32"/>
          <w:szCs w:val="32"/>
        </w:rPr>
        <w:t>A</w:t>
      </w:r>
      <w:r w:rsidRPr="007C1371">
        <w:rPr>
          <w:b/>
          <w:spacing w:val="-3"/>
          <w:w w:val="89"/>
          <w:sz w:val="32"/>
          <w:szCs w:val="32"/>
        </w:rPr>
        <w:t>c</w:t>
      </w:r>
      <w:r w:rsidRPr="007C1371">
        <w:rPr>
          <w:b/>
          <w:w w:val="105"/>
          <w:sz w:val="32"/>
          <w:szCs w:val="32"/>
        </w:rPr>
        <w:t>ademic</w:t>
      </w:r>
      <w:r w:rsidRPr="007C1371">
        <w:rPr>
          <w:b/>
          <w:spacing w:val="-16"/>
          <w:sz w:val="32"/>
          <w:szCs w:val="32"/>
        </w:rPr>
        <w:t xml:space="preserve"> </w:t>
      </w:r>
      <w:r w:rsidRPr="007C1371">
        <w:rPr>
          <w:b/>
          <w:w w:val="84"/>
          <w:sz w:val="32"/>
          <w:szCs w:val="32"/>
        </w:rPr>
        <w:t>C</w:t>
      </w:r>
      <w:r w:rsidRPr="007C1371">
        <w:rPr>
          <w:b/>
          <w:spacing w:val="-3"/>
          <w:w w:val="84"/>
          <w:sz w:val="32"/>
          <w:szCs w:val="32"/>
        </w:rPr>
        <w:t>r</w:t>
      </w:r>
      <w:r w:rsidRPr="007C1371">
        <w:rPr>
          <w:b/>
          <w:w w:val="108"/>
          <w:sz w:val="32"/>
          <w:szCs w:val="32"/>
        </w:rPr>
        <w:t>edentials</w:t>
      </w:r>
      <w:r w:rsidRPr="007C1371">
        <w:rPr>
          <w:b/>
          <w:spacing w:val="-37"/>
          <w:sz w:val="32"/>
          <w:szCs w:val="32"/>
        </w:rPr>
        <w:t xml:space="preserve"> </w:t>
      </w:r>
      <w:r w:rsidRPr="007C1371">
        <w:rPr>
          <w:b/>
          <w:w w:val="116"/>
          <w:sz w:val="32"/>
          <w:szCs w:val="32"/>
          <w:u w:val="single" w:color="000000"/>
        </w:rPr>
        <w:t xml:space="preserve"> </w:t>
      </w:r>
      <w:r w:rsidRPr="007C1371">
        <w:rPr>
          <w:b/>
          <w:sz w:val="32"/>
          <w:szCs w:val="32"/>
          <w:u w:val="single" w:color="000000"/>
        </w:rPr>
        <w:tab/>
      </w:r>
    </w:p>
    <w:p w14:paraId="5E794EA9" w14:textId="77777777" w:rsidR="0059054E" w:rsidRPr="007C1371" w:rsidRDefault="0059054E">
      <w:pPr>
        <w:spacing w:before="2" w:line="120" w:lineRule="exact"/>
        <w:rPr>
          <w:sz w:val="13"/>
          <w:szCs w:val="13"/>
        </w:rPr>
      </w:pPr>
    </w:p>
    <w:p w14:paraId="6ECB9211" w14:textId="77777777" w:rsidR="0059054E" w:rsidRPr="007C1371" w:rsidRDefault="00000000">
      <w:pPr>
        <w:ind w:left="75" w:right="255"/>
        <w:jc w:val="center"/>
        <w:rPr>
          <w:sz w:val="22"/>
          <w:szCs w:val="22"/>
        </w:rPr>
      </w:pPr>
      <w:r w:rsidRPr="007C1371">
        <w:rPr>
          <w:b/>
          <w:sz w:val="22"/>
          <w:szCs w:val="22"/>
        </w:rPr>
        <w:t>Ja</w:t>
      </w:r>
      <w:r w:rsidRPr="007C1371">
        <w:rPr>
          <w:b/>
          <w:spacing w:val="-4"/>
          <w:sz w:val="22"/>
          <w:szCs w:val="22"/>
        </w:rPr>
        <w:t>g</w:t>
      </w:r>
      <w:r w:rsidRPr="007C1371">
        <w:rPr>
          <w:b/>
          <w:sz w:val="22"/>
          <w:szCs w:val="22"/>
        </w:rPr>
        <w:t>ann</w:t>
      </w:r>
      <w:r w:rsidRPr="007C1371">
        <w:rPr>
          <w:b/>
          <w:spacing w:val="-4"/>
          <w:sz w:val="22"/>
          <w:szCs w:val="22"/>
        </w:rPr>
        <w:t>a</w:t>
      </w:r>
      <w:r w:rsidRPr="007C1371">
        <w:rPr>
          <w:b/>
          <w:sz w:val="22"/>
          <w:szCs w:val="22"/>
        </w:rPr>
        <w:t>th</w:t>
      </w:r>
      <w:r w:rsidRPr="007C1371">
        <w:rPr>
          <w:b/>
          <w:spacing w:val="29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Uni</w:t>
      </w:r>
      <w:r w:rsidRPr="007C1371">
        <w:rPr>
          <w:b/>
          <w:spacing w:val="-2"/>
          <w:sz w:val="22"/>
          <w:szCs w:val="22"/>
        </w:rPr>
        <w:t>v</w:t>
      </w:r>
      <w:r w:rsidRPr="007C1371">
        <w:rPr>
          <w:b/>
          <w:sz w:val="22"/>
          <w:szCs w:val="22"/>
        </w:rPr>
        <w:t>e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 xml:space="preserve">sity                                                                                                                     </w:t>
      </w:r>
      <w:r w:rsidRPr="007C1371">
        <w:rPr>
          <w:b/>
          <w:spacing w:val="34"/>
          <w:sz w:val="22"/>
          <w:szCs w:val="22"/>
        </w:rPr>
        <w:t xml:space="preserve"> </w:t>
      </w:r>
      <w:r w:rsidRPr="007C1371">
        <w:rPr>
          <w:sz w:val="22"/>
          <w:szCs w:val="22"/>
        </w:rPr>
        <w:t>Dha</w:t>
      </w:r>
      <w:r w:rsidRPr="007C1371">
        <w:rPr>
          <w:spacing w:val="-3"/>
          <w:sz w:val="22"/>
          <w:szCs w:val="22"/>
        </w:rPr>
        <w:t>k</w:t>
      </w:r>
      <w:r w:rsidRPr="007C1371">
        <w:rPr>
          <w:sz w:val="22"/>
          <w:szCs w:val="22"/>
        </w:rPr>
        <w:t>a,</w:t>
      </w:r>
      <w:r w:rsidRPr="007C1371">
        <w:rPr>
          <w:spacing w:val="-9"/>
          <w:sz w:val="22"/>
          <w:szCs w:val="22"/>
        </w:rPr>
        <w:t xml:space="preserve"> </w:t>
      </w:r>
      <w:r w:rsidRPr="007C1371">
        <w:rPr>
          <w:w w:val="104"/>
          <w:sz w:val="22"/>
          <w:szCs w:val="22"/>
        </w:rPr>
        <w:t>Bangladesh</w:t>
      </w:r>
    </w:p>
    <w:p w14:paraId="12AF8CDE" w14:textId="77777777" w:rsidR="0059054E" w:rsidRPr="007C1371" w:rsidRDefault="00000000">
      <w:pPr>
        <w:spacing w:before="18"/>
        <w:ind w:left="77" w:right="257"/>
        <w:jc w:val="center"/>
        <w:rPr>
          <w:sz w:val="22"/>
          <w:szCs w:val="22"/>
        </w:rPr>
      </w:pPr>
      <w:r w:rsidRPr="007C1371">
        <w:rPr>
          <w:sz w:val="22"/>
          <w:szCs w:val="22"/>
        </w:rPr>
        <w:t>Ma</w:t>
      </w:r>
      <w:r w:rsidRPr="007C1371">
        <w:rPr>
          <w:spacing w:val="-4"/>
          <w:sz w:val="22"/>
          <w:szCs w:val="22"/>
        </w:rPr>
        <w:t>s</w:t>
      </w:r>
      <w:r w:rsidRPr="007C1371">
        <w:rPr>
          <w:spacing w:val="-3"/>
          <w:sz w:val="22"/>
          <w:szCs w:val="22"/>
        </w:rPr>
        <w:t>t</w:t>
      </w:r>
      <w:r w:rsidRPr="007C1371">
        <w:rPr>
          <w:sz w:val="22"/>
          <w:szCs w:val="22"/>
        </w:rPr>
        <w:t>er</w:t>
      </w:r>
      <w:r w:rsidRPr="007C1371">
        <w:rPr>
          <w:spacing w:val="-6"/>
          <w:sz w:val="22"/>
          <w:szCs w:val="22"/>
        </w:rPr>
        <w:t xml:space="preserve"> </w:t>
      </w:r>
      <w:r w:rsidRPr="007C1371">
        <w:rPr>
          <w:sz w:val="22"/>
          <w:szCs w:val="22"/>
        </w:rPr>
        <w:t>of</w:t>
      </w:r>
      <w:r w:rsidRPr="007C1371">
        <w:rPr>
          <w:spacing w:val="-13"/>
          <w:sz w:val="22"/>
          <w:szCs w:val="22"/>
        </w:rPr>
        <w:t xml:space="preserve"> </w:t>
      </w:r>
      <w:r w:rsidRPr="007C1371">
        <w:rPr>
          <w:sz w:val="22"/>
          <w:szCs w:val="22"/>
        </w:rPr>
        <w:t>Scien</w:t>
      </w:r>
      <w:r w:rsidRPr="007C1371">
        <w:rPr>
          <w:spacing w:val="-4"/>
          <w:sz w:val="22"/>
          <w:szCs w:val="22"/>
        </w:rPr>
        <w:t>c</w:t>
      </w:r>
      <w:r w:rsidRPr="007C1371">
        <w:rPr>
          <w:sz w:val="22"/>
          <w:szCs w:val="22"/>
        </w:rPr>
        <w:t>e</w:t>
      </w:r>
      <w:r w:rsidRPr="007C1371">
        <w:rPr>
          <w:spacing w:val="5"/>
          <w:sz w:val="22"/>
          <w:szCs w:val="22"/>
        </w:rPr>
        <w:t xml:space="preserve"> </w:t>
      </w:r>
      <w:r w:rsidRPr="007C1371">
        <w:rPr>
          <w:sz w:val="22"/>
          <w:szCs w:val="22"/>
        </w:rPr>
        <w:t>in</w:t>
      </w:r>
      <w:r w:rsidRPr="007C1371">
        <w:rPr>
          <w:spacing w:val="-9"/>
          <w:sz w:val="22"/>
          <w:szCs w:val="22"/>
        </w:rPr>
        <w:t xml:space="preserve"> </w:t>
      </w:r>
      <w:r w:rsidRPr="007C1371">
        <w:rPr>
          <w:sz w:val="22"/>
          <w:szCs w:val="22"/>
        </w:rPr>
        <w:t>Mic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obiolo</w:t>
      </w:r>
      <w:r w:rsidRPr="007C1371">
        <w:rPr>
          <w:spacing w:val="3"/>
          <w:sz w:val="22"/>
          <w:szCs w:val="22"/>
        </w:rPr>
        <w:t>g</w:t>
      </w:r>
      <w:r w:rsidRPr="007C1371">
        <w:rPr>
          <w:sz w:val="22"/>
          <w:szCs w:val="22"/>
        </w:rPr>
        <w:t xml:space="preserve">y                                                                                    </w:t>
      </w:r>
      <w:r w:rsidRPr="007C1371">
        <w:rPr>
          <w:spacing w:val="34"/>
          <w:sz w:val="22"/>
          <w:szCs w:val="22"/>
        </w:rPr>
        <w:t xml:space="preserve"> </w:t>
      </w:r>
      <w:r w:rsidRPr="007C1371">
        <w:rPr>
          <w:sz w:val="22"/>
          <w:szCs w:val="22"/>
        </w:rPr>
        <w:t>Janua</w:t>
      </w:r>
      <w:r w:rsidRPr="007C1371">
        <w:rPr>
          <w:spacing w:val="1"/>
          <w:sz w:val="22"/>
          <w:szCs w:val="22"/>
        </w:rPr>
        <w:t>r</w:t>
      </w:r>
      <w:r w:rsidRPr="007C1371">
        <w:rPr>
          <w:sz w:val="22"/>
          <w:szCs w:val="22"/>
        </w:rPr>
        <w:t>y</w:t>
      </w:r>
      <w:r w:rsidRPr="007C1371">
        <w:rPr>
          <w:spacing w:val="40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2019</w:t>
      </w:r>
      <w:r w:rsidRPr="007C1371">
        <w:rPr>
          <w:spacing w:val="-8"/>
          <w:w w:val="95"/>
          <w:sz w:val="22"/>
          <w:szCs w:val="22"/>
        </w:rPr>
        <w:t xml:space="preserve"> </w:t>
      </w:r>
      <w:r w:rsidRPr="007C1371">
        <w:rPr>
          <w:sz w:val="22"/>
          <w:szCs w:val="22"/>
        </w:rPr>
        <w:t>‑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sz w:val="22"/>
          <w:szCs w:val="22"/>
        </w:rPr>
        <w:t>Janua</w:t>
      </w:r>
      <w:r w:rsidRPr="007C1371">
        <w:rPr>
          <w:spacing w:val="1"/>
          <w:sz w:val="22"/>
          <w:szCs w:val="22"/>
        </w:rPr>
        <w:t>r</w:t>
      </w:r>
      <w:r w:rsidRPr="007C1371">
        <w:rPr>
          <w:sz w:val="22"/>
          <w:szCs w:val="22"/>
        </w:rPr>
        <w:t>y</w:t>
      </w:r>
      <w:r w:rsidRPr="007C1371">
        <w:rPr>
          <w:spacing w:val="40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2020</w:t>
      </w:r>
    </w:p>
    <w:p w14:paraId="73BBC955" w14:textId="77777777" w:rsidR="0059054E" w:rsidRPr="007C1371" w:rsidRDefault="0059054E">
      <w:pPr>
        <w:spacing w:before="3" w:line="140" w:lineRule="exact"/>
        <w:rPr>
          <w:sz w:val="15"/>
          <w:szCs w:val="15"/>
        </w:rPr>
      </w:pPr>
    </w:p>
    <w:p w14:paraId="0627B3EC" w14:textId="77777777" w:rsidR="0059054E" w:rsidRPr="007C1371" w:rsidRDefault="00000000">
      <w:pPr>
        <w:ind w:left="75" w:right="255"/>
        <w:jc w:val="center"/>
        <w:rPr>
          <w:sz w:val="22"/>
          <w:szCs w:val="22"/>
        </w:rPr>
      </w:pPr>
      <w:r w:rsidRPr="007C1371">
        <w:rPr>
          <w:b/>
          <w:sz w:val="22"/>
          <w:szCs w:val="22"/>
        </w:rPr>
        <w:t>Ja</w:t>
      </w:r>
      <w:r w:rsidRPr="007C1371">
        <w:rPr>
          <w:b/>
          <w:spacing w:val="-4"/>
          <w:sz w:val="22"/>
          <w:szCs w:val="22"/>
        </w:rPr>
        <w:t>g</w:t>
      </w:r>
      <w:r w:rsidRPr="007C1371">
        <w:rPr>
          <w:b/>
          <w:sz w:val="22"/>
          <w:szCs w:val="22"/>
        </w:rPr>
        <w:t>ann</w:t>
      </w:r>
      <w:r w:rsidRPr="007C1371">
        <w:rPr>
          <w:b/>
          <w:spacing w:val="-4"/>
          <w:sz w:val="22"/>
          <w:szCs w:val="22"/>
        </w:rPr>
        <w:t>a</w:t>
      </w:r>
      <w:r w:rsidRPr="007C1371">
        <w:rPr>
          <w:b/>
          <w:sz w:val="22"/>
          <w:szCs w:val="22"/>
        </w:rPr>
        <w:t>th</w:t>
      </w:r>
      <w:r w:rsidRPr="007C1371">
        <w:rPr>
          <w:b/>
          <w:spacing w:val="29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Uni</w:t>
      </w:r>
      <w:r w:rsidRPr="007C1371">
        <w:rPr>
          <w:b/>
          <w:spacing w:val="-2"/>
          <w:sz w:val="22"/>
          <w:szCs w:val="22"/>
        </w:rPr>
        <w:t>v</w:t>
      </w:r>
      <w:r w:rsidRPr="007C1371">
        <w:rPr>
          <w:b/>
          <w:sz w:val="22"/>
          <w:szCs w:val="22"/>
        </w:rPr>
        <w:t>e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 xml:space="preserve">sity                                                                                                                     </w:t>
      </w:r>
      <w:r w:rsidRPr="007C1371">
        <w:rPr>
          <w:b/>
          <w:spacing w:val="34"/>
          <w:sz w:val="22"/>
          <w:szCs w:val="22"/>
        </w:rPr>
        <w:t xml:space="preserve"> </w:t>
      </w:r>
      <w:r w:rsidRPr="007C1371">
        <w:rPr>
          <w:sz w:val="22"/>
          <w:szCs w:val="22"/>
        </w:rPr>
        <w:t>Dha</w:t>
      </w:r>
      <w:r w:rsidRPr="007C1371">
        <w:rPr>
          <w:spacing w:val="-3"/>
          <w:sz w:val="22"/>
          <w:szCs w:val="22"/>
        </w:rPr>
        <w:t>k</w:t>
      </w:r>
      <w:r w:rsidRPr="007C1371">
        <w:rPr>
          <w:sz w:val="22"/>
          <w:szCs w:val="22"/>
        </w:rPr>
        <w:t>a,</w:t>
      </w:r>
      <w:r w:rsidRPr="007C1371">
        <w:rPr>
          <w:spacing w:val="-9"/>
          <w:sz w:val="22"/>
          <w:szCs w:val="22"/>
        </w:rPr>
        <w:t xml:space="preserve"> </w:t>
      </w:r>
      <w:r w:rsidRPr="007C1371">
        <w:rPr>
          <w:w w:val="104"/>
          <w:sz w:val="22"/>
          <w:szCs w:val="22"/>
        </w:rPr>
        <w:t>Bangladesh</w:t>
      </w:r>
    </w:p>
    <w:p w14:paraId="3C2E29E5" w14:textId="77777777" w:rsidR="0059054E" w:rsidRPr="007C1371" w:rsidRDefault="00000000">
      <w:pPr>
        <w:spacing w:before="18"/>
        <w:ind w:left="77" w:right="257"/>
        <w:jc w:val="center"/>
        <w:rPr>
          <w:sz w:val="22"/>
          <w:szCs w:val="22"/>
        </w:rPr>
      </w:pPr>
      <w:r w:rsidRPr="007C1371">
        <w:rPr>
          <w:sz w:val="22"/>
          <w:szCs w:val="22"/>
        </w:rPr>
        <w:t>Bachelor</w:t>
      </w:r>
      <w:r w:rsidRPr="007C1371">
        <w:rPr>
          <w:spacing w:val="4"/>
          <w:sz w:val="22"/>
          <w:szCs w:val="22"/>
        </w:rPr>
        <w:t xml:space="preserve"> </w:t>
      </w:r>
      <w:r w:rsidRPr="007C1371">
        <w:rPr>
          <w:sz w:val="22"/>
          <w:szCs w:val="22"/>
        </w:rPr>
        <w:t>of</w:t>
      </w:r>
      <w:r w:rsidRPr="007C1371">
        <w:rPr>
          <w:spacing w:val="-13"/>
          <w:sz w:val="22"/>
          <w:szCs w:val="22"/>
        </w:rPr>
        <w:t xml:space="preserve"> </w:t>
      </w:r>
      <w:r w:rsidRPr="007C1371">
        <w:rPr>
          <w:sz w:val="22"/>
          <w:szCs w:val="22"/>
        </w:rPr>
        <w:t>Scien</w:t>
      </w:r>
      <w:r w:rsidRPr="007C1371">
        <w:rPr>
          <w:spacing w:val="-4"/>
          <w:sz w:val="22"/>
          <w:szCs w:val="22"/>
        </w:rPr>
        <w:t>c</w:t>
      </w:r>
      <w:r w:rsidRPr="007C1371">
        <w:rPr>
          <w:sz w:val="22"/>
          <w:szCs w:val="22"/>
        </w:rPr>
        <w:t>e</w:t>
      </w:r>
      <w:r w:rsidRPr="007C1371">
        <w:rPr>
          <w:spacing w:val="7"/>
          <w:sz w:val="22"/>
          <w:szCs w:val="22"/>
        </w:rPr>
        <w:t xml:space="preserve"> </w:t>
      </w:r>
      <w:r w:rsidRPr="007C1371">
        <w:rPr>
          <w:sz w:val="22"/>
          <w:szCs w:val="22"/>
        </w:rPr>
        <w:t>in</w:t>
      </w:r>
      <w:r w:rsidRPr="007C1371">
        <w:rPr>
          <w:spacing w:val="-9"/>
          <w:sz w:val="22"/>
          <w:szCs w:val="22"/>
        </w:rPr>
        <w:t xml:space="preserve"> </w:t>
      </w:r>
      <w:r w:rsidRPr="007C1371">
        <w:rPr>
          <w:sz w:val="22"/>
          <w:szCs w:val="22"/>
        </w:rPr>
        <w:t>Mic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obiolo</w:t>
      </w:r>
      <w:r w:rsidRPr="007C1371">
        <w:rPr>
          <w:spacing w:val="3"/>
          <w:sz w:val="22"/>
          <w:szCs w:val="22"/>
        </w:rPr>
        <w:t>g</w:t>
      </w:r>
      <w:r w:rsidRPr="007C1371">
        <w:rPr>
          <w:sz w:val="22"/>
          <w:szCs w:val="22"/>
        </w:rPr>
        <w:t xml:space="preserve">y                                                                                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sz w:val="22"/>
          <w:szCs w:val="22"/>
        </w:rPr>
        <w:t>Janua</w:t>
      </w:r>
      <w:r w:rsidRPr="007C1371">
        <w:rPr>
          <w:spacing w:val="1"/>
          <w:sz w:val="22"/>
          <w:szCs w:val="22"/>
        </w:rPr>
        <w:t>r</w:t>
      </w:r>
      <w:r w:rsidRPr="007C1371">
        <w:rPr>
          <w:sz w:val="22"/>
          <w:szCs w:val="22"/>
        </w:rPr>
        <w:t>y</w:t>
      </w:r>
      <w:r w:rsidRPr="007C1371">
        <w:rPr>
          <w:spacing w:val="40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2016</w:t>
      </w:r>
      <w:r w:rsidRPr="007C1371">
        <w:rPr>
          <w:spacing w:val="-8"/>
          <w:w w:val="95"/>
          <w:sz w:val="22"/>
          <w:szCs w:val="22"/>
        </w:rPr>
        <w:t xml:space="preserve"> </w:t>
      </w:r>
      <w:r w:rsidRPr="007C1371">
        <w:rPr>
          <w:sz w:val="22"/>
          <w:szCs w:val="22"/>
        </w:rPr>
        <w:t>‑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sz w:val="22"/>
          <w:szCs w:val="22"/>
        </w:rPr>
        <w:t>Janua</w:t>
      </w:r>
      <w:r w:rsidRPr="007C1371">
        <w:rPr>
          <w:spacing w:val="1"/>
          <w:sz w:val="22"/>
          <w:szCs w:val="22"/>
        </w:rPr>
        <w:t>r</w:t>
      </w:r>
      <w:r w:rsidRPr="007C1371">
        <w:rPr>
          <w:sz w:val="22"/>
          <w:szCs w:val="22"/>
        </w:rPr>
        <w:t>y</w:t>
      </w:r>
      <w:r w:rsidRPr="007C1371">
        <w:rPr>
          <w:spacing w:val="40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2019</w:t>
      </w:r>
    </w:p>
    <w:p w14:paraId="520A02C4" w14:textId="77777777" w:rsidR="0059054E" w:rsidRPr="007C1371" w:rsidRDefault="0059054E">
      <w:pPr>
        <w:spacing w:before="19" w:line="240" w:lineRule="exact"/>
        <w:rPr>
          <w:sz w:val="24"/>
          <w:szCs w:val="24"/>
        </w:rPr>
      </w:pPr>
    </w:p>
    <w:p w14:paraId="65190B78" w14:textId="77777777" w:rsidR="0059054E" w:rsidRPr="007C1371" w:rsidRDefault="00000000">
      <w:pPr>
        <w:tabs>
          <w:tab w:val="left" w:pos="10340"/>
        </w:tabs>
        <w:ind w:left="70" w:right="294"/>
        <w:jc w:val="center"/>
        <w:rPr>
          <w:sz w:val="32"/>
          <w:szCs w:val="32"/>
        </w:rPr>
      </w:pPr>
      <w:r w:rsidRPr="007C1371">
        <w:rPr>
          <w:b/>
          <w:w w:val="101"/>
          <w:sz w:val="32"/>
          <w:szCs w:val="32"/>
        </w:rPr>
        <w:t>Pub</w:t>
      </w:r>
      <w:r w:rsidRPr="007C1371">
        <w:rPr>
          <w:b/>
          <w:w w:val="103"/>
          <w:sz w:val="32"/>
          <w:szCs w:val="32"/>
        </w:rPr>
        <w:t>li</w:t>
      </w:r>
      <w:r w:rsidRPr="007C1371">
        <w:rPr>
          <w:b/>
          <w:spacing w:val="-3"/>
          <w:w w:val="103"/>
          <w:sz w:val="32"/>
          <w:szCs w:val="32"/>
        </w:rPr>
        <w:t>c</w:t>
      </w:r>
      <w:r w:rsidRPr="007C1371">
        <w:rPr>
          <w:b/>
          <w:spacing w:val="-6"/>
          <w:w w:val="105"/>
          <w:sz w:val="32"/>
          <w:szCs w:val="32"/>
        </w:rPr>
        <w:t>a</w:t>
      </w:r>
      <w:r w:rsidRPr="007C1371">
        <w:rPr>
          <w:b/>
          <w:w w:val="108"/>
          <w:sz w:val="32"/>
          <w:szCs w:val="32"/>
        </w:rPr>
        <w:t>tions</w:t>
      </w:r>
      <w:r w:rsidRPr="007C1371">
        <w:rPr>
          <w:b/>
          <w:spacing w:val="-37"/>
          <w:sz w:val="32"/>
          <w:szCs w:val="32"/>
        </w:rPr>
        <w:t xml:space="preserve"> </w:t>
      </w:r>
      <w:r w:rsidRPr="007C1371">
        <w:rPr>
          <w:b/>
          <w:w w:val="116"/>
          <w:sz w:val="32"/>
          <w:szCs w:val="32"/>
          <w:u w:val="single" w:color="000000"/>
        </w:rPr>
        <w:t xml:space="preserve"> </w:t>
      </w:r>
      <w:r w:rsidRPr="007C1371">
        <w:rPr>
          <w:b/>
          <w:sz w:val="32"/>
          <w:szCs w:val="32"/>
          <w:u w:val="single" w:color="000000"/>
        </w:rPr>
        <w:tab/>
      </w:r>
    </w:p>
    <w:p w14:paraId="0CD9D483" w14:textId="77777777" w:rsidR="0059054E" w:rsidRPr="007C1371" w:rsidRDefault="0059054E">
      <w:pPr>
        <w:spacing w:before="2" w:line="120" w:lineRule="exact"/>
        <w:rPr>
          <w:sz w:val="13"/>
          <w:szCs w:val="13"/>
        </w:rPr>
      </w:pPr>
    </w:p>
    <w:p w14:paraId="1BBA57DF" w14:textId="77777777" w:rsidR="0059054E" w:rsidRPr="007C1371" w:rsidRDefault="00000000">
      <w:pPr>
        <w:spacing w:line="257" w:lineRule="auto"/>
        <w:ind w:left="659" w:right="253" w:hanging="272"/>
        <w:jc w:val="both"/>
        <w:rPr>
          <w:rFonts w:eastAsia="Courier New"/>
          <w:sz w:val="22"/>
          <w:szCs w:val="22"/>
        </w:rPr>
      </w:pPr>
      <w:r w:rsidRPr="007C1371">
        <w:rPr>
          <w:sz w:val="22"/>
          <w:szCs w:val="22"/>
        </w:rPr>
        <w:t>1.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spacing w:val="-14"/>
          <w:sz w:val="22"/>
          <w:szCs w:val="22"/>
        </w:rPr>
        <w:t>T</w:t>
      </w:r>
      <w:r w:rsidRPr="007C1371">
        <w:rPr>
          <w:spacing w:val="-1"/>
          <w:sz w:val="22"/>
          <w:szCs w:val="22"/>
        </w:rPr>
        <w:t>o</w:t>
      </w:r>
      <w:r w:rsidRPr="007C1371">
        <w:rPr>
          <w:sz w:val="22"/>
          <w:szCs w:val="22"/>
        </w:rPr>
        <w:t>whid,</w:t>
      </w:r>
      <w:r w:rsidRPr="007C1371">
        <w:rPr>
          <w:spacing w:val="-7"/>
          <w:sz w:val="22"/>
          <w:szCs w:val="22"/>
        </w:rPr>
        <w:t xml:space="preserve"> </w:t>
      </w:r>
      <w:r w:rsidRPr="007C1371">
        <w:rPr>
          <w:sz w:val="22"/>
          <w:szCs w:val="22"/>
        </w:rPr>
        <w:t>S.</w:t>
      </w:r>
      <w:r w:rsidRPr="007C1371">
        <w:rPr>
          <w:spacing w:val="-15"/>
          <w:sz w:val="22"/>
          <w:szCs w:val="22"/>
        </w:rPr>
        <w:t xml:space="preserve"> </w:t>
      </w:r>
      <w:r w:rsidRPr="007C1371">
        <w:rPr>
          <w:spacing w:val="-21"/>
          <w:w w:val="91"/>
          <w:sz w:val="22"/>
          <w:szCs w:val="22"/>
        </w:rPr>
        <w:t>T</w:t>
      </w:r>
      <w:r w:rsidRPr="007C1371">
        <w:rPr>
          <w:w w:val="91"/>
          <w:sz w:val="22"/>
          <w:szCs w:val="22"/>
        </w:rPr>
        <w:t>.,</w:t>
      </w:r>
      <w:r w:rsidRPr="007C1371">
        <w:rPr>
          <w:spacing w:val="-1"/>
          <w:w w:val="91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H</w:t>
      </w:r>
      <w:r w:rsidRPr="007C1371">
        <w:rPr>
          <w:b/>
          <w:spacing w:val="-1"/>
          <w:sz w:val="22"/>
          <w:szCs w:val="22"/>
        </w:rPr>
        <w:t>o</w:t>
      </w:r>
      <w:r w:rsidRPr="007C1371">
        <w:rPr>
          <w:b/>
          <w:sz w:val="22"/>
          <w:szCs w:val="22"/>
        </w:rPr>
        <w:t>ssain,</w:t>
      </w:r>
      <w:r w:rsidRPr="007C1371">
        <w:rPr>
          <w:b/>
          <w:spacing w:val="21"/>
          <w:sz w:val="22"/>
          <w:szCs w:val="22"/>
        </w:rPr>
        <w:t xml:space="preserve"> </w:t>
      </w:r>
      <w:r w:rsidRPr="007C1371">
        <w:rPr>
          <w:b/>
          <w:w w:val="89"/>
          <w:sz w:val="22"/>
          <w:szCs w:val="22"/>
        </w:rPr>
        <w:t>M.</w:t>
      </w:r>
      <w:r w:rsidRPr="007C1371">
        <w:rPr>
          <w:b/>
          <w:spacing w:val="-2"/>
          <w:w w:val="89"/>
          <w:sz w:val="22"/>
          <w:szCs w:val="22"/>
        </w:rPr>
        <w:t xml:space="preserve"> </w:t>
      </w:r>
      <w:r w:rsidRPr="007C1371">
        <w:rPr>
          <w:b/>
          <w:spacing w:val="-6"/>
          <w:sz w:val="22"/>
          <w:szCs w:val="22"/>
        </w:rPr>
        <w:t>J</w:t>
      </w:r>
      <w:r w:rsidRPr="007C1371">
        <w:rPr>
          <w:b/>
          <w:sz w:val="22"/>
          <w:szCs w:val="22"/>
        </w:rPr>
        <w:t>.</w:t>
      </w:r>
      <w:r w:rsidRPr="007C1371">
        <w:rPr>
          <w:sz w:val="22"/>
          <w:szCs w:val="22"/>
        </w:rPr>
        <w:t>,</w:t>
      </w:r>
      <w:r w:rsidRPr="007C1371">
        <w:rPr>
          <w:spacing w:val="5"/>
          <w:sz w:val="22"/>
          <w:szCs w:val="22"/>
        </w:rPr>
        <w:t xml:space="preserve"> </w:t>
      </w:r>
      <w:r w:rsidRPr="007C1371">
        <w:rPr>
          <w:sz w:val="22"/>
          <w:szCs w:val="22"/>
        </w:rPr>
        <w:t>Samm</w:t>
      </w:r>
      <w:r w:rsidRPr="007C1371">
        <w:rPr>
          <w:spacing w:val="-2"/>
          <w:sz w:val="22"/>
          <w:szCs w:val="22"/>
        </w:rPr>
        <w:t>o</w:t>
      </w:r>
      <w:r w:rsidRPr="007C1371">
        <w:rPr>
          <w:sz w:val="22"/>
          <w:szCs w:val="22"/>
        </w:rPr>
        <w:t>,</w:t>
      </w:r>
      <w:r w:rsidRPr="007C1371">
        <w:rPr>
          <w:spacing w:val="26"/>
          <w:sz w:val="22"/>
          <w:szCs w:val="22"/>
        </w:rPr>
        <w:t xml:space="preserve"> </w:t>
      </w:r>
      <w:r w:rsidRPr="007C1371">
        <w:rPr>
          <w:w w:val="83"/>
          <w:sz w:val="22"/>
          <w:szCs w:val="22"/>
        </w:rPr>
        <w:t>M.</w:t>
      </w:r>
      <w:r w:rsidRPr="007C1371">
        <w:rPr>
          <w:spacing w:val="6"/>
          <w:w w:val="83"/>
          <w:sz w:val="22"/>
          <w:szCs w:val="22"/>
        </w:rPr>
        <w:t xml:space="preserve"> </w:t>
      </w:r>
      <w:r w:rsidRPr="007C1371">
        <w:rPr>
          <w:w w:val="83"/>
          <w:sz w:val="22"/>
          <w:szCs w:val="22"/>
        </w:rPr>
        <w:t>A.</w:t>
      </w:r>
      <w:r w:rsidRPr="007C1371">
        <w:rPr>
          <w:spacing w:val="-3"/>
          <w:w w:val="83"/>
          <w:sz w:val="22"/>
          <w:szCs w:val="22"/>
        </w:rPr>
        <w:t xml:space="preserve"> </w:t>
      </w:r>
      <w:r w:rsidRPr="007C1371">
        <w:rPr>
          <w:sz w:val="22"/>
          <w:szCs w:val="22"/>
        </w:rPr>
        <w:t>S.,</w:t>
      </w:r>
      <w:r w:rsidRPr="007C1371">
        <w:rPr>
          <w:spacing w:val="-14"/>
          <w:sz w:val="22"/>
          <w:szCs w:val="22"/>
        </w:rPr>
        <w:t xml:space="preserve"> </w:t>
      </w:r>
      <w:r w:rsidRPr="007C1371">
        <w:rPr>
          <w:w w:val="77"/>
          <w:sz w:val="22"/>
          <w:szCs w:val="22"/>
        </w:rPr>
        <w:t>&amp;</w:t>
      </w:r>
      <w:r w:rsidRPr="007C1371">
        <w:rPr>
          <w:spacing w:val="5"/>
          <w:w w:val="77"/>
          <w:sz w:val="22"/>
          <w:szCs w:val="22"/>
        </w:rPr>
        <w:t xml:space="preserve"> </w:t>
      </w:r>
      <w:r w:rsidRPr="007C1371">
        <w:rPr>
          <w:w w:val="84"/>
          <w:sz w:val="22"/>
          <w:szCs w:val="22"/>
        </w:rPr>
        <w:t>A</w:t>
      </w:r>
      <w:r w:rsidRPr="007C1371">
        <w:rPr>
          <w:spacing w:val="-4"/>
          <w:w w:val="84"/>
          <w:sz w:val="22"/>
          <w:szCs w:val="22"/>
        </w:rPr>
        <w:t>k</w:t>
      </w:r>
      <w:r w:rsidRPr="007C1371">
        <w:rPr>
          <w:spacing w:val="-3"/>
          <w:w w:val="121"/>
          <w:sz w:val="22"/>
          <w:szCs w:val="22"/>
        </w:rPr>
        <w:t>t</w:t>
      </w:r>
      <w:r w:rsidRPr="007C1371">
        <w:rPr>
          <w:w w:val="107"/>
          <w:sz w:val="22"/>
          <w:szCs w:val="22"/>
        </w:rPr>
        <w:t>e</w:t>
      </w:r>
      <w:r w:rsidRPr="007C1371">
        <w:rPr>
          <w:spacing w:val="-12"/>
          <w:w w:val="107"/>
          <w:sz w:val="22"/>
          <w:szCs w:val="22"/>
        </w:rPr>
        <w:t>r</w:t>
      </w:r>
      <w:r w:rsidRPr="007C1371">
        <w:rPr>
          <w:w w:val="99"/>
          <w:sz w:val="22"/>
          <w:szCs w:val="22"/>
        </w:rPr>
        <w:t>,</w:t>
      </w:r>
      <w:r w:rsidRPr="007C1371">
        <w:rPr>
          <w:spacing w:val="-7"/>
          <w:sz w:val="22"/>
          <w:szCs w:val="22"/>
        </w:rPr>
        <w:t xml:space="preserve"> </w:t>
      </w:r>
      <w:r w:rsidRPr="007C1371">
        <w:rPr>
          <w:sz w:val="22"/>
          <w:szCs w:val="22"/>
        </w:rPr>
        <w:t>S.</w:t>
      </w:r>
      <w:r w:rsidRPr="007C1371">
        <w:rPr>
          <w:spacing w:val="-15"/>
          <w:sz w:val="22"/>
          <w:szCs w:val="22"/>
        </w:rPr>
        <w:t xml:space="preserve"> </w:t>
      </w:r>
      <w:r w:rsidRPr="007C1371">
        <w:rPr>
          <w:sz w:val="22"/>
          <w:szCs w:val="22"/>
        </w:rPr>
        <w:t>(2022).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pacing w:val="-5"/>
          <w:sz w:val="22"/>
          <w:szCs w:val="22"/>
        </w:rPr>
        <w:t>P</w:t>
      </w:r>
      <w:r w:rsidRPr="007C1371">
        <w:rPr>
          <w:sz w:val="22"/>
          <w:szCs w:val="22"/>
        </w:rPr>
        <w:t>e</w:t>
      </w:r>
      <w:r w:rsidRPr="007C1371">
        <w:rPr>
          <w:spacing w:val="-2"/>
          <w:sz w:val="22"/>
          <w:szCs w:val="22"/>
        </w:rPr>
        <w:t>r</w:t>
      </w:r>
      <w:r w:rsidRPr="007C1371">
        <w:rPr>
          <w:spacing w:val="-5"/>
          <w:sz w:val="22"/>
          <w:szCs w:val="22"/>
        </w:rPr>
        <w:t>c</w:t>
      </w:r>
      <w:r w:rsidRPr="007C1371">
        <w:rPr>
          <w:sz w:val="22"/>
          <w:szCs w:val="22"/>
        </w:rPr>
        <w:t>e</w:t>
      </w:r>
      <w:r w:rsidRPr="007C1371">
        <w:rPr>
          <w:spacing w:val="-4"/>
          <w:sz w:val="22"/>
          <w:szCs w:val="22"/>
        </w:rPr>
        <w:t>p</w:t>
      </w:r>
      <w:r w:rsidRPr="007C1371">
        <w:rPr>
          <w:sz w:val="22"/>
          <w:szCs w:val="22"/>
        </w:rPr>
        <w:t>tion</w:t>
      </w:r>
      <w:r w:rsidRPr="007C1371">
        <w:rPr>
          <w:spacing w:val="48"/>
          <w:sz w:val="22"/>
          <w:szCs w:val="22"/>
        </w:rPr>
        <w:t xml:space="preserve"> </w:t>
      </w:r>
      <w:r w:rsidRPr="007C1371">
        <w:rPr>
          <w:sz w:val="22"/>
          <w:szCs w:val="22"/>
        </w:rPr>
        <w:t>of</w:t>
      </w:r>
      <w:r w:rsidRPr="007C1371">
        <w:rPr>
          <w:spacing w:val="-10"/>
          <w:sz w:val="22"/>
          <w:szCs w:val="22"/>
        </w:rPr>
        <w:t xml:space="preserve"> </w:t>
      </w:r>
      <w:r w:rsidRPr="007C1371">
        <w:rPr>
          <w:spacing w:val="-5"/>
          <w:sz w:val="22"/>
          <w:szCs w:val="22"/>
        </w:rPr>
        <w:t>S</w:t>
      </w:r>
      <w:r w:rsidRPr="007C1371">
        <w:rPr>
          <w:sz w:val="22"/>
          <w:szCs w:val="22"/>
        </w:rPr>
        <w:t>tuden</w:t>
      </w:r>
      <w:r w:rsidRPr="007C1371">
        <w:rPr>
          <w:spacing w:val="-2"/>
          <w:sz w:val="22"/>
          <w:szCs w:val="22"/>
        </w:rPr>
        <w:t>t</w:t>
      </w:r>
      <w:r w:rsidRPr="007C1371">
        <w:rPr>
          <w:sz w:val="22"/>
          <w:szCs w:val="22"/>
        </w:rPr>
        <w:t xml:space="preserve">s </w:t>
      </w:r>
      <w:r w:rsidRPr="007C1371">
        <w:rPr>
          <w:spacing w:val="2"/>
          <w:sz w:val="22"/>
          <w:szCs w:val="22"/>
        </w:rPr>
        <w:t xml:space="preserve"> </w:t>
      </w:r>
      <w:r w:rsidRPr="007C1371">
        <w:rPr>
          <w:sz w:val="22"/>
          <w:szCs w:val="22"/>
        </w:rPr>
        <w:t>on</w:t>
      </w:r>
      <w:r w:rsidRPr="007C1371">
        <w:rPr>
          <w:spacing w:val="10"/>
          <w:sz w:val="22"/>
          <w:szCs w:val="22"/>
        </w:rPr>
        <w:t xml:space="preserve"> </w:t>
      </w:r>
      <w:r w:rsidRPr="007C1371">
        <w:rPr>
          <w:sz w:val="22"/>
          <w:szCs w:val="22"/>
        </w:rPr>
        <w:t>Antibi</w:t>
      </w:r>
      <w:r w:rsidRPr="007C1371">
        <w:rPr>
          <w:spacing w:val="-3"/>
          <w:sz w:val="22"/>
          <w:szCs w:val="22"/>
        </w:rPr>
        <w:t>o</w:t>
      </w:r>
      <w:r w:rsidRPr="007C1371">
        <w:rPr>
          <w:sz w:val="22"/>
          <w:szCs w:val="22"/>
        </w:rPr>
        <w:t>tic</w:t>
      </w:r>
      <w:r w:rsidRPr="007C1371">
        <w:rPr>
          <w:spacing w:val="-15"/>
          <w:sz w:val="22"/>
          <w:szCs w:val="22"/>
        </w:rPr>
        <w:t xml:space="preserve"> 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esi</w:t>
      </w:r>
      <w:r w:rsidRPr="007C1371">
        <w:rPr>
          <w:spacing w:val="2"/>
          <w:sz w:val="22"/>
          <w:szCs w:val="22"/>
        </w:rPr>
        <w:t>s</w:t>
      </w:r>
      <w:r w:rsidRPr="007C1371">
        <w:rPr>
          <w:sz w:val="22"/>
          <w:szCs w:val="22"/>
        </w:rPr>
        <w:t xml:space="preserve">‑ </w:t>
      </w:r>
      <w:r w:rsidRPr="007C1371">
        <w:rPr>
          <w:spacing w:val="-5"/>
          <w:sz w:val="22"/>
          <w:szCs w:val="22"/>
        </w:rPr>
        <w:t>t</w:t>
      </w:r>
      <w:r w:rsidRPr="007C1371">
        <w:rPr>
          <w:sz w:val="22"/>
          <w:szCs w:val="22"/>
        </w:rPr>
        <w:t>an</w:t>
      </w:r>
      <w:r w:rsidRPr="007C1371">
        <w:rPr>
          <w:spacing w:val="-5"/>
          <w:sz w:val="22"/>
          <w:szCs w:val="22"/>
        </w:rPr>
        <w:t>c</w:t>
      </w:r>
      <w:r w:rsidRPr="007C1371">
        <w:rPr>
          <w:sz w:val="22"/>
          <w:szCs w:val="22"/>
        </w:rPr>
        <w:t>e</w:t>
      </w:r>
      <w:r w:rsidRPr="007C1371">
        <w:rPr>
          <w:spacing w:val="31"/>
          <w:sz w:val="22"/>
          <w:szCs w:val="22"/>
        </w:rPr>
        <w:t xml:space="preserve"> </w:t>
      </w:r>
      <w:r w:rsidRPr="007C1371">
        <w:rPr>
          <w:sz w:val="22"/>
          <w:szCs w:val="22"/>
        </w:rPr>
        <w:t>and</w:t>
      </w:r>
      <w:r w:rsidRPr="007C1371">
        <w:rPr>
          <w:spacing w:val="18"/>
          <w:sz w:val="22"/>
          <w:szCs w:val="22"/>
        </w:rPr>
        <w:t xml:space="preserve"> </w:t>
      </w:r>
      <w:r w:rsidRPr="007C1371">
        <w:rPr>
          <w:sz w:val="22"/>
          <w:szCs w:val="22"/>
        </w:rPr>
        <w:t>P</w:t>
      </w:r>
      <w:r w:rsidRPr="007C1371">
        <w:rPr>
          <w:spacing w:val="-2"/>
          <w:sz w:val="22"/>
          <w:szCs w:val="22"/>
        </w:rPr>
        <w:t>r</w:t>
      </w:r>
      <w:r w:rsidRPr="007C1371">
        <w:rPr>
          <w:spacing w:val="1"/>
          <w:sz w:val="22"/>
          <w:szCs w:val="22"/>
        </w:rPr>
        <w:t>e</w:t>
      </w:r>
      <w:r w:rsidRPr="007C1371">
        <w:rPr>
          <w:spacing w:val="-1"/>
          <w:sz w:val="22"/>
          <w:szCs w:val="22"/>
        </w:rPr>
        <w:t>v</w:t>
      </w:r>
      <w:r w:rsidRPr="007C1371">
        <w:rPr>
          <w:sz w:val="22"/>
          <w:szCs w:val="22"/>
        </w:rPr>
        <w:t>ention:</w:t>
      </w:r>
      <w:r w:rsidRPr="007C1371">
        <w:rPr>
          <w:spacing w:val="44"/>
          <w:sz w:val="22"/>
          <w:szCs w:val="22"/>
        </w:rPr>
        <w:t xml:space="preserve"> </w:t>
      </w:r>
      <w:r w:rsidRPr="007C1371">
        <w:rPr>
          <w:w w:val="88"/>
          <w:sz w:val="22"/>
          <w:szCs w:val="22"/>
        </w:rPr>
        <w:t>An</w:t>
      </w:r>
      <w:r w:rsidRPr="007C1371">
        <w:rPr>
          <w:spacing w:val="-7"/>
          <w:w w:val="88"/>
          <w:sz w:val="22"/>
          <w:szCs w:val="22"/>
        </w:rPr>
        <w:t xml:space="preserve"> </w:t>
      </w:r>
      <w:r w:rsidRPr="007C1371">
        <w:rPr>
          <w:sz w:val="22"/>
          <w:szCs w:val="22"/>
        </w:rPr>
        <w:t>Online,</w:t>
      </w:r>
      <w:r w:rsidRPr="007C1371">
        <w:rPr>
          <w:spacing w:val="-13"/>
          <w:sz w:val="22"/>
          <w:szCs w:val="22"/>
        </w:rPr>
        <w:t xml:space="preserve"> </w:t>
      </w:r>
      <w:r w:rsidRPr="007C1371">
        <w:rPr>
          <w:sz w:val="22"/>
          <w:szCs w:val="22"/>
        </w:rPr>
        <w:t>Community‑Based</w:t>
      </w:r>
      <w:r w:rsidRPr="007C1371">
        <w:rPr>
          <w:spacing w:val="19"/>
          <w:sz w:val="22"/>
          <w:szCs w:val="22"/>
        </w:rPr>
        <w:t xml:space="preserve"> </w:t>
      </w:r>
      <w:r w:rsidRPr="007C1371">
        <w:rPr>
          <w:sz w:val="22"/>
          <w:szCs w:val="22"/>
        </w:rPr>
        <w:t>Case</w:t>
      </w:r>
      <w:r w:rsidRPr="007C1371">
        <w:rPr>
          <w:spacing w:val="-10"/>
          <w:sz w:val="22"/>
          <w:szCs w:val="22"/>
        </w:rPr>
        <w:t xml:space="preserve"> </w:t>
      </w:r>
      <w:r w:rsidRPr="007C1371">
        <w:rPr>
          <w:spacing w:val="-5"/>
          <w:sz w:val="22"/>
          <w:szCs w:val="22"/>
        </w:rPr>
        <w:t>S</w:t>
      </w:r>
      <w:r w:rsidRPr="007C1371">
        <w:rPr>
          <w:sz w:val="22"/>
          <w:szCs w:val="22"/>
        </w:rPr>
        <w:t>tudy</w:t>
      </w:r>
      <w:r w:rsidRPr="007C1371">
        <w:rPr>
          <w:spacing w:val="3"/>
          <w:sz w:val="22"/>
          <w:szCs w:val="22"/>
        </w:rPr>
        <w:t xml:space="preserve"> </w:t>
      </w:r>
      <w:r w:rsidRPr="007C1371">
        <w:rPr>
          <w:sz w:val="22"/>
          <w:szCs w:val="22"/>
        </w:rPr>
        <w:t>f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om</w:t>
      </w:r>
      <w:r w:rsidRPr="007C1371">
        <w:rPr>
          <w:spacing w:val="-4"/>
          <w:sz w:val="22"/>
          <w:szCs w:val="22"/>
        </w:rPr>
        <w:t xml:space="preserve"> </w:t>
      </w:r>
      <w:r w:rsidRPr="007C1371">
        <w:rPr>
          <w:sz w:val="22"/>
          <w:szCs w:val="22"/>
        </w:rPr>
        <w:t>Dha</w:t>
      </w:r>
      <w:r w:rsidRPr="007C1371">
        <w:rPr>
          <w:spacing w:val="-2"/>
          <w:sz w:val="22"/>
          <w:szCs w:val="22"/>
        </w:rPr>
        <w:t>k</w:t>
      </w:r>
      <w:r w:rsidRPr="007C1371">
        <w:rPr>
          <w:sz w:val="22"/>
          <w:szCs w:val="22"/>
        </w:rPr>
        <w:t>a,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>Bangladesh.</w:t>
      </w:r>
      <w:r w:rsidRPr="007C1371">
        <w:rPr>
          <w:spacing w:val="45"/>
          <w:sz w:val="22"/>
          <w:szCs w:val="22"/>
        </w:rPr>
        <w:t xml:space="preserve"> </w:t>
      </w:r>
      <w:r w:rsidRPr="007C1371">
        <w:rPr>
          <w:sz w:val="22"/>
          <w:szCs w:val="22"/>
        </w:rPr>
        <w:t>Eu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op</w:t>
      </w:r>
      <w:r w:rsidRPr="007C1371">
        <w:rPr>
          <w:spacing w:val="-3"/>
          <w:sz w:val="22"/>
          <w:szCs w:val="22"/>
        </w:rPr>
        <w:t>e</w:t>
      </w:r>
      <w:r w:rsidRPr="007C1371">
        <w:rPr>
          <w:sz w:val="22"/>
          <w:szCs w:val="22"/>
        </w:rPr>
        <w:t>an</w:t>
      </w:r>
      <w:r w:rsidRPr="007C1371">
        <w:rPr>
          <w:spacing w:val="26"/>
          <w:sz w:val="22"/>
          <w:szCs w:val="22"/>
        </w:rPr>
        <w:t xml:space="preserve"> </w:t>
      </w:r>
      <w:r w:rsidRPr="007C1371">
        <w:rPr>
          <w:w w:val="108"/>
          <w:sz w:val="22"/>
          <w:szCs w:val="22"/>
        </w:rPr>
        <w:t xml:space="preserve">Journal </w:t>
      </w:r>
      <w:r w:rsidRPr="007C1371">
        <w:rPr>
          <w:sz w:val="22"/>
          <w:szCs w:val="22"/>
        </w:rPr>
        <w:t>of</w:t>
      </w:r>
      <w:r w:rsidRPr="007C1371">
        <w:rPr>
          <w:spacing w:val="-14"/>
          <w:sz w:val="22"/>
          <w:szCs w:val="22"/>
        </w:rPr>
        <w:t xml:space="preserve"> </w:t>
      </w:r>
      <w:r w:rsidRPr="007C1371">
        <w:rPr>
          <w:w w:val="96"/>
          <w:sz w:val="22"/>
          <w:szCs w:val="22"/>
        </w:rPr>
        <w:t>Biolo</w:t>
      </w:r>
      <w:r w:rsidRPr="007C1371">
        <w:rPr>
          <w:spacing w:val="3"/>
          <w:w w:val="96"/>
          <w:sz w:val="22"/>
          <w:szCs w:val="22"/>
        </w:rPr>
        <w:t>g</w:t>
      </w:r>
      <w:r w:rsidRPr="007C1371">
        <w:rPr>
          <w:w w:val="96"/>
          <w:sz w:val="22"/>
          <w:szCs w:val="22"/>
        </w:rPr>
        <w:t>y</w:t>
      </w:r>
      <w:r w:rsidRPr="007C1371">
        <w:rPr>
          <w:spacing w:val="-7"/>
          <w:w w:val="96"/>
          <w:sz w:val="22"/>
          <w:szCs w:val="22"/>
        </w:rPr>
        <w:t xml:space="preserve"> </w:t>
      </w:r>
      <w:r w:rsidRPr="007C1371">
        <w:rPr>
          <w:sz w:val="22"/>
          <w:szCs w:val="22"/>
        </w:rPr>
        <w:t>and</w:t>
      </w:r>
      <w:r w:rsidRPr="007C1371">
        <w:rPr>
          <w:spacing w:val="21"/>
          <w:sz w:val="22"/>
          <w:szCs w:val="22"/>
        </w:rPr>
        <w:t xml:space="preserve"> </w:t>
      </w:r>
      <w:r w:rsidRPr="007C1371">
        <w:rPr>
          <w:sz w:val="22"/>
          <w:szCs w:val="22"/>
        </w:rPr>
        <w:t>Bi</w:t>
      </w:r>
      <w:r w:rsidRPr="007C1371">
        <w:rPr>
          <w:spacing w:val="-3"/>
          <w:sz w:val="22"/>
          <w:szCs w:val="22"/>
        </w:rPr>
        <w:t>ot</w:t>
      </w:r>
      <w:r w:rsidRPr="007C1371">
        <w:rPr>
          <w:sz w:val="22"/>
          <w:szCs w:val="22"/>
        </w:rPr>
        <w:t>echnolo</w:t>
      </w:r>
      <w:r w:rsidRPr="007C1371">
        <w:rPr>
          <w:spacing w:val="3"/>
          <w:sz w:val="22"/>
          <w:szCs w:val="22"/>
        </w:rPr>
        <w:t>g</w:t>
      </w:r>
      <w:r w:rsidRPr="007C1371">
        <w:rPr>
          <w:spacing w:val="-7"/>
          <w:sz w:val="22"/>
          <w:szCs w:val="22"/>
        </w:rPr>
        <w:t>y</w:t>
      </w:r>
      <w:r w:rsidRPr="007C1371">
        <w:rPr>
          <w:sz w:val="22"/>
          <w:szCs w:val="22"/>
        </w:rPr>
        <w:t>,</w:t>
      </w:r>
      <w:r w:rsidRPr="007C1371">
        <w:rPr>
          <w:spacing w:val="13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3(3),</w:t>
      </w:r>
      <w:r w:rsidRPr="007C1371">
        <w:rPr>
          <w:spacing w:val="-8"/>
          <w:w w:val="95"/>
          <w:sz w:val="22"/>
          <w:szCs w:val="22"/>
        </w:rPr>
        <w:t xml:space="preserve"> </w:t>
      </w:r>
      <w:r w:rsidRPr="007C1371">
        <w:rPr>
          <w:sz w:val="22"/>
          <w:szCs w:val="22"/>
        </w:rPr>
        <w:t>14–19.</w:t>
      </w:r>
      <w:r w:rsidRPr="007C1371">
        <w:rPr>
          <w:spacing w:val="-9"/>
          <w:sz w:val="22"/>
          <w:szCs w:val="22"/>
        </w:rPr>
        <w:t xml:space="preserve"> </w:t>
      </w:r>
      <w:hyperlink r:id="rId7">
        <w:r w:rsidRPr="007C1371">
          <w:rPr>
            <w:rFonts w:eastAsia="Courier New"/>
            <w:sz w:val="22"/>
            <w:szCs w:val="22"/>
          </w:rPr>
          <w:t>https://doi.org/10.24018/ejbio.2022.3.3.341</w:t>
        </w:r>
      </w:hyperlink>
    </w:p>
    <w:p w14:paraId="56C9B4EA" w14:textId="77777777" w:rsidR="0059054E" w:rsidRPr="007C1371" w:rsidRDefault="00000000">
      <w:pPr>
        <w:spacing w:line="220" w:lineRule="exact"/>
        <w:ind w:left="387"/>
        <w:rPr>
          <w:sz w:val="22"/>
          <w:szCs w:val="22"/>
        </w:rPr>
      </w:pPr>
      <w:r w:rsidRPr="007C1371">
        <w:rPr>
          <w:sz w:val="22"/>
          <w:szCs w:val="22"/>
        </w:rPr>
        <w:t>2.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H</w:t>
      </w:r>
      <w:r w:rsidRPr="007C1371">
        <w:rPr>
          <w:b/>
          <w:spacing w:val="-1"/>
          <w:sz w:val="22"/>
          <w:szCs w:val="22"/>
        </w:rPr>
        <w:t>o</w:t>
      </w:r>
      <w:r w:rsidRPr="007C1371">
        <w:rPr>
          <w:b/>
          <w:sz w:val="22"/>
          <w:szCs w:val="22"/>
        </w:rPr>
        <w:t>ssain,</w:t>
      </w:r>
      <w:r w:rsidRPr="007C1371">
        <w:rPr>
          <w:b/>
          <w:spacing w:val="16"/>
          <w:sz w:val="22"/>
          <w:szCs w:val="22"/>
        </w:rPr>
        <w:t xml:space="preserve"> </w:t>
      </w:r>
      <w:r w:rsidRPr="007C1371">
        <w:rPr>
          <w:b/>
          <w:w w:val="92"/>
          <w:sz w:val="22"/>
          <w:szCs w:val="22"/>
        </w:rPr>
        <w:t>M.</w:t>
      </w:r>
      <w:r w:rsidRPr="007C1371">
        <w:rPr>
          <w:b/>
          <w:spacing w:val="-6"/>
          <w:w w:val="92"/>
          <w:sz w:val="22"/>
          <w:szCs w:val="22"/>
        </w:rPr>
        <w:t>J</w:t>
      </w:r>
      <w:r w:rsidRPr="007C1371">
        <w:rPr>
          <w:b/>
          <w:w w:val="121"/>
          <w:sz w:val="22"/>
          <w:szCs w:val="22"/>
        </w:rPr>
        <w:t>.</w:t>
      </w:r>
      <w:r w:rsidRPr="007C1371">
        <w:rPr>
          <w:w w:val="99"/>
          <w:sz w:val="22"/>
          <w:szCs w:val="22"/>
        </w:rPr>
        <w:t>,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pacing w:val="-14"/>
          <w:sz w:val="22"/>
          <w:szCs w:val="22"/>
        </w:rPr>
        <w:t>T</w:t>
      </w:r>
      <w:r w:rsidRPr="007C1371">
        <w:rPr>
          <w:spacing w:val="-1"/>
          <w:sz w:val="22"/>
          <w:szCs w:val="22"/>
        </w:rPr>
        <w:t>o</w:t>
      </w:r>
      <w:r w:rsidRPr="007C1371">
        <w:rPr>
          <w:sz w:val="22"/>
          <w:szCs w:val="22"/>
        </w:rPr>
        <w:t>whid</w:t>
      </w:r>
      <w:r w:rsidRPr="007C1371">
        <w:rPr>
          <w:spacing w:val="-13"/>
          <w:sz w:val="22"/>
          <w:szCs w:val="22"/>
        </w:rPr>
        <w:t xml:space="preserve"> </w:t>
      </w:r>
      <w:r w:rsidRPr="007C1371">
        <w:rPr>
          <w:spacing w:val="-4"/>
          <w:w w:val="91"/>
          <w:sz w:val="22"/>
          <w:szCs w:val="22"/>
        </w:rPr>
        <w:t>S</w:t>
      </w:r>
      <w:r w:rsidRPr="007C1371">
        <w:rPr>
          <w:spacing w:val="-21"/>
          <w:w w:val="91"/>
          <w:sz w:val="22"/>
          <w:szCs w:val="22"/>
        </w:rPr>
        <w:t>T</w:t>
      </w:r>
      <w:r w:rsidRPr="007C1371">
        <w:rPr>
          <w:w w:val="91"/>
          <w:sz w:val="22"/>
          <w:szCs w:val="22"/>
        </w:rPr>
        <w:t>,</w:t>
      </w:r>
      <w:r w:rsidRPr="007C1371">
        <w:rPr>
          <w:spacing w:val="-6"/>
          <w:w w:val="91"/>
          <w:sz w:val="22"/>
          <w:szCs w:val="22"/>
        </w:rPr>
        <w:t xml:space="preserve"> </w:t>
      </w:r>
      <w:r w:rsidRPr="007C1371">
        <w:rPr>
          <w:sz w:val="22"/>
          <w:szCs w:val="22"/>
        </w:rPr>
        <w:t>Sul</w:t>
      </w:r>
      <w:r w:rsidRPr="007C1371">
        <w:rPr>
          <w:spacing w:val="-4"/>
          <w:sz w:val="22"/>
          <w:szCs w:val="22"/>
        </w:rPr>
        <w:t>t</w:t>
      </w:r>
      <w:r w:rsidRPr="007C1371">
        <w:rPr>
          <w:sz w:val="22"/>
          <w:szCs w:val="22"/>
        </w:rPr>
        <w:t>ana</w:t>
      </w:r>
      <w:r w:rsidRPr="007C1371">
        <w:rPr>
          <w:spacing w:val="28"/>
          <w:sz w:val="22"/>
          <w:szCs w:val="22"/>
        </w:rPr>
        <w:t xml:space="preserve"> </w:t>
      </w:r>
      <w:r w:rsidRPr="007C1371">
        <w:rPr>
          <w:sz w:val="22"/>
          <w:szCs w:val="22"/>
        </w:rPr>
        <w:t>S,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sz w:val="22"/>
          <w:szCs w:val="22"/>
        </w:rPr>
        <w:t>Mu</w:t>
      </w:r>
      <w:r w:rsidRPr="007C1371">
        <w:rPr>
          <w:spacing w:val="-4"/>
          <w:sz w:val="22"/>
          <w:szCs w:val="22"/>
        </w:rPr>
        <w:t>k</w:t>
      </w:r>
      <w:r w:rsidRPr="007C1371">
        <w:rPr>
          <w:spacing w:val="-5"/>
          <w:sz w:val="22"/>
          <w:szCs w:val="22"/>
        </w:rPr>
        <w:t>t</w:t>
      </w:r>
      <w:r w:rsidRPr="007C1371">
        <w:rPr>
          <w:sz w:val="22"/>
          <w:szCs w:val="22"/>
        </w:rPr>
        <w:t>a</w:t>
      </w:r>
      <w:r w:rsidRPr="007C1371">
        <w:rPr>
          <w:spacing w:val="-21"/>
          <w:sz w:val="22"/>
          <w:szCs w:val="22"/>
        </w:rPr>
        <w:t xml:space="preserve"> </w:t>
      </w:r>
      <w:r w:rsidRPr="007C1371">
        <w:rPr>
          <w:w w:val="86"/>
          <w:sz w:val="22"/>
          <w:szCs w:val="22"/>
        </w:rPr>
        <w:t>SA,</w:t>
      </w:r>
      <w:r w:rsidRPr="007C1371">
        <w:rPr>
          <w:spacing w:val="-4"/>
          <w:w w:val="86"/>
          <w:sz w:val="22"/>
          <w:szCs w:val="22"/>
        </w:rPr>
        <w:t xml:space="preserve"> </w:t>
      </w:r>
      <w:r w:rsidRPr="007C1371">
        <w:rPr>
          <w:sz w:val="22"/>
          <w:szCs w:val="22"/>
        </w:rPr>
        <w:t>Gulshan</w:t>
      </w:r>
      <w:r w:rsidRPr="007C1371">
        <w:rPr>
          <w:spacing w:val="3"/>
          <w:sz w:val="22"/>
          <w:szCs w:val="22"/>
        </w:rPr>
        <w:t xml:space="preserve"> </w:t>
      </w:r>
      <w:r w:rsidRPr="007C1371">
        <w:rPr>
          <w:w w:val="89"/>
          <w:sz w:val="22"/>
          <w:szCs w:val="22"/>
        </w:rPr>
        <w:t>R,</w:t>
      </w:r>
      <w:r w:rsidRPr="007C1371">
        <w:rPr>
          <w:spacing w:val="-8"/>
          <w:w w:val="89"/>
          <w:sz w:val="22"/>
          <w:szCs w:val="22"/>
        </w:rPr>
        <w:t xml:space="preserve"> </w:t>
      </w:r>
      <w:r w:rsidRPr="007C1371">
        <w:rPr>
          <w:w w:val="89"/>
          <w:sz w:val="22"/>
          <w:szCs w:val="22"/>
        </w:rPr>
        <w:t>Miah</w:t>
      </w:r>
      <w:r w:rsidRPr="007C1371">
        <w:rPr>
          <w:spacing w:val="22"/>
          <w:w w:val="89"/>
          <w:sz w:val="22"/>
          <w:szCs w:val="22"/>
        </w:rPr>
        <w:t xml:space="preserve"> </w:t>
      </w:r>
      <w:r w:rsidRPr="007C1371">
        <w:rPr>
          <w:w w:val="89"/>
          <w:sz w:val="22"/>
          <w:szCs w:val="22"/>
        </w:rPr>
        <w:t>MS</w:t>
      </w:r>
      <w:r w:rsidRPr="007C1371">
        <w:rPr>
          <w:spacing w:val="-15"/>
          <w:w w:val="89"/>
          <w:sz w:val="22"/>
          <w:szCs w:val="22"/>
        </w:rPr>
        <w:t xml:space="preserve"> </w:t>
      </w:r>
      <w:r w:rsidRPr="007C1371">
        <w:rPr>
          <w:w w:val="96"/>
          <w:sz w:val="22"/>
          <w:szCs w:val="22"/>
        </w:rPr>
        <w:t>(2022).</w:t>
      </w:r>
      <w:r w:rsidRPr="007C1371">
        <w:rPr>
          <w:spacing w:val="5"/>
          <w:w w:val="96"/>
          <w:sz w:val="22"/>
          <w:szCs w:val="22"/>
        </w:rPr>
        <w:t xml:space="preserve"> </w:t>
      </w:r>
      <w:r w:rsidRPr="007C1371">
        <w:rPr>
          <w:w w:val="96"/>
          <w:sz w:val="22"/>
          <w:szCs w:val="22"/>
        </w:rPr>
        <w:t>Kn</w:t>
      </w:r>
      <w:r w:rsidRPr="007C1371">
        <w:rPr>
          <w:spacing w:val="-2"/>
          <w:w w:val="96"/>
          <w:sz w:val="22"/>
          <w:szCs w:val="22"/>
        </w:rPr>
        <w:t>o</w:t>
      </w:r>
      <w:r w:rsidRPr="007C1371">
        <w:rPr>
          <w:w w:val="96"/>
          <w:sz w:val="22"/>
          <w:szCs w:val="22"/>
        </w:rPr>
        <w:t>wledge</w:t>
      </w:r>
      <w:r w:rsidRPr="007C1371">
        <w:rPr>
          <w:spacing w:val="9"/>
          <w:w w:val="96"/>
          <w:sz w:val="22"/>
          <w:szCs w:val="22"/>
        </w:rPr>
        <w:t xml:space="preserve"> </w:t>
      </w:r>
      <w:r w:rsidRPr="007C1371">
        <w:rPr>
          <w:sz w:val="22"/>
          <w:szCs w:val="22"/>
        </w:rPr>
        <w:t>and</w:t>
      </w:r>
      <w:r w:rsidRPr="007C1371">
        <w:rPr>
          <w:spacing w:val="17"/>
          <w:sz w:val="22"/>
          <w:szCs w:val="22"/>
        </w:rPr>
        <w:t xml:space="preserve"> </w:t>
      </w:r>
      <w:r w:rsidRPr="007C1371">
        <w:rPr>
          <w:spacing w:val="-3"/>
          <w:w w:val="70"/>
          <w:sz w:val="22"/>
          <w:szCs w:val="22"/>
        </w:rPr>
        <w:t>A</w:t>
      </w:r>
      <w:r w:rsidRPr="007C1371">
        <w:rPr>
          <w:w w:val="108"/>
          <w:sz w:val="22"/>
          <w:szCs w:val="22"/>
        </w:rPr>
        <w:t>tti</w:t>
      </w:r>
      <w:r w:rsidRPr="007C1371">
        <w:rPr>
          <w:spacing w:val="-2"/>
          <w:w w:val="108"/>
          <w:sz w:val="22"/>
          <w:szCs w:val="22"/>
        </w:rPr>
        <w:t>t</w:t>
      </w:r>
      <w:r w:rsidRPr="007C1371">
        <w:rPr>
          <w:w w:val="104"/>
          <w:sz w:val="22"/>
          <w:szCs w:val="22"/>
        </w:rPr>
        <w:t>udes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pacing w:val="-2"/>
          <w:w w:val="105"/>
          <w:sz w:val="22"/>
          <w:szCs w:val="22"/>
        </w:rPr>
        <w:t>to</w:t>
      </w:r>
      <w:r w:rsidRPr="007C1371">
        <w:rPr>
          <w:spacing w:val="-1"/>
          <w:w w:val="105"/>
          <w:sz w:val="22"/>
          <w:szCs w:val="22"/>
        </w:rPr>
        <w:t>w</w:t>
      </w:r>
      <w:r w:rsidRPr="007C1371">
        <w:rPr>
          <w:w w:val="105"/>
          <w:sz w:val="22"/>
          <w:szCs w:val="22"/>
        </w:rPr>
        <w:t>a</w:t>
      </w:r>
      <w:r w:rsidRPr="007C1371">
        <w:rPr>
          <w:spacing w:val="-2"/>
          <w:w w:val="105"/>
          <w:sz w:val="22"/>
          <w:szCs w:val="22"/>
        </w:rPr>
        <w:t>r</w:t>
      </w:r>
      <w:r w:rsidRPr="007C1371">
        <w:rPr>
          <w:w w:val="105"/>
          <w:sz w:val="22"/>
          <w:szCs w:val="22"/>
        </w:rPr>
        <w:t>ds</w:t>
      </w:r>
    </w:p>
    <w:p w14:paraId="132E69F9" w14:textId="77777777" w:rsidR="0059054E" w:rsidRPr="007C1371" w:rsidRDefault="00000000">
      <w:pPr>
        <w:spacing w:before="18"/>
        <w:ind w:left="659"/>
        <w:rPr>
          <w:rFonts w:eastAsia="Courier New"/>
          <w:sz w:val="22"/>
          <w:szCs w:val="22"/>
        </w:rPr>
      </w:pPr>
      <w:r w:rsidRPr="007C1371">
        <w:rPr>
          <w:sz w:val="22"/>
          <w:szCs w:val="22"/>
        </w:rPr>
        <w:t>Thalassemia</w:t>
      </w:r>
      <w:r w:rsidRPr="007C1371">
        <w:rPr>
          <w:spacing w:val="18"/>
          <w:sz w:val="22"/>
          <w:szCs w:val="22"/>
        </w:rPr>
        <w:t xml:space="preserve"> </w:t>
      </w:r>
      <w:r w:rsidRPr="007C1371">
        <w:rPr>
          <w:sz w:val="22"/>
          <w:szCs w:val="22"/>
        </w:rPr>
        <w:t>among</w:t>
      </w:r>
      <w:r w:rsidRPr="007C1371">
        <w:rPr>
          <w:spacing w:val="15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Public</w:t>
      </w:r>
      <w:r w:rsidRPr="007C1371">
        <w:rPr>
          <w:spacing w:val="5"/>
          <w:w w:val="95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Uni</w:t>
      </w:r>
      <w:r w:rsidRPr="007C1371">
        <w:rPr>
          <w:spacing w:val="-1"/>
          <w:w w:val="95"/>
          <w:sz w:val="22"/>
          <w:szCs w:val="22"/>
        </w:rPr>
        <w:t>v</w:t>
      </w:r>
      <w:r w:rsidRPr="007C1371">
        <w:rPr>
          <w:w w:val="95"/>
          <w:sz w:val="22"/>
          <w:szCs w:val="22"/>
        </w:rPr>
        <w:t>e</w:t>
      </w:r>
      <w:r w:rsidRPr="007C1371">
        <w:rPr>
          <w:spacing w:val="-1"/>
          <w:w w:val="95"/>
          <w:sz w:val="22"/>
          <w:szCs w:val="22"/>
        </w:rPr>
        <w:t>r</w:t>
      </w:r>
      <w:r w:rsidRPr="007C1371">
        <w:rPr>
          <w:w w:val="95"/>
          <w:sz w:val="22"/>
          <w:szCs w:val="22"/>
        </w:rPr>
        <w:t>sity</w:t>
      </w:r>
      <w:r w:rsidRPr="007C1371">
        <w:rPr>
          <w:spacing w:val="-11"/>
          <w:w w:val="95"/>
          <w:sz w:val="22"/>
          <w:szCs w:val="22"/>
        </w:rPr>
        <w:t xml:space="preserve"> </w:t>
      </w:r>
      <w:r w:rsidRPr="007C1371">
        <w:rPr>
          <w:sz w:val="22"/>
          <w:szCs w:val="22"/>
        </w:rPr>
        <w:t>S</w:t>
      </w:r>
      <w:r w:rsidRPr="007C1371">
        <w:rPr>
          <w:spacing w:val="-2"/>
          <w:sz w:val="22"/>
          <w:szCs w:val="22"/>
        </w:rPr>
        <w:t>t</w:t>
      </w:r>
      <w:r w:rsidRPr="007C1371">
        <w:rPr>
          <w:sz w:val="22"/>
          <w:szCs w:val="22"/>
        </w:rPr>
        <w:t>udents</w:t>
      </w:r>
      <w:r w:rsidRPr="007C1371">
        <w:rPr>
          <w:spacing w:val="18"/>
          <w:sz w:val="22"/>
          <w:szCs w:val="22"/>
        </w:rPr>
        <w:t xml:space="preserve"> </w:t>
      </w:r>
      <w:r w:rsidRPr="007C1371">
        <w:rPr>
          <w:sz w:val="22"/>
          <w:szCs w:val="22"/>
        </w:rPr>
        <w:t>in</w:t>
      </w:r>
      <w:r w:rsidRPr="007C1371">
        <w:rPr>
          <w:spacing w:val="-20"/>
          <w:sz w:val="22"/>
          <w:szCs w:val="22"/>
        </w:rPr>
        <w:t xml:space="preserve"> </w:t>
      </w:r>
      <w:r w:rsidRPr="007C1371">
        <w:rPr>
          <w:sz w:val="22"/>
          <w:szCs w:val="22"/>
        </w:rPr>
        <w:t>Bangladesh.</w:t>
      </w:r>
      <w:r w:rsidRPr="007C1371">
        <w:rPr>
          <w:spacing w:val="42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Mic</w:t>
      </w:r>
      <w:r w:rsidRPr="007C1371">
        <w:rPr>
          <w:spacing w:val="-2"/>
          <w:w w:val="97"/>
          <w:sz w:val="22"/>
          <w:szCs w:val="22"/>
        </w:rPr>
        <w:t>r</w:t>
      </w:r>
      <w:r w:rsidRPr="007C1371">
        <w:rPr>
          <w:w w:val="97"/>
          <w:sz w:val="22"/>
          <w:szCs w:val="22"/>
        </w:rPr>
        <w:t>obial</w:t>
      </w:r>
      <w:r w:rsidRPr="007C1371">
        <w:rPr>
          <w:spacing w:val="-13"/>
          <w:w w:val="97"/>
          <w:sz w:val="22"/>
          <w:szCs w:val="22"/>
        </w:rPr>
        <w:t xml:space="preserve"> </w:t>
      </w:r>
      <w:r w:rsidRPr="007C1371">
        <w:rPr>
          <w:sz w:val="22"/>
          <w:szCs w:val="22"/>
        </w:rPr>
        <w:t>Bi</w:t>
      </w:r>
      <w:r w:rsidRPr="007C1371">
        <w:rPr>
          <w:spacing w:val="-3"/>
          <w:sz w:val="22"/>
          <w:szCs w:val="22"/>
        </w:rPr>
        <w:t>o</w:t>
      </w:r>
      <w:r w:rsidRPr="007C1371">
        <w:rPr>
          <w:sz w:val="22"/>
          <w:szCs w:val="22"/>
        </w:rPr>
        <w:t>a</w:t>
      </w:r>
      <w:r w:rsidRPr="007C1371">
        <w:rPr>
          <w:spacing w:val="-2"/>
          <w:sz w:val="22"/>
          <w:szCs w:val="22"/>
        </w:rPr>
        <w:t>c</w:t>
      </w:r>
      <w:r w:rsidRPr="007C1371">
        <w:rPr>
          <w:sz w:val="22"/>
          <w:szCs w:val="22"/>
        </w:rPr>
        <w:t>ti</w:t>
      </w:r>
      <w:r w:rsidRPr="007C1371">
        <w:rPr>
          <w:spacing w:val="-1"/>
          <w:sz w:val="22"/>
          <w:szCs w:val="22"/>
        </w:rPr>
        <w:t>v</w:t>
      </w:r>
      <w:r w:rsidRPr="007C1371">
        <w:rPr>
          <w:sz w:val="22"/>
          <w:szCs w:val="22"/>
        </w:rPr>
        <w:t>es,</w:t>
      </w:r>
      <w:r w:rsidRPr="007C1371">
        <w:rPr>
          <w:spacing w:val="-7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5(2),</w:t>
      </w:r>
      <w:r w:rsidRPr="007C1371">
        <w:rPr>
          <w:spacing w:val="-11"/>
          <w:w w:val="95"/>
          <w:sz w:val="22"/>
          <w:szCs w:val="22"/>
        </w:rPr>
        <w:t xml:space="preserve"> </w:t>
      </w:r>
      <w:hyperlink r:id="rId8">
        <w:r w:rsidRPr="007C1371">
          <w:rPr>
            <w:rFonts w:eastAsia="Courier New"/>
            <w:sz w:val="22"/>
            <w:szCs w:val="22"/>
          </w:rPr>
          <w:t>https://doi.org/</w:t>
        </w:r>
      </w:hyperlink>
    </w:p>
    <w:p w14:paraId="76A43DAF" w14:textId="77777777" w:rsidR="0059054E" w:rsidRPr="007C1371" w:rsidRDefault="00000000">
      <w:pPr>
        <w:spacing w:line="260" w:lineRule="exact"/>
        <w:ind w:left="659"/>
        <w:rPr>
          <w:sz w:val="22"/>
          <w:szCs w:val="22"/>
        </w:rPr>
      </w:pPr>
      <w:hyperlink r:id="rId9">
        <w:r w:rsidRPr="007C1371">
          <w:rPr>
            <w:rFonts w:eastAsia="Courier New"/>
            <w:position w:val="1"/>
            <w:sz w:val="22"/>
            <w:szCs w:val="22"/>
          </w:rPr>
          <w:t>10.25163/microbbioacts.526325</w:t>
        </w:r>
        <w:r w:rsidRPr="007C1371">
          <w:rPr>
            <w:position w:val="1"/>
            <w:sz w:val="22"/>
            <w:szCs w:val="22"/>
          </w:rPr>
          <w:t>.</w:t>
        </w:r>
      </w:hyperlink>
    </w:p>
    <w:p w14:paraId="15DF66AD" w14:textId="77777777" w:rsidR="0059054E" w:rsidRPr="007C1371" w:rsidRDefault="0059054E">
      <w:pPr>
        <w:spacing w:before="12" w:line="200" w:lineRule="exact"/>
      </w:pPr>
    </w:p>
    <w:p w14:paraId="3672B751" w14:textId="77777777" w:rsidR="0059054E" w:rsidRPr="007C1371" w:rsidRDefault="00000000">
      <w:pPr>
        <w:tabs>
          <w:tab w:val="left" w:pos="10340"/>
        </w:tabs>
        <w:ind w:left="70" w:right="294"/>
        <w:jc w:val="center"/>
        <w:rPr>
          <w:sz w:val="32"/>
          <w:szCs w:val="32"/>
        </w:rPr>
      </w:pPr>
      <w:r w:rsidRPr="007C1371">
        <w:rPr>
          <w:b/>
          <w:spacing w:val="-10"/>
          <w:w w:val="97"/>
          <w:sz w:val="32"/>
          <w:szCs w:val="32"/>
        </w:rPr>
        <w:t>P</w:t>
      </w:r>
      <w:r w:rsidRPr="007C1371">
        <w:rPr>
          <w:b/>
          <w:w w:val="104"/>
          <w:sz w:val="32"/>
          <w:szCs w:val="32"/>
        </w:rPr>
        <w:t>ape</w:t>
      </w:r>
      <w:r w:rsidRPr="007C1371">
        <w:rPr>
          <w:b/>
          <w:spacing w:val="-3"/>
          <w:w w:val="104"/>
          <w:sz w:val="32"/>
          <w:szCs w:val="32"/>
        </w:rPr>
        <w:t>r</w:t>
      </w:r>
      <w:r w:rsidRPr="007C1371">
        <w:rPr>
          <w:b/>
          <w:w w:val="114"/>
          <w:sz w:val="32"/>
          <w:szCs w:val="32"/>
        </w:rPr>
        <w:t>s</w:t>
      </w:r>
      <w:r w:rsidRPr="007C1371">
        <w:rPr>
          <w:b/>
          <w:spacing w:val="-17"/>
          <w:sz w:val="32"/>
          <w:szCs w:val="32"/>
        </w:rPr>
        <w:t xml:space="preserve"> </w:t>
      </w:r>
      <w:r w:rsidRPr="007C1371">
        <w:rPr>
          <w:b/>
          <w:sz w:val="32"/>
          <w:szCs w:val="32"/>
        </w:rPr>
        <w:t>Under</w:t>
      </w:r>
      <w:r w:rsidRPr="007C1371">
        <w:rPr>
          <w:b/>
          <w:spacing w:val="-16"/>
          <w:sz w:val="32"/>
          <w:szCs w:val="32"/>
        </w:rPr>
        <w:t xml:space="preserve"> </w:t>
      </w:r>
      <w:r w:rsidRPr="007C1371">
        <w:rPr>
          <w:b/>
          <w:spacing w:val="-3"/>
          <w:w w:val="85"/>
          <w:sz w:val="32"/>
          <w:szCs w:val="32"/>
        </w:rPr>
        <w:t>R</w:t>
      </w:r>
      <w:r w:rsidRPr="007C1371">
        <w:rPr>
          <w:b/>
          <w:spacing w:val="-2"/>
          <w:w w:val="116"/>
          <w:sz w:val="32"/>
          <w:szCs w:val="32"/>
        </w:rPr>
        <w:t>e</w:t>
      </w:r>
      <w:r w:rsidRPr="007C1371">
        <w:rPr>
          <w:b/>
          <w:w w:val="108"/>
          <w:sz w:val="32"/>
          <w:szCs w:val="32"/>
        </w:rPr>
        <w:t>vi</w:t>
      </w:r>
      <w:r w:rsidRPr="007C1371">
        <w:rPr>
          <w:b/>
          <w:spacing w:val="-2"/>
          <w:w w:val="108"/>
          <w:sz w:val="32"/>
          <w:szCs w:val="32"/>
        </w:rPr>
        <w:t>e</w:t>
      </w:r>
      <w:r w:rsidRPr="007C1371">
        <w:rPr>
          <w:b/>
          <w:w w:val="107"/>
          <w:sz w:val="32"/>
          <w:szCs w:val="32"/>
        </w:rPr>
        <w:t>w</w:t>
      </w:r>
      <w:r w:rsidRPr="007C1371">
        <w:rPr>
          <w:b/>
          <w:spacing w:val="-36"/>
          <w:sz w:val="32"/>
          <w:szCs w:val="32"/>
        </w:rPr>
        <w:t xml:space="preserve"> </w:t>
      </w:r>
      <w:r w:rsidRPr="007C1371">
        <w:rPr>
          <w:b/>
          <w:w w:val="116"/>
          <w:sz w:val="32"/>
          <w:szCs w:val="32"/>
          <w:u w:val="single" w:color="000000"/>
        </w:rPr>
        <w:t xml:space="preserve"> </w:t>
      </w:r>
      <w:r w:rsidRPr="007C1371">
        <w:rPr>
          <w:b/>
          <w:sz w:val="32"/>
          <w:szCs w:val="32"/>
          <w:u w:val="single" w:color="000000"/>
        </w:rPr>
        <w:tab/>
      </w:r>
    </w:p>
    <w:p w14:paraId="69EF684E" w14:textId="77777777" w:rsidR="0059054E" w:rsidRPr="007C1371" w:rsidRDefault="0059054E">
      <w:pPr>
        <w:spacing w:before="2" w:line="120" w:lineRule="exact"/>
        <w:rPr>
          <w:sz w:val="13"/>
          <w:szCs w:val="13"/>
        </w:rPr>
      </w:pPr>
    </w:p>
    <w:p w14:paraId="208155EC" w14:textId="77777777" w:rsidR="0059054E" w:rsidRPr="007C1371" w:rsidRDefault="00000000">
      <w:pPr>
        <w:spacing w:line="257" w:lineRule="auto"/>
        <w:ind w:left="659" w:right="253" w:hanging="272"/>
        <w:jc w:val="both"/>
        <w:rPr>
          <w:rFonts w:eastAsia="Courier New"/>
          <w:sz w:val="22"/>
          <w:szCs w:val="22"/>
        </w:rPr>
      </w:pPr>
      <w:r w:rsidRPr="007C1371">
        <w:rPr>
          <w:sz w:val="22"/>
          <w:szCs w:val="22"/>
        </w:rPr>
        <w:t>1.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H</w:t>
      </w:r>
      <w:r w:rsidRPr="007C1371">
        <w:rPr>
          <w:b/>
          <w:spacing w:val="-1"/>
          <w:sz w:val="22"/>
          <w:szCs w:val="22"/>
        </w:rPr>
        <w:t>o</w:t>
      </w:r>
      <w:r w:rsidRPr="007C1371">
        <w:rPr>
          <w:b/>
          <w:sz w:val="22"/>
          <w:szCs w:val="22"/>
        </w:rPr>
        <w:t>ssain,</w:t>
      </w:r>
      <w:r w:rsidRPr="007C1371">
        <w:rPr>
          <w:b/>
          <w:spacing w:val="9"/>
          <w:sz w:val="22"/>
          <w:szCs w:val="22"/>
        </w:rPr>
        <w:t xml:space="preserve"> </w:t>
      </w:r>
      <w:r w:rsidRPr="007C1371">
        <w:rPr>
          <w:b/>
          <w:w w:val="92"/>
          <w:sz w:val="22"/>
          <w:szCs w:val="22"/>
        </w:rPr>
        <w:t>M.</w:t>
      </w:r>
      <w:r w:rsidRPr="007C1371">
        <w:rPr>
          <w:b/>
          <w:spacing w:val="-6"/>
          <w:w w:val="92"/>
          <w:sz w:val="22"/>
          <w:szCs w:val="22"/>
        </w:rPr>
        <w:t>J</w:t>
      </w:r>
      <w:r w:rsidRPr="007C1371">
        <w:rPr>
          <w:b/>
          <w:w w:val="121"/>
          <w:sz w:val="22"/>
          <w:szCs w:val="22"/>
        </w:rPr>
        <w:t>.</w:t>
      </w:r>
      <w:r w:rsidRPr="007C1371">
        <w:rPr>
          <w:w w:val="99"/>
          <w:sz w:val="22"/>
          <w:szCs w:val="22"/>
        </w:rPr>
        <w:t>,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spacing w:val="-14"/>
          <w:sz w:val="22"/>
          <w:szCs w:val="22"/>
        </w:rPr>
        <w:t>T</w:t>
      </w:r>
      <w:r w:rsidRPr="007C1371">
        <w:rPr>
          <w:spacing w:val="-1"/>
          <w:sz w:val="22"/>
          <w:szCs w:val="22"/>
        </w:rPr>
        <w:t>o</w:t>
      </w:r>
      <w:r w:rsidRPr="007C1371">
        <w:rPr>
          <w:sz w:val="22"/>
          <w:szCs w:val="22"/>
        </w:rPr>
        <w:t>whid,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w w:val="92"/>
          <w:sz w:val="22"/>
          <w:szCs w:val="22"/>
        </w:rPr>
        <w:t>S.</w:t>
      </w:r>
      <w:r w:rsidRPr="007C1371">
        <w:rPr>
          <w:spacing w:val="-9"/>
          <w:w w:val="92"/>
          <w:sz w:val="22"/>
          <w:szCs w:val="22"/>
        </w:rPr>
        <w:t xml:space="preserve"> </w:t>
      </w:r>
      <w:r w:rsidRPr="007C1371">
        <w:rPr>
          <w:spacing w:val="-21"/>
          <w:w w:val="92"/>
          <w:sz w:val="22"/>
          <w:szCs w:val="22"/>
        </w:rPr>
        <w:t>T</w:t>
      </w:r>
      <w:r w:rsidRPr="007C1371">
        <w:rPr>
          <w:w w:val="92"/>
          <w:sz w:val="22"/>
          <w:szCs w:val="22"/>
        </w:rPr>
        <w:t>.,</w:t>
      </w:r>
      <w:r w:rsidRPr="007C1371">
        <w:rPr>
          <w:spacing w:val="-15"/>
          <w:w w:val="92"/>
          <w:sz w:val="22"/>
          <w:szCs w:val="22"/>
        </w:rPr>
        <w:t xml:space="preserve"> </w:t>
      </w:r>
      <w:r w:rsidRPr="007C1371">
        <w:rPr>
          <w:w w:val="84"/>
          <w:sz w:val="22"/>
          <w:szCs w:val="22"/>
        </w:rPr>
        <w:t>A</w:t>
      </w:r>
      <w:r w:rsidRPr="007C1371">
        <w:rPr>
          <w:spacing w:val="-4"/>
          <w:w w:val="84"/>
          <w:sz w:val="22"/>
          <w:szCs w:val="22"/>
        </w:rPr>
        <w:t>k</w:t>
      </w:r>
      <w:r w:rsidRPr="007C1371">
        <w:rPr>
          <w:spacing w:val="-3"/>
          <w:w w:val="121"/>
          <w:sz w:val="22"/>
          <w:szCs w:val="22"/>
        </w:rPr>
        <w:t>t</w:t>
      </w:r>
      <w:r w:rsidRPr="007C1371">
        <w:rPr>
          <w:w w:val="107"/>
          <w:sz w:val="22"/>
          <w:szCs w:val="22"/>
        </w:rPr>
        <w:t>e</w:t>
      </w:r>
      <w:r w:rsidRPr="007C1371">
        <w:rPr>
          <w:spacing w:val="-12"/>
          <w:w w:val="107"/>
          <w:sz w:val="22"/>
          <w:szCs w:val="22"/>
        </w:rPr>
        <w:t>r</w:t>
      </w:r>
      <w:r w:rsidRPr="007C1371">
        <w:rPr>
          <w:w w:val="99"/>
          <w:sz w:val="22"/>
          <w:szCs w:val="22"/>
        </w:rPr>
        <w:t>,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S.,</w:t>
      </w:r>
      <w:r w:rsidRPr="007C1371">
        <w:rPr>
          <w:spacing w:val="-17"/>
          <w:w w:val="97"/>
          <w:sz w:val="22"/>
          <w:szCs w:val="22"/>
        </w:rPr>
        <w:t xml:space="preserve"> </w:t>
      </w:r>
      <w:r w:rsidRPr="007C1371">
        <w:rPr>
          <w:sz w:val="22"/>
          <w:szCs w:val="22"/>
        </w:rPr>
        <w:t>Shahjahan,</w:t>
      </w:r>
      <w:r w:rsidRPr="007C1371">
        <w:rPr>
          <w:spacing w:val="39"/>
          <w:sz w:val="22"/>
          <w:szCs w:val="22"/>
        </w:rPr>
        <w:t xml:space="preserve"> </w:t>
      </w:r>
      <w:r w:rsidRPr="007C1371">
        <w:rPr>
          <w:w w:val="87"/>
          <w:sz w:val="22"/>
          <w:szCs w:val="22"/>
        </w:rPr>
        <w:t>M.,</w:t>
      </w:r>
      <w:r w:rsidRPr="007C1371">
        <w:rPr>
          <w:spacing w:val="-12"/>
          <w:w w:val="87"/>
          <w:sz w:val="22"/>
          <w:szCs w:val="22"/>
        </w:rPr>
        <w:t xml:space="preserve"> </w:t>
      </w:r>
      <w:r w:rsidRPr="007C1371">
        <w:rPr>
          <w:spacing w:val="-2"/>
          <w:w w:val="87"/>
          <w:sz w:val="22"/>
          <w:szCs w:val="22"/>
        </w:rPr>
        <w:t>R</w:t>
      </w:r>
      <w:r w:rsidRPr="007C1371">
        <w:rPr>
          <w:spacing w:val="-1"/>
          <w:w w:val="87"/>
          <w:sz w:val="22"/>
          <w:szCs w:val="22"/>
        </w:rPr>
        <w:t>o</w:t>
      </w:r>
      <w:r w:rsidRPr="007C1371">
        <w:rPr>
          <w:spacing w:val="-7"/>
          <w:w w:val="87"/>
          <w:sz w:val="22"/>
          <w:szCs w:val="22"/>
        </w:rPr>
        <w:t>y</w:t>
      </w:r>
      <w:r w:rsidRPr="007C1371">
        <w:rPr>
          <w:w w:val="87"/>
          <w:sz w:val="22"/>
          <w:szCs w:val="22"/>
        </w:rPr>
        <w:t>,</w:t>
      </w:r>
      <w:r w:rsidRPr="007C1371">
        <w:rPr>
          <w:spacing w:val="16"/>
          <w:w w:val="87"/>
          <w:sz w:val="22"/>
          <w:szCs w:val="22"/>
        </w:rPr>
        <w:t xml:space="preserve"> </w:t>
      </w:r>
      <w:r w:rsidRPr="007C1371">
        <w:rPr>
          <w:spacing w:val="-20"/>
          <w:w w:val="87"/>
          <w:sz w:val="22"/>
          <w:szCs w:val="22"/>
        </w:rPr>
        <w:t>T</w:t>
      </w:r>
      <w:r w:rsidRPr="007C1371">
        <w:rPr>
          <w:w w:val="87"/>
          <w:sz w:val="22"/>
          <w:szCs w:val="22"/>
        </w:rPr>
        <w:t>.,</w:t>
      </w:r>
      <w:r w:rsidRPr="007C1371">
        <w:rPr>
          <w:spacing w:val="-2"/>
          <w:w w:val="87"/>
          <w:sz w:val="22"/>
          <w:szCs w:val="22"/>
        </w:rPr>
        <w:t xml:space="preserve"> </w:t>
      </w:r>
      <w:r w:rsidRPr="007C1371">
        <w:rPr>
          <w:w w:val="84"/>
          <w:sz w:val="22"/>
          <w:szCs w:val="22"/>
        </w:rPr>
        <w:t>A</w:t>
      </w:r>
      <w:r w:rsidRPr="007C1371">
        <w:rPr>
          <w:spacing w:val="-4"/>
          <w:w w:val="84"/>
          <w:sz w:val="22"/>
          <w:szCs w:val="22"/>
        </w:rPr>
        <w:t>k</w:t>
      </w:r>
      <w:r w:rsidRPr="007C1371">
        <w:rPr>
          <w:spacing w:val="-3"/>
          <w:w w:val="121"/>
          <w:sz w:val="22"/>
          <w:szCs w:val="22"/>
        </w:rPr>
        <w:t>t</w:t>
      </w:r>
      <w:r w:rsidRPr="007C1371">
        <w:rPr>
          <w:w w:val="107"/>
          <w:sz w:val="22"/>
          <w:szCs w:val="22"/>
        </w:rPr>
        <w:t>e</w:t>
      </w:r>
      <w:r w:rsidRPr="007C1371">
        <w:rPr>
          <w:spacing w:val="-12"/>
          <w:w w:val="107"/>
          <w:sz w:val="22"/>
          <w:szCs w:val="22"/>
        </w:rPr>
        <w:t>r</w:t>
      </w:r>
      <w:r w:rsidRPr="007C1371">
        <w:rPr>
          <w:w w:val="99"/>
          <w:sz w:val="22"/>
          <w:szCs w:val="22"/>
        </w:rPr>
        <w:t>,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w w:val="77"/>
          <w:sz w:val="22"/>
          <w:szCs w:val="22"/>
        </w:rPr>
        <w:t>B.,</w:t>
      </w:r>
      <w:r w:rsidRPr="007C1371">
        <w:rPr>
          <w:spacing w:val="32"/>
          <w:w w:val="77"/>
          <w:sz w:val="22"/>
          <w:szCs w:val="22"/>
        </w:rPr>
        <w:t xml:space="preserve"> </w:t>
      </w:r>
      <w:r w:rsidRPr="007C1371">
        <w:rPr>
          <w:w w:val="77"/>
          <w:sz w:val="22"/>
          <w:szCs w:val="22"/>
        </w:rPr>
        <w:t>&amp;</w:t>
      </w:r>
      <w:r w:rsidRPr="007C1371">
        <w:rPr>
          <w:spacing w:val="-8"/>
          <w:w w:val="77"/>
          <w:sz w:val="22"/>
          <w:szCs w:val="22"/>
        </w:rPr>
        <w:t xml:space="preserve"> </w:t>
      </w:r>
      <w:r w:rsidRPr="007C1371">
        <w:rPr>
          <w:sz w:val="22"/>
          <w:szCs w:val="22"/>
        </w:rPr>
        <w:t xml:space="preserve">Nodee, </w:t>
      </w:r>
      <w:r w:rsidRPr="007C1371">
        <w:rPr>
          <w:spacing w:val="-19"/>
          <w:w w:val="81"/>
          <w:sz w:val="22"/>
          <w:szCs w:val="22"/>
        </w:rPr>
        <w:t>T</w:t>
      </w:r>
      <w:r w:rsidRPr="007C1371">
        <w:rPr>
          <w:w w:val="81"/>
          <w:sz w:val="22"/>
          <w:szCs w:val="22"/>
        </w:rPr>
        <w:t>.</w:t>
      </w:r>
      <w:r w:rsidRPr="007C1371">
        <w:rPr>
          <w:spacing w:val="3"/>
          <w:w w:val="81"/>
          <w:sz w:val="22"/>
          <w:szCs w:val="22"/>
        </w:rPr>
        <w:t xml:space="preserve"> </w:t>
      </w:r>
      <w:r w:rsidRPr="007C1371">
        <w:rPr>
          <w:w w:val="81"/>
          <w:sz w:val="22"/>
          <w:szCs w:val="22"/>
        </w:rPr>
        <w:t>A.</w:t>
      </w:r>
      <w:r w:rsidRPr="007C1371">
        <w:rPr>
          <w:spacing w:val="-11"/>
          <w:w w:val="81"/>
          <w:sz w:val="22"/>
          <w:szCs w:val="22"/>
        </w:rPr>
        <w:t xml:space="preserve"> </w:t>
      </w:r>
      <w:r w:rsidRPr="007C1371">
        <w:rPr>
          <w:w w:val="96"/>
          <w:sz w:val="22"/>
          <w:szCs w:val="22"/>
        </w:rPr>
        <w:t>(2022).</w:t>
      </w:r>
      <w:r w:rsidRPr="007C1371">
        <w:rPr>
          <w:spacing w:val="2"/>
          <w:w w:val="96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Sel</w:t>
      </w:r>
      <w:r w:rsidRPr="007C1371">
        <w:rPr>
          <w:spacing w:val="-3"/>
          <w:w w:val="97"/>
          <w:sz w:val="22"/>
          <w:szCs w:val="22"/>
        </w:rPr>
        <w:t>f</w:t>
      </w:r>
      <w:r w:rsidRPr="007C1371">
        <w:rPr>
          <w:w w:val="98"/>
          <w:sz w:val="22"/>
          <w:szCs w:val="22"/>
        </w:rPr>
        <w:t>‑Mana</w:t>
      </w:r>
      <w:r w:rsidRPr="007C1371">
        <w:rPr>
          <w:spacing w:val="-3"/>
          <w:w w:val="98"/>
          <w:sz w:val="22"/>
          <w:szCs w:val="22"/>
        </w:rPr>
        <w:t>g</w:t>
      </w:r>
      <w:r w:rsidRPr="007C1371">
        <w:rPr>
          <w:w w:val="110"/>
          <w:sz w:val="22"/>
          <w:szCs w:val="22"/>
        </w:rPr>
        <w:t xml:space="preserve">ement </w:t>
      </w:r>
      <w:r w:rsidRPr="007C1371">
        <w:rPr>
          <w:sz w:val="22"/>
          <w:szCs w:val="22"/>
        </w:rPr>
        <w:t>of</w:t>
      </w:r>
      <w:r w:rsidRPr="007C1371">
        <w:rPr>
          <w:spacing w:val="-11"/>
          <w:sz w:val="22"/>
          <w:szCs w:val="22"/>
        </w:rPr>
        <w:t xml:space="preserve"> </w:t>
      </w:r>
      <w:r w:rsidRPr="007C1371">
        <w:rPr>
          <w:sz w:val="22"/>
          <w:szCs w:val="22"/>
        </w:rPr>
        <w:t>Diab</w:t>
      </w:r>
      <w:r w:rsidRPr="007C1371">
        <w:rPr>
          <w:spacing w:val="-2"/>
          <w:sz w:val="22"/>
          <w:szCs w:val="22"/>
        </w:rPr>
        <w:t>e</w:t>
      </w:r>
      <w:r w:rsidRPr="007C1371">
        <w:rPr>
          <w:sz w:val="22"/>
          <w:szCs w:val="22"/>
        </w:rPr>
        <w:t>tic</w:t>
      </w:r>
      <w:r w:rsidRPr="007C1371">
        <w:rPr>
          <w:spacing w:val="-2"/>
          <w:sz w:val="22"/>
          <w:szCs w:val="22"/>
        </w:rPr>
        <w:t xml:space="preserve"> </w:t>
      </w:r>
      <w:r w:rsidRPr="007C1371">
        <w:rPr>
          <w:spacing w:val="-9"/>
          <w:sz w:val="22"/>
          <w:szCs w:val="22"/>
        </w:rPr>
        <w:t>P</w:t>
      </w:r>
      <w:r w:rsidRPr="007C1371">
        <w:rPr>
          <w:spacing w:val="-3"/>
          <w:sz w:val="22"/>
          <w:szCs w:val="22"/>
        </w:rPr>
        <w:t>a</w:t>
      </w:r>
      <w:r w:rsidRPr="007C1371">
        <w:rPr>
          <w:sz w:val="22"/>
          <w:szCs w:val="22"/>
        </w:rPr>
        <w:t>tien</w:t>
      </w:r>
      <w:r w:rsidRPr="007C1371">
        <w:rPr>
          <w:spacing w:val="-2"/>
          <w:sz w:val="22"/>
          <w:szCs w:val="22"/>
        </w:rPr>
        <w:t>t</w:t>
      </w:r>
      <w:r w:rsidRPr="007C1371">
        <w:rPr>
          <w:sz w:val="22"/>
          <w:szCs w:val="22"/>
        </w:rPr>
        <w:t>s</w:t>
      </w:r>
      <w:r w:rsidRPr="007C1371">
        <w:rPr>
          <w:spacing w:val="48"/>
          <w:sz w:val="22"/>
          <w:szCs w:val="22"/>
        </w:rPr>
        <w:t xml:space="preserve"> </w:t>
      </w:r>
      <w:r w:rsidRPr="007C1371">
        <w:rPr>
          <w:sz w:val="22"/>
          <w:szCs w:val="22"/>
        </w:rPr>
        <w:t>f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om</w:t>
      </w:r>
      <w:r w:rsidRPr="007C1371">
        <w:rPr>
          <w:spacing w:val="1"/>
          <w:sz w:val="22"/>
          <w:szCs w:val="22"/>
        </w:rPr>
        <w:t xml:space="preserve"> </w:t>
      </w:r>
      <w:r w:rsidRPr="007C1371">
        <w:rPr>
          <w:sz w:val="22"/>
          <w:szCs w:val="22"/>
        </w:rPr>
        <w:t>the</w:t>
      </w:r>
      <w:r w:rsidRPr="007C1371">
        <w:rPr>
          <w:spacing w:val="24"/>
          <w:sz w:val="22"/>
          <w:szCs w:val="22"/>
        </w:rPr>
        <w:t xml:space="preserve"> </w:t>
      </w:r>
      <w:r w:rsidRPr="007C1371">
        <w:rPr>
          <w:sz w:val="22"/>
          <w:szCs w:val="22"/>
        </w:rPr>
        <w:t>Ur</w:t>
      </w:r>
      <w:r w:rsidRPr="007C1371">
        <w:rPr>
          <w:spacing w:val="-3"/>
          <w:sz w:val="22"/>
          <w:szCs w:val="22"/>
        </w:rPr>
        <w:t>b</w:t>
      </w:r>
      <w:r w:rsidRPr="007C1371">
        <w:rPr>
          <w:sz w:val="22"/>
          <w:szCs w:val="22"/>
        </w:rPr>
        <w:t>an</w:t>
      </w:r>
      <w:r w:rsidRPr="007C1371">
        <w:rPr>
          <w:spacing w:val="5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A</w:t>
      </w:r>
      <w:r w:rsidRPr="007C1371">
        <w:rPr>
          <w:spacing w:val="-2"/>
          <w:w w:val="97"/>
          <w:sz w:val="22"/>
          <w:szCs w:val="22"/>
        </w:rPr>
        <w:t>r</w:t>
      </w:r>
      <w:r w:rsidRPr="007C1371">
        <w:rPr>
          <w:spacing w:val="-3"/>
          <w:w w:val="97"/>
          <w:sz w:val="22"/>
          <w:szCs w:val="22"/>
        </w:rPr>
        <w:t>e</w:t>
      </w:r>
      <w:r w:rsidRPr="007C1371">
        <w:rPr>
          <w:w w:val="97"/>
          <w:sz w:val="22"/>
          <w:szCs w:val="22"/>
        </w:rPr>
        <w:t>as</w:t>
      </w:r>
      <w:r w:rsidRPr="007C1371">
        <w:rPr>
          <w:spacing w:val="-3"/>
          <w:w w:val="97"/>
          <w:sz w:val="22"/>
          <w:szCs w:val="22"/>
        </w:rPr>
        <w:t xml:space="preserve"> </w:t>
      </w:r>
      <w:r w:rsidRPr="007C1371">
        <w:rPr>
          <w:sz w:val="22"/>
          <w:szCs w:val="22"/>
        </w:rPr>
        <w:t>in</w:t>
      </w:r>
      <w:r w:rsidRPr="007C1371">
        <w:rPr>
          <w:spacing w:val="-7"/>
          <w:sz w:val="22"/>
          <w:szCs w:val="22"/>
        </w:rPr>
        <w:t xml:space="preserve"> </w:t>
      </w:r>
      <w:r w:rsidRPr="007C1371">
        <w:rPr>
          <w:sz w:val="22"/>
          <w:szCs w:val="22"/>
        </w:rPr>
        <w:t xml:space="preserve">Bangladesh.  </w:t>
      </w:r>
      <w:r w:rsidRPr="007C1371">
        <w:rPr>
          <w:w w:val="93"/>
          <w:sz w:val="22"/>
          <w:szCs w:val="22"/>
        </w:rPr>
        <w:t>Med</w:t>
      </w:r>
      <w:r w:rsidRPr="007C1371">
        <w:rPr>
          <w:spacing w:val="-1"/>
          <w:w w:val="93"/>
          <w:sz w:val="22"/>
          <w:szCs w:val="22"/>
        </w:rPr>
        <w:t>R</w:t>
      </w:r>
      <w:r w:rsidRPr="007C1371">
        <w:rPr>
          <w:w w:val="93"/>
          <w:sz w:val="22"/>
          <w:szCs w:val="22"/>
        </w:rPr>
        <w:t>xiv</w:t>
      </w:r>
      <w:r w:rsidRPr="007C1371">
        <w:rPr>
          <w:spacing w:val="-14"/>
          <w:w w:val="93"/>
          <w:sz w:val="22"/>
          <w:szCs w:val="22"/>
        </w:rPr>
        <w:t xml:space="preserve"> </w:t>
      </w:r>
      <w:r w:rsidRPr="007C1371">
        <w:rPr>
          <w:w w:val="93"/>
          <w:sz w:val="22"/>
          <w:szCs w:val="22"/>
        </w:rPr>
        <w:t>(Cold</w:t>
      </w:r>
      <w:r w:rsidRPr="007C1371">
        <w:rPr>
          <w:spacing w:val="15"/>
          <w:w w:val="93"/>
          <w:sz w:val="22"/>
          <w:szCs w:val="22"/>
        </w:rPr>
        <w:t xml:space="preserve"> </w:t>
      </w:r>
      <w:r w:rsidRPr="007C1371">
        <w:rPr>
          <w:sz w:val="22"/>
          <w:szCs w:val="22"/>
        </w:rPr>
        <w:t>Spring</w:t>
      </w:r>
      <w:r w:rsidRPr="007C1371">
        <w:rPr>
          <w:spacing w:val="-2"/>
          <w:sz w:val="22"/>
          <w:szCs w:val="22"/>
        </w:rPr>
        <w:t xml:space="preserve"> </w:t>
      </w:r>
      <w:r w:rsidRPr="007C1371">
        <w:rPr>
          <w:sz w:val="22"/>
          <w:szCs w:val="22"/>
        </w:rPr>
        <w:t>Harbor</w:t>
      </w:r>
      <w:r w:rsidRPr="007C1371">
        <w:rPr>
          <w:spacing w:val="10"/>
          <w:sz w:val="22"/>
          <w:szCs w:val="22"/>
        </w:rPr>
        <w:t xml:space="preserve"> </w:t>
      </w:r>
      <w:r w:rsidRPr="007C1371">
        <w:rPr>
          <w:sz w:val="22"/>
          <w:szCs w:val="22"/>
        </w:rPr>
        <w:t>Labo</w:t>
      </w:r>
      <w:r w:rsidRPr="007C1371">
        <w:rPr>
          <w:spacing w:val="-5"/>
          <w:sz w:val="22"/>
          <w:szCs w:val="22"/>
        </w:rPr>
        <w:t>r</w:t>
      </w:r>
      <w:r w:rsidRPr="007C1371">
        <w:rPr>
          <w:spacing w:val="-3"/>
          <w:sz w:val="22"/>
          <w:szCs w:val="22"/>
        </w:rPr>
        <w:t>at</w:t>
      </w:r>
      <w:r w:rsidRPr="007C1371">
        <w:rPr>
          <w:sz w:val="22"/>
          <w:szCs w:val="22"/>
        </w:rPr>
        <w:t>o</w:t>
      </w:r>
      <w:r w:rsidRPr="007C1371">
        <w:rPr>
          <w:spacing w:val="5"/>
          <w:sz w:val="22"/>
          <w:szCs w:val="22"/>
        </w:rPr>
        <w:t>r</w:t>
      </w:r>
      <w:r w:rsidRPr="007C1371">
        <w:rPr>
          <w:sz w:val="22"/>
          <w:szCs w:val="22"/>
        </w:rPr>
        <w:t>y).</w:t>
      </w:r>
      <w:r w:rsidRPr="007C1371">
        <w:rPr>
          <w:spacing w:val="34"/>
          <w:sz w:val="22"/>
          <w:szCs w:val="22"/>
        </w:rPr>
        <w:t xml:space="preserve"> </w:t>
      </w:r>
      <w:hyperlink r:id="rId10">
        <w:r w:rsidRPr="007C1371">
          <w:rPr>
            <w:rFonts w:eastAsia="Courier New"/>
            <w:w w:val="86"/>
            <w:sz w:val="22"/>
            <w:szCs w:val="22"/>
          </w:rPr>
          <w:t>https:</w:t>
        </w:r>
      </w:hyperlink>
    </w:p>
    <w:p w14:paraId="1CCA138E" w14:textId="77777777" w:rsidR="0059054E" w:rsidRPr="007C1371" w:rsidRDefault="00000000">
      <w:pPr>
        <w:spacing w:line="240" w:lineRule="exact"/>
        <w:ind w:left="659"/>
        <w:rPr>
          <w:sz w:val="22"/>
          <w:szCs w:val="22"/>
        </w:rPr>
      </w:pPr>
      <w:hyperlink r:id="rId11">
        <w:r w:rsidRPr="007C1371">
          <w:rPr>
            <w:rFonts w:eastAsia="Courier New"/>
            <w:w w:val="86"/>
            <w:position w:val="2"/>
            <w:sz w:val="22"/>
            <w:szCs w:val="22"/>
          </w:rPr>
          <w:t>//doi.org/10.1101/2022.08.23.22279128</w:t>
        </w:r>
        <w:r w:rsidRPr="007C1371">
          <w:rPr>
            <w:rFonts w:eastAsia="Courier New"/>
            <w:spacing w:val="-88"/>
            <w:position w:val="2"/>
            <w:sz w:val="22"/>
            <w:szCs w:val="22"/>
          </w:rPr>
          <w:t xml:space="preserve"> </w:t>
        </w:r>
        <w:r w:rsidRPr="007C1371">
          <w:rPr>
            <w:w w:val="90"/>
            <w:position w:val="2"/>
            <w:sz w:val="22"/>
            <w:szCs w:val="22"/>
          </w:rPr>
          <w:t>(P</w:t>
        </w:r>
      </w:hyperlink>
      <w:r w:rsidRPr="007C1371">
        <w:rPr>
          <w:spacing w:val="-4"/>
          <w:w w:val="90"/>
          <w:position w:val="2"/>
          <w:sz w:val="22"/>
          <w:szCs w:val="22"/>
        </w:rPr>
        <w:t>L</w:t>
      </w:r>
      <w:r w:rsidRPr="007C1371">
        <w:rPr>
          <w:w w:val="90"/>
          <w:position w:val="2"/>
          <w:sz w:val="22"/>
          <w:szCs w:val="22"/>
        </w:rPr>
        <w:t>OS</w:t>
      </w:r>
      <w:r w:rsidRPr="007C1371">
        <w:rPr>
          <w:spacing w:val="-5"/>
          <w:w w:val="90"/>
          <w:position w:val="2"/>
          <w:sz w:val="22"/>
          <w:szCs w:val="22"/>
        </w:rPr>
        <w:t xml:space="preserve"> </w:t>
      </w:r>
      <w:r w:rsidRPr="007C1371">
        <w:rPr>
          <w:position w:val="2"/>
          <w:sz w:val="22"/>
          <w:szCs w:val="22"/>
        </w:rPr>
        <w:t>Glo</w:t>
      </w:r>
      <w:r w:rsidRPr="007C1371">
        <w:rPr>
          <w:spacing w:val="-3"/>
          <w:position w:val="2"/>
          <w:sz w:val="22"/>
          <w:szCs w:val="22"/>
        </w:rPr>
        <w:t>b</w:t>
      </w:r>
      <w:r w:rsidRPr="007C1371">
        <w:rPr>
          <w:position w:val="2"/>
          <w:sz w:val="22"/>
          <w:szCs w:val="22"/>
        </w:rPr>
        <w:t>al</w:t>
      </w:r>
      <w:r w:rsidRPr="007C1371">
        <w:rPr>
          <w:spacing w:val="-19"/>
          <w:position w:val="2"/>
          <w:sz w:val="22"/>
          <w:szCs w:val="22"/>
        </w:rPr>
        <w:t xml:space="preserve"> </w:t>
      </w:r>
      <w:r w:rsidRPr="007C1371">
        <w:rPr>
          <w:position w:val="2"/>
          <w:sz w:val="22"/>
          <w:szCs w:val="22"/>
        </w:rPr>
        <w:t>Public</w:t>
      </w:r>
      <w:r w:rsidRPr="007C1371">
        <w:rPr>
          <w:spacing w:val="-5"/>
          <w:position w:val="2"/>
          <w:sz w:val="22"/>
          <w:szCs w:val="22"/>
        </w:rPr>
        <w:t xml:space="preserve"> </w:t>
      </w:r>
      <w:r w:rsidRPr="007C1371">
        <w:rPr>
          <w:w w:val="97"/>
          <w:position w:val="2"/>
          <w:sz w:val="22"/>
          <w:szCs w:val="22"/>
        </w:rPr>
        <w:t>H</w:t>
      </w:r>
      <w:r w:rsidRPr="007C1371">
        <w:rPr>
          <w:spacing w:val="-3"/>
          <w:w w:val="97"/>
          <w:position w:val="2"/>
          <w:sz w:val="22"/>
          <w:szCs w:val="22"/>
        </w:rPr>
        <w:t>e</w:t>
      </w:r>
      <w:r w:rsidRPr="007C1371">
        <w:rPr>
          <w:w w:val="105"/>
          <w:position w:val="2"/>
          <w:sz w:val="22"/>
          <w:szCs w:val="22"/>
        </w:rPr>
        <w:t>alth)</w:t>
      </w:r>
    </w:p>
    <w:p w14:paraId="0F5CF9BE" w14:textId="77777777" w:rsidR="0059054E" w:rsidRPr="007C1371" w:rsidRDefault="00000000">
      <w:pPr>
        <w:spacing w:line="240" w:lineRule="exact"/>
        <w:ind w:left="387"/>
        <w:rPr>
          <w:sz w:val="22"/>
          <w:szCs w:val="22"/>
        </w:rPr>
      </w:pPr>
      <w:r w:rsidRPr="007C1371">
        <w:rPr>
          <w:sz w:val="22"/>
          <w:szCs w:val="22"/>
        </w:rPr>
        <w:t>2.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H</w:t>
      </w:r>
      <w:r w:rsidRPr="007C1371">
        <w:rPr>
          <w:b/>
          <w:spacing w:val="-1"/>
          <w:sz w:val="22"/>
          <w:szCs w:val="22"/>
        </w:rPr>
        <w:t>o</w:t>
      </w:r>
      <w:r w:rsidRPr="007C1371">
        <w:rPr>
          <w:b/>
          <w:sz w:val="22"/>
          <w:szCs w:val="22"/>
        </w:rPr>
        <w:t>ssain,</w:t>
      </w:r>
      <w:r w:rsidRPr="007C1371">
        <w:rPr>
          <w:b/>
          <w:spacing w:val="6"/>
          <w:sz w:val="22"/>
          <w:szCs w:val="22"/>
        </w:rPr>
        <w:t xml:space="preserve"> </w:t>
      </w:r>
      <w:r w:rsidRPr="007C1371">
        <w:rPr>
          <w:b/>
          <w:w w:val="89"/>
          <w:sz w:val="22"/>
          <w:szCs w:val="22"/>
        </w:rPr>
        <w:t>M.</w:t>
      </w:r>
      <w:r w:rsidRPr="007C1371">
        <w:rPr>
          <w:b/>
          <w:spacing w:val="-25"/>
          <w:sz w:val="22"/>
          <w:szCs w:val="22"/>
        </w:rPr>
        <w:t xml:space="preserve"> </w:t>
      </w:r>
      <w:r w:rsidRPr="007C1371">
        <w:rPr>
          <w:b/>
          <w:spacing w:val="-6"/>
          <w:sz w:val="22"/>
          <w:szCs w:val="22"/>
        </w:rPr>
        <w:t>J</w:t>
      </w:r>
      <w:r w:rsidRPr="007C1371">
        <w:rPr>
          <w:b/>
          <w:sz w:val="22"/>
          <w:szCs w:val="22"/>
        </w:rPr>
        <w:t>.</w:t>
      </w:r>
      <w:r w:rsidRPr="007C1371">
        <w:rPr>
          <w:sz w:val="22"/>
          <w:szCs w:val="22"/>
        </w:rPr>
        <w:t>,</w:t>
      </w:r>
      <w:r w:rsidRPr="007C1371">
        <w:rPr>
          <w:spacing w:val="-10"/>
          <w:sz w:val="22"/>
          <w:szCs w:val="22"/>
        </w:rPr>
        <w:t xml:space="preserve"> </w:t>
      </w:r>
      <w:r w:rsidRPr="007C1371">
        <w:rPr>
          <w:sz w:val="22"/>
          <w:szCs w:val="22"/>
        </w:rPr>
        <w:t>Islam,</w:t>
      </w:r>
      <w:r w:rsidRPr="007C1371">
        <w:rPr>
          <w:spacing w:val="-17"/>
          <w:sz w:val="22"/>
          <w:szCs w:val="22"/>
        </w:rPr>
        <w:t xml:space="preserve"> </w:t>
      </w:r>
      <w:r w:rsidRPr="007C1371">
        <w:rPr>
          <w:w w:val="85"/>
          <w:sz w:val="22"/>
          <w:szCs w:val="22"/>
        </w:rPr>
        <w:t>M.</w:t>
      </w:r>
      <w:r w:rsidRPr="007C1371">
        <w:rPr>
          <w:spacing w:val="-25"/>
          <w:sz w:val="22"/>
          <w:szCs w:val="22"/>
        </w:rPr>
        <w:t xml:space="preserve"> </w:t>
      </w:r>
      <w:r w:rsidRPr="007C1371">
        <w:rPr>
          <w:spacing w:val="-6"/>
          <w:w w:val="87"/>
          <w:sz w:val="22"/>
          <w:szCs w:val="22"/>
        </w:rPr>
        <w:t>W</w:t>
      </w:r>
      <w:r w:rsidRPr="007C1371">
        <w:rPr>
          <w:w w:val="87"/>
          <w:sz w:val="22"/>
          <w:szCs w:val="22"/>
        </w:rPr>
        <w:t>.,</w:t>
      </w:r>
      <w:r w:rsidRPr="007C1371">
        <w:rPr>
          <w:spacing w:val="-13"/>
          <w:w w:val="87"/>
          <w:sz w:val="22"/>
          <w:szCs w:val="22"/>
        </w:rPr>
        <w:t xml:space="preserve"> </w:t>
      </w:r>
      <w:r w:rsidRPr="007C1371">
        <w:rPr>
          <w:w w:val="87"/>
          <w:sz w:val="22"/>
          <w:szCs w:val="22"/>
        </w:rPr>
        <w:t xml:space="preserve">Munni, </w:t>
      </w:r>
      <w:r w:rsidRPr="007C1371">
        <w:rPr>
          <w:spacing w:val="1"/>
          <w:w w:val="87"/>
          <w:sz w:val="22"/>
          <w:szCs w:val="22"/>
        </w:rPr>
        <w:t xml:space="preserve"> </w:t>
      </w:r>
      <w:r w:rsidRPr="007C1371">
        <w:rPr>
          <w:spacing w:val="-3"/>
          <w:w w:val="88"/>
          <w:sz w:val="22"/>
          <w:szCs w:val="22"/>
        </w:rPr>
        <w:t>U</w:t>
      </w:r>
      <w:r w:rsidRPr="007C1371">
        <w:rPr>
          <w:w w:val="99"/>
          <w:sz w:val="22"/>
          <w:szCs w:val="22"/>
        </w:rPr>
        <w:t>.</w:t>
      </w:r>
      <w:r w:rsidRPr="007C1371">
        <w:rPr>
          <w:spacing w:val="-25"/>
          <w:sz w:val="22"/>
          <w:szCs w:val="22"/>
        </w:rPr>
        <w:t xml:space="preserve"> </w:t>
      </w:r>
      <w:r w:rsidRPr="007C1371">
        <w:rPr>
          <w:w w:val="91"/>
          <w:sz w:val="22"/>
          <w:szCs w:val="22"/>
        </w:rPr>
        <w:t>R.,</w:t>
      </w:r>
      <w:r w:rsidRPr="007C1371">
        <w:rPr>
          <w:spacing w:val="-17"/>
          <w:w w:val="91"/>
          <w:sz w:val="22"/>
          <w:szCs w:val="22"/>
        </w:rPr>
        <w:t xml:space="preserve"> </w:t>
      </w:r>
      <w:r w:rsidRPr="007C1371">
        <w:rPr>
          <w:sz w:val="22"/>
          <w:szCs w:val="22"/>
        </w:rPr>
        <w:t>Gulshan,</w:t>
      </w:r>
      <w:r w:rsidRPr="007C1371">
        <w:rPr>
          <w:spacing w:val="-14"/>
          <w:sz w:val="22"/>
          <w:szCs w:val="22"/>
        </w:rPr>
        <w:t xml:space="preserve"> </w:t>
      </w:r>
      <w:r w:rsidRPr="007C1371">
        <w:rPr>
          <w:w w:val="91"/>
          <w:sz w:val="22"/>
          <w:szCs w:val="22"/>
        </w:rPr>
        <w:t>R.,</w:t>
      </w:r>
      <w:r w:rsidRPr="007C1371">
        <w:rPr>
          <w:spacing w:val="-17"/>
          <w:w w:val="91"/>
          <w:sz w:val="22"/>
          <w:szCs w:val="22"/>
        </w:rPr>
        <w:t xml:space="preserve"> </w:t>
      </w:r>
      <w:r w:rsidRPr="007C1371">
        <w:rPr>
          <w:w w:val="98"/>
          <w:sz w:val="22"/>
          <w:szCs w:val="22"/>
        </w:rPr>
        <w:t>Mu</w:t>
      </w:r>
      <w:r w:rsidRPr="007C1371">
        <w:rPr>
          <w:spacing w:val="-4"/>
          <w:w w:val="98"/>
          <w:sz w:val="22"/>
          <w:szCs w:val="22"/>
        </w:rPr>
        <w:t>k</w:t>
      </w:r>
      <w:r w:rsidRPr="007C1371">
        <w:rPr>
          <w:spacing w:val="-5"/>
          <w:w w:val="98"/>
          <w:sz w:val="22"/>
          <w:szCs w:val="22"/>
        </w:rPr>
        <w:t>t</w:t>
      </w:r>
      <w:r w:rsidRPr="007C1371">
        <w:rPr>
          <w:w w:val="98"/>
          <w:sz w:val="22"/>
          <w:szCs w:val="22"/>
        </w:rPr>
        <w:t>a,</w:t>
      </w:r>
      <w:r w:rsidRPr="007C1371">
        <w:rPr>
          <w:spacing w:val="-18"/>
          <w:w w:val="98"/>
          <w:sz w:val="22"/>
          <w:szCs w:val="22"/>
        </w:rPr>
        <w:t xml:space="preserve"> </w:t>
      </w:r>
      <w:r w:rsidRPr="007C1371">
        <w:rPr>
          <w:w w:val="96"/>
          <w:sz w:val="22"/>
          <w:szCs w:val="22"/>
        </w:rPr>
        <w:t>S.</w:t>
      </w:r>
      <w:r w:rsidRPr="007C1371">
        <w:rPr>
          <w:spacing w:val="-25"/>
          <w:sz w:val="22"/>
          <w:szCs w:val="22"/>
        </w:rPr>
        <w:t xml:space="preserve"> </w:t>
      </w:r>
      <w:r w:rsidRPr="007C1371">
        <w:rPr>
          <w:w w:val="84"/>
          <w:sz w:val="22"/>
          <w:szCs w:val="22"/>
        </w:rPr>
        <w:t>A.,</w:t>
      </w:r>
      <w:r w:rsidRPr="007C1371">
        <w:rPr>
          <w:spacing w:val="-13"/>
          <w:w w:val="84"/>
          <w:sz w:val="22"/>
          <w:szCs w:val="22"/>
        </w:rPr>
        <w:t xml:space="preserve"> </w:t>
      </w:r>
      <w:r w:rsidRPr="007C1371">
        <w:rPr>
          <w:w w:val="84"/>
          <w:sz w:val="22"/>
          <w:szCs w:val="22"/>
        </w:rPr>
        <w:t>Miah,</w:t>
      </w:r>
      <w:r w:rsidRPr="007C1371">
        <w:rPr>
          <w:spacing w:val="44"/>
          <w:w w:val="84"/>
          <w:sz w:val="22"/>
          <w:szCs w:val="22"/>
        </w:rPr>
        <w:t xml:space="preserve"> </w:t>
      </w:r>
      <w:r w:rsidRPr="007C1371">
        <w:rPr>
          <w:w w:val="84"/>
          <w:sz w:val="22"/>
          <w:szCs w:val="22"/>
        </w:rPr>
        <w:t>S.,</w:t>
      </w:r>
      <w:r w:rsidRPr="007C1371">
        <w:rPr>
          <w:spacing w:val="17"/>
          <w:w w:val="84"/>
          <w:sz w:val="22"/>
          <w:szCs w:val="22"/>
        </w:rPr>
        <w:t xml:space="preserve"> </w:t>
      </w:r>
      <w:r w:rsidRPr="007C1371">
        <w:rPr>
          <w:sz w:val="22"/>
          <w:szCs w:val="22"/>
        </w:rPr>
        <w:t>Sul</w:t>
      </w:r>
      <w:r w:rsidRPr="007C1371">
        <w:rPr>
          <w:spacing w:val="-4"/>
          <w:sz w:val="22"/>
          <w:szCs w:val="22"/>
        </w:rPr>
        <w:t>t</w:t>
      </w:r>
      <w:r w:rsidRPr="007C1371">
        <w:rPr>
          <w:sz w:val="22"/>
          <w:szCs w:val="22"/>
        </w:rPr>
        <w:t>ana,</w:t>
      </w:r>
      <w:r w:rsidRPr="007C1371">
        <w:rPr>
          <w:spacing w:val="17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S.,</w:t>
      </w:r>
      <w:r w:rsidRPr="007C1371">
        <w:rPr>
          <w:spacing w:val="-20"/>
          <w:w w:val="97"/>
          <w:sz w:val="22"/>
          <w:szCs w:val="22"/>
        </w:rPr>
        <w:t xml:space="preserve"> </w:t>
      </w:r>
      <w:r w:rsidRPr="007C1371">
        <w:rPr>
          <w:sz w:val="22"/>
          <w:szCs w:val="22"/>
        </w:rPr>
        <w:t>Karma</w:t>
      </w:r>
      <w:r w:rsidRPr="007C1371">
        <w:rPr>
          <w:spacing w:val="-2"/>
          <w:sz w:val="22"/>
          <w:szCs w:val="22"/>
        </w:rPr>
        <w:t>k</w:t>
      </w:r>
      <w:r w:rsidRPr="007C1371">
        <w:rPr>
          <w:sz w:val="22"/>
          <w:szCs w:val="22"/>
        </w:rPr>
        <w:t>a</w:t>
      </w:r>
      <w:r w:rsidRPr="007C1371">
        <w:rPr>
          <w:spacing w:val="-12"/>
          <w:sz w:val="22"/>
          <w:szCs w:val="22"/>
        </w:rPr>
        <w:t>r</w:t>
      </w:r>
      <w:r w:rsidRPr="007C1371">
        <w:rPr>
          <w:sz w:val="22"/>
          <w:szCs w:val="22"/>
        </w:rPr>
        <w:t>,</w:t>
      </w:r>
      <w:r w:rsidRPr="007C1371">
        <w:rPr>
          <w:spacing w:val="-9"/>
          <w:sz w:val="22"/>
          <w:szCs w:val="22"/>
        </w:rPr>
        <w:t xml:space="preserve"> </w:t>
      </w:r>
      <w:r w:rsidRPr="007C1371">
        <w:rPr>
          <w:w w:val="87"/>
          <w:sz w:val="22"/>
          <w:szCs w:val="22"/>
        </w:rPr>
        <w:t>M.,</w:t>
      </w:r>
      <w:r w:rsidRPr="007C1371">
        <w:rPr>
          <w:spacing w:val="-15"/>
          <w:w w:val="87"/>
          <w:sz w:val="22"/>
          <w:szCs w:val="22"/>
        </w:rPr>
        <w:t xml:space="preserve"> </w:t>
      </w:r>
      <w:r w:rsidRPr="007C1371">
        <w:rPr>
          <w:spacing w:val="-3"/>
          <w:w w:val="88"/>
          <w:sz w:val="22"/>
          <w:szCs w:val="22"/>
        </w:rPr>
        <w:t>F</w:t>
      </w:r>
      <w:r w:rsidRPr="007C1371">
        <w:rPr>
          <w:w w:val="107"/>
          <w:sz w:val="22"/>
          <w:szCs w:val="22"/>
        </w:rPr>
        <w:t>e</w:t>
      </w:r>
      <w:r w:rsidRPr="007C1371">
        <w:rPr>
          <w:spacing w:val="-2"/>
          <w:w w:val="107"/>
          <w:sz w:val="22"/>
          <w:szCs w:val="22"/>
        </w:rPr>
        <w:t>r</w:t>
      </w:r>
      <w:r w:rsidRPr="007C1371">
        <w:rPr>
          <w:w w:val="107"/>
          <w:sz w:val="22"/>
          <w:szCs w:val="22"/>
        </w:rPr>
        <w:t>dous,</w:t>
      </w:r>
    </w:p>
    <w:p w14:paraId="7CE5A89D" w14:textId="77777777" w:rsidR="0059054E" w:rsidRPr="007C1371" w:rsidRDefault="00000000">
      <w:pPr>
        <w:spacing w:before="18"/>
        <w:ind w:left="659"/>
        <w:rPr>
          <w:sz w:val="22"/>
          <w:szCs w:val="22"/>
        </w:rPr>
      </w:pPr>
      <w:r w:rsidRPr="007C1371">
        <w:rPr>
          <w:spacing w:val="-5"/>
          <w:sz w:val="22"/>
          <w:szCs w:val="22"/>
        </w:rPr>
        <w:t>J</w:t>
      </w:r>
      <w:r w:rsidRPr="007C1371">
        <w:rPr>
          <w:sz w:val="22"/>
          <w:szCs w:val="22"/>
        </w:rPr>
        <w:t>.,</w:t>
      </w:r>
      <w:r w:rsidRPr="007C1371">
        <w:rPr>
          <w:spacing w:val="1"/>
          <w:sz w:val="22"/>
          <w:szCs w:val="22"/>
        </w:rPr>
        <w:t xml:space="preserve"> </w:t>
      </w:r>
      <w:r w:rsidRPr="007C1371">
        <w:rPr>
          <w:w w:val="77"/>
          <w:sz w:val="22"/>
          <w:szCs w:val="22"/>
        </w:rPr>
        <w:t>&amp;</w:t>
      </w:r>
      <w:r w:rsidRPr="007C1371">
        <w:rPr>
          <w:spacing w:val="-6"/>
          <w:w w:val="77"/>
          <w:sz w:val="22"/>
          <w:szCs w:val="22"/>
        </w:rPr>
        <w:t xml:space="preserve"> </w:t>
      </w:r>
      <w:r w:rsidRPr="007C1371">
        <w:rPr>
          <w:sz w:val="22"/>
          <w:szCs w:val="22"/>
        </w:rPr>
        <w:t>Islam,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w w:val="82"/>
          <w:sz w:val="22"/>
          <w:szCs w:val="22"/>
        </w:rPr>
        <w:t>M.</w:t>
      </w:r>
      <w:r w:rsidRPr="007C1371">
        <w:rPr>
          <w:spacing w:val="-2"/>
          <w:w w:val="82"/>
          <w:sz w:val="22"/>
          <w:szCs w:val="22"/>
        </w:rPr>
        <w:t xml:space="preserve"> </w:t>
      </w:r>
      <w:r w:rsidRPr="007C1371">
        <w:rPr>
          <w:w w:val="82"/>
          <w:sz w:val="22"/>
          <w:szCs w:val="22"/>
        </w:rPr>
        <w:t>A.</w:t>
      </w:r>
      <w:r w:rsidRPr="007C1371">
        <w:rPr>
          <w:spacing w:val="-11"/>
          <w:w w:val="82"/>
          <w:sz w:val="22"/>
          <w:szCs w:val="22"/>
        </w:rPr>
        <w:t xml:space="preserve"> </w:t>
      </w:r>
      <w:r w:rsidRPr="007C1371">
        <w:rPr>
          <w:w w:val="96"/>
          <w:sz w:val="22"/>
          <w:szCs w:val="22"/>
        </w:rPr>
        <w:t>(2023).</w:t>
      </w:r>
      <w:r w:rsidRPr="007C1371">
        <w:rPr>
          <w:spacing w:val="3"/>
          <w:w w:val="96"/>
          <w:sz w:val="22"/>
          <w:szCs w:val="22"/>
        </w:rPr>
        <w:t xml:space="preserve"> </w:t>
      </w:r>
      <w:r w:rsidRPr="007C1371">
        <w:rPr>
          <w:w w:val="105"/>
          <w:sz w:val="22"/>
          <w:szCs w:val="22"/>
        </w:rPr>
        <w:t>H</w:t>
      </w:r>
      <w:r w:rsidRPr="007C1371">
        <w:rPr>
          <w:spacing w:val="-3"/>
          <w:w w:val="105"/>
          <w:sz w:val="22"/>
          <w:szCs w:val="22"/>
        </w:rPr>
        <w:t>e</w:t>
      </w:r>
      <w:r w:rsidRPr="007C1371">
        <w:rPr>
          <w:w w:val="105"/>
          <w:sz w:val="22"/>
          <w:szCs w:val="22"/>
        </w:rPr>
        <w:t>alth‑</w:t>
      </w:r>
      <w:r w:rsidRPr="007C1371">
        <w:rPr>
          <w:spacing w:val="-2"/>
          <w:w w:val="105"/>
          <w:sz w:val="22"/>
          <w:szCs w:val="22"/>
        </w:rPr>
        <w:t>r</w:t>
      </w:r>
      <w:r w:rsidRPr="007C1371">
        <w:rPr>
          <w:w w:val="105"/>
          <w:sz w:val="22"/>
          <w:szCs w:val="22"/>
        </w:rPr>
        <w:t>el</w:t>
      </w:r>
      <w:r w:rsidRPr="007C1371">
        <w:rPr>
          <w:spacing w:val="-3"/>
          <w:w w:val="105"/>
          <w:sz w:val="22"/>
          <w:szCs w:val="22"/>
        </w:rPr>
        <w:t>at</w:t>
      </w:r>
      <w:r w:rsidRPr="007C1371">
        <w:rPr>
          <w:w w:val="105"/>
          <w:sz w:val="22"/>
          <w:szCs w:val="22"/>
        </w:rPr>
        <w:t>ed</w:t>
      </w:r>
      <w:r w:rsidRPr="007C1371">
        <w:rPr>
          <w:spacing w:val="-16"/>
          <w:w w:val="105"/>
          <w:sz w:val="22"/>
          <w:szCs w:val="22"/>
        </w:rPr>
        <w:t xml:space="preserve"> </w:t>
      </w:r>
      <w:r w:rsidRPr="007C1371">
        <w:rPr>
          <w:sz w:val="22"/>
          <w:szCs w:val="22"/>
        </w:rPr>
        <w:t>quality</w:t>
      </w:r>
      <w:r w:rsidRPr="007C1371">
        <w:rPr>
          <w:spacing w:val="5"/>
          <w:sz w:val="22"/>
          <w:szCs w:val="22"/>
        </w:rPr>
        <w:t xml:space="preserve"> </w:t>
      </w:r>
      <w:r w:rsidRPr="007C1371">
        <w:rPr>
          <w:sz w:val="22"/>
          <w:szCs w:val="22"/>
        </w:rPr>
        <w:t>of</w:t>
      </w:r>
      <w:r w:rsidRPr="007C1371">
        <w:rPr>
          <w:spacing w:val="-21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li</w:t>
      </w:r>
      <w:r w:rsidRPr="007C1371">
        <w:rPr>
          <w:spacing w:val="-2"/>
          <w:w w:val="95"/>
          <w:sz w:val="22"/>
          <w:szCs w:val="22"/>
        </w:rPr>
        <w:t>f</w:t>
      </w:r>
      <w:r w:rsidRPr="007C1371">
        <w:rPr>
          <w:w w:val="95"/>
          <w:sz w:val="22"/>
          <w:szCs w:val="22"/>
        </w:rPr>
        <w:t>e</w:t>
      </w:r>
      <w:r w:rsidRPr="007C1371">
        <w:rPr>
          <w:spacing w:val="-14"/>
          <w:w w:val="95"/>
          <w:sz w:val="22"/>
          <w:szCs w:val="22"/>
        </w:rPr>
        <w:t xml:space="preserve"> </w:t>
      </w:r>
      <w:r w:rsidRPr="007C1371">
        <w:rPr>
          <w:sz w:val="22"/>
          <w:szCs w:val="22"/>
        </w:rPr>
        <w:t>among</w:t>
      </w:r>
      <w:r w:rsidRPr="007C1371">
        <w:rPr>
          <w:spacing w:val="17"/>
          <w:sz w:val="22"/>
          <w:szCs w:val="22"/>
        </w:rPr>
        <w:t xml:space="preserve"> </w:t>
      </w:r>
      <w:r w:rsidRPr="007C1371">
        <w:rPr>
          <w:w w:val="107"/>
          <w:sz w:val="22"/>
          <w:szCs w:val="22"/>
        </w:rPr>
        <w:t>thalassemia</w:t>
      </w:r>
      <w:r w:rsidRPr="007C1371">
        <w:rPr>
          <w:spacing w:val="-23"/>
          <w:w w:val="107"/>
          <w:sz w:val="22"/>
          <w:szCs w:val="22"/>
        </w:rPr>
        <w:t xml:space="preserve"> </w:t>
      </w:r>
      <w:r w:rsidRPr="007C1371">
        <w:rPr>
          <w:spacing w:val="-3"/>
          <w:w w:val="107"/>
          <w:sz w:val="22"/>
          <w:szCs w:val="22"/>
        </w:rPr>
        <w:t>pa</w:t>
      </w:r>
      <w:r w:rsidRPr="007C1371">
        <w:rPr>
          <w:w w:val="107"/>
          <w:sz w:val="22"/>
          <w:szCs w:val="22"/>
        </w:rPr>
        <w:t>tien</w:t>
      </w:r>
      <w:r w:rsidRPr="007C1371">
        <w:rPr>
          <w:spacing w:val="-2"/>
          <w:w w:val="107"/>
          <w:sz w:val="22"/>
          <w:szCs w:val="22"/>
        </w:rPr>
        <w:t>t</w:t>
      </w:r>
      <w:r w:rsidRPr="007C1371">
        <w:rPr>
          <w:w w:val="107"/>
          <w:sz w:val="22"/>
          <w:szCs w:val="22"/>
        </w:rPr>
        <w:t>s</w:t>
      </w:r>
      <w:r w:rsidRPr="007C1371">
        <w:rPr>
          <w:spacing w:val="-3"/>
          <w:w w:val="107"/>
          <w:sz w:val="22"/>
          <w:szCs w:val="22"/>
        </w:rPr>
        <w:t xml:space="preserve"> </w:t>
      </w:r>
      <w:r w:rsidRPr="007C1371">
        <w:rPr>
          <w:sz w:val="22"/>
          <w:szCs w:val="22"/>
        </w:rPr>
        <w:t>in</w:t>
      </w:r>
      <w:r w:rsidRPr="007C1371">
        <w:rPr>
          <w:spacing w:val="-17"/>
          <w:sz w:val="22"/>
          <w:szCs w:val="22"/>
        </w:rPr>
        <w:t xml:space="preserve"> </w:t>
      </w:r>
      <w:r w:rsidRPr="007C1371">
        <w:rPr>
          <w:sz w:val="22"/>
          <w:szCs w:val="22"/>
        </w:rPr>
        <w:t>Bangladesh</w:t>
      </w:r>
      <w:r w:rsidRPr="007C1371">
        <w:rPr>
          <w:spacing w:val="22"/>
          <w:sz w:val="22"/>
          <w:szCs w:val="22"/>
        </w:rPr>
        <w:t xml:space="preserve"> </w:t>
      </w:r>
      <w:r w:rsidRPr="007C1371">
        <w:rPr>
          <w:sz w:val="22"/>
          <w:szCs w:val="22"/>
        </w:rPr>
        <w:t>using</w:t>
      </w:r>
      <w:r w:rsidRPr="007C1371">
        <w:rPr>
          <w:spacing w:val="-5"/>
          <w:sz w:val="22"/>
          <w:szCs w:val="22"/>
        </w:rPr>
        <w:t xml:space="preserve"> </w:t>
      </w:r>
      <w:r w:rsidRPr="007C1371">
        <w:rPr>
          <w:sz w:val="22"/>
          <w:szCs w:val="22"/>
        </w:rPr>
        <w:t>the</w:t>
      </w:r>
      <w:r w:rsidRPr="007C1371">
        <w:rPr>
          <w:spacing w:val="13"/>
          <w:sz w:val="22"/>
          <w:szCs w:val="22"/>
        </w:rPr>
        <w:t xml:space="preserve"> </w:t>
      </w:r>
      <w:r w:rsidRPr="007C1371">
        <w:rPr>
          <w:sz w:val="22"/>
          <w:szCs w:val="22"/>
        </w:rPr>
        <w:t>SF‑</w:t>
      </w:r>
    </w:p>
    <w:p w14:paraId="118290E4" w14:textId="77777777" w:rsidR="0059054E" w:rsidRPr="007C1371" w:rsidRDefault="00000000">
      <w:pPr>
        <w:spacing w:before="18"/>
        <w:ind w:left="659"/>
        <w:rPr>
          <w:rFonts w:eastAsia="Courier New"/>
          <w:sz w:val="22"/>
          <w:szCs w:val="22"/>
        </w:rPr>
      </w:pPr>
      <w:r w:rsidRPr="007C1371">
        <w:rPr>
          <w:sz w:val="22"/>
          <w:szCs w:val="22"/>
        </w:rPr>
        <w:t>36</w:t>
      </w:r>
      <w:r w:rsidRPr="007C1371">
        <w:rPr>
          <w:spacing w:val="-6"/>
          <w:sz w:val="22"/>
          <w:szCs w:val="22"/>
        </w:rPr>
        <w:t xml:space="preserve"> </w:t>
      </w:r>
      <w:r w:rsidRPr="007C1371">
        <w:rPr>
          <w:w w:val="107"/>
          <w:sz w:val="22"/>
          <w:szCs w:val="22"/>
        </w:rPr>
        <w:t>que</w:t>
      </w:r>
      <w:r w:rsidRPr="007C1371">
        <w:rPr>
          <w:spacing w:val="-4"/>
          <w:w w:val="107"/>
          <w:sz w:val="22"/>
          <w:szCs w:val="22"/>
        </w:rPr>
        <w:t>s</w:t>
      </w:r>
      <w:r w:rsidRPr="007C1371">
        <w:rPr>
          <w:w w:val="107"/>
          <w:sz w:val="22"/>
          <w:szCs w:val="22"/>
        </w:rPr>
        <w:t>tionnai</w:t>
      </w:r>
      <w:r w:rsidRPr="007C1371">
        <w:rPr>
          <w:spacing w:val="-2"/>
          <w:w w:val="107"/>
          <w:sz w:val="22"/>
          <w:szCs w:val="22"/>
        </w:rPr>
        <w:t>r</w:t>
      </w:r>
      <w:r w:rsidRPr="007C1371">
        <w:rPr>
          <w:w w:val="107"/>
          <w:sz w:val="22"/>
          <w:szCs w:val="22"/>
        </w:rPr>
        <w:t>e.</w:t>
      </w:r>
      <w:r w:rsidRPr="007C1371">
        <w:rPr>
          <w:spacing w:val="28"/>
          <w:w w:val="107"/>
          <w:sz w:val="22"/>
          <w:szCs w:val="22"/>
        </w:rPr>
        <w:t xml:space="preserve"> 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es</w:t>
      </w:r>
      <w:r w:rsidRPr="007C1371">
        <w:rPr>
          <w:spacing w:val="-3"/>
          <w:sz w:val="22"/>
          <w:szCs w:val="22"/>
        </w:rPr>
        <w:t>e</w:t>
      </w:r>
      <w:r w:rsidRPr="007C1371">
        <w:rPr>
          <w:sz w:val="22"/>
          <w:szCs w:val="22"/>
        </w:rPr>
        <w:t>a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ch</w:t>
      </w:r>
      <w:r w:rsidRPr="007C1371">
        <w:rPr>
          <w:spacing w:val="24"/>
          <w:sz w:val="22"/>
          <w:szCs w:val="22"/>
        </w:rPr>
        <w:t xml:space="preserve"> </w:t>
      </w:r>
      <w:r w:rsidRPr="007C1371">
        <w:rPr>
          <w:sz w:val="22"/>
          <w:szCs w:val="22"/>
        </w:rPr>
        <w:t>Squa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e</w:t>
      </w:r>
      <w:r w:rsidRPr="007C1371">
        <w:rPr>
          <w:spacing w:val="34"/>
          <w:sz w:val="22"/>
          <w:szCs w:val="22"/>
        </w:rPr>
        <w:t xml:space="preserve"> </w:t>
      </w:r>
      <w:r w:rsidRPr="007C1371">
        <w:rPr>
          <w:sz w:val="22"/>
          <w:szCs w:val="22"/>
        </w:rPr>
        <w:t>(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es</w:t>
      </w:r>
      <w:r w:rsidRPr="007C1371">
        <w:rPr>
          <w:spacing w:val="-3"/>
          <w:sz w:val="22"/>
          <w:szCs w:val="22"/>
        </w:rPr>
        <w:t>e</w:t>
      </w:r>
      <w:r w:rsidRPr="007C1371">
        <w:rPr>
          <w:sz w:val="22"/>
          <w:szCs w:val="22"/>
        </w:rPr>
        <w:t>a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ch</w:t>
      </w:r>
      <w:r w:rsidRPr="007C1371">
        <w:rPr>
          <w:spacing w:val="17"/>
          <w:sz w:val="22"/>
          <w:szCs w:val="22"/>
        </w:rPr>
        <w:t xml:space="preserve"> </w:t>
      </w:r>
      <w:r w:rsidRPr="007C1371">
        <w:rPr>
          <w:sz w:val="22"/>
          <w:szCs w:val="22"/>
        </w:rPr>
        <w:t>Squa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 xml:space="preserve">e). </w:t>
      </w:r>
      <w:r w:rsidRPr="007C1371">
        <w:rPr>
          <w:spacing w:val="5"/>
          <w:sz w:val="22"/>
          <w:szCs w:val="22"/>
        </w:rPr>
        <w:t xml:space="preserve"> </w:t>
      </w:r>
      <w:hyperlink r:id="rId12">
        <w:r w:rsidRPr="007C1371">
          <w:rPr>
            <w:rFonts w:eastAsia="Courier New"/>
            <w:w w:val="86"/>
            <w:sz w:val="22"/>
            <w:szCs w:val="22"/>
          </w:rPr>
          <w:t>https://doi.org/10.21203/rs.3.rs</w:t>
        </w:r>
        <w:r w:rsidRPr="007C1371">
          <w:rPr>
            <w:rFonts w:eastAsia="Courier New"/>
            <w:spacing w:val="10"/>
            <w:w w:val="86"/>
            <w:sz w:val="22"/>
            <w:szCs w:val="22"/>
          </w:rPr>
          <w:t>-</w:t>
        </w:r>
        <w:r w:rsidRPr="007C1371">
          <w:rPr>
            <w:rFonts w:eastAsia="Courier New"/>
            <w:w w:val="86"/>
            <w:sz w:val="22"/>
            <w:szCs w:val="22"/>
          </w:rPr>
          <w:t>2528887/</w:t>
        </w:r>
      </w:hyperlink>
    </w:p>
    <w:p w14:paraId="58FD2610" w14:textId="77777777" w:rsidR="0059054E" w:rsidRPr="007C1371" w:rsidRDefault="00000000">
      <w:pPr>
        <w:spacing w:line="260" w:lineRule="exact"/>
        <w:ind w:left="659"/>
        <w:rPr>
          <w:sz w:val="22"/>
          <w:szCs w:val="22"/>
        </w:rPr>
      </w:pPr>
      <w:hyperlink r:id="rId13">
        <w:r w:rsidRPr="007C1371">
          <w:rPr>
            <w:rFonts w:eastAsia="Courier New"/>
            <w:w w:val="86"/>
            <w:position w:val="1"/>
            <w:sz w:val="22"/>
            <w:szCs w:val="22"/>
          </w:rPr>
          <w:t>v1</w:t>
        </w:r>
        <w:r w:rsidRPr="007C1371">
          <w:rPr>
            <w:rFonts w:eastAsia="Courier New"/>
            <w:spacing w:val="-88"/>
            <w:position w:val="1"/>
            <w:sz w:val="22"/>
            <w:szCs w:val="22"/>
          </w:rPr>
          <w:t xml:space="preserve"> </w:t>
        </w:r>
        <w:r w:rsidRPr="007C1371">
          <w:rPr>
            <w:position w:val="1"/>
            <w:sz w:val="22"/>
            <w:szCs w:val="22"/>
          </w:rPr>
          <w:t>(Scientific</w:t>
        </w:r>
      </w:hyperlink>
      <w:r w:rsidRPr="007C1371">
        <w:rPr>
          <w:spacing w:val="-20"/>
          <w:position w:val="1"/>
          <w:sz w:val="22"/>
          <w:szCs w:val="22"/>
        </w:rPr>
        <w:t xml:space="preserve"> </w:t>
      </w:r>
      <w:r w:rsidRPr="007C1371">
        <w:rPr>
          <w:spacing w:val="-2"/>
          <w:w w:val="84"/>
          <w:position w:val="1"/>
          <w:sz w:val="22"/>
          <w:szCs w:val="22"/>
        </w:rPr>
        <w:t>R</w:t>
      </w:r>
      <w:r w:rsidRPr="007C1371">
        <w:rPr>
          <w:w w:val="110"/>
          <w:position w:val="1"/>
          <w:sz w:val="22"/>
          <w:szCs w:val="22"/>
        </w:rPr>
        <w:t>epor</w:t>
      </w:r>
      <w:r w:rsidRPr="007C1371">
        <w:rPr>
          <w:spacing w:val="-2"/>
          <w:w w:val="110"/>
          <w:position w:val="1"/>
          <w:sz w:val="22"/>
          <w:szCs w:val="22"/>
        </w:rPr>
        <w:t>t</w:t>
      </w:r>
      <w:r w:rsidRPr="007C1371">
        <w:rPr>
          <w:w w:val="99"/>
          <w:position w:val="1"/>
          <w:sz w:val="22"/>
          <w:szCs w:val="22"/>
        </w:rPr>
        <w:t>s)</w:t>
      </w:r>
    </w:p>
    <w:p w14:paraId="02AA063D" w14:textId="77777777" w:rsidR="0059054E" w:rsidRPr="007C1371" w:rsidRDefault="0059054E">
      <w:pPr>
        <w:spacing w:before="12" w:line="220" w:lineRule="exact"/>
        <w:rPr>
          <w:sz w:val="22"/>
          <w:szCs w:val="22"/>
        </w:rPr>
      </w:pPr>
    </w:p>
    <w:p w14:paraId="4FBDFE24" w14:textId="77777777" w:rsidR="0059054E" w:rsidRPr="007C1371" w:rsidRDefault="00000000">
      <w:pPr>
        <w:tabs>
          <w:tab w:val="left" w:pos="10340"/>
        </w:tabs>
        <w:ind w:left="70" w:right="294"/>
        <w:jc w:val="center"/>
        <w:rPr>
          <w:sz w:val="32"/>
          <w:szCs w:val="32"/>
        </w:rPr>
      </w:pPr>
      <w:r w:rsidRPr="007C1371">
        <w:rPr>
          <w:b/>
          <w:w w:val="96"/>
          <w:sz w:val="32"/>
          <w:szCs w:val="32"/>
        </w:rPr>
        <w:t>Con</w:t>
      </w:r>
      <w:r w:rsidRPr="007C1371">
        <w:rPr>
          <w:b/>
          <w:spacing w:val="-3"/>
          <w:w w:val="103"/>
          <w:sz w:val="32"/>
          <w:szCs w:val="32"/>
        </w:rPr>
        <w:t>f</w:t>
      </w:r>
      <w:r w:rsidRPr="007C1371">
        <w:rPr>
          <w:b/>
          <w:w w:val="104"/>
          <w:sz w:val="32"/>
          <w:szCs w:val="32"/>
        </w:rPr>
        <w:t>e</w:t>
      </w:r>
      <w:r w:rsidRPr="007C1371">
        <w:rPr>
          <w:b/>
          <w:spacing w:val="-3"/>
          <w:w w:val="104"/>
          <w:sz w:val="32"/>
          <w:szCs w:val="32"/>
        </w:rPr>
        <w:t>r</w:t>
      </w:r>
      <w:r w:rsidRPr="007C1371">
        <w:rPr>
          <w:b/>
          <w:w w:val="108"/>
          <w:sz w:val="32"/>
          <w:szCs w:val="32"/>
        </w:rPr>
        <w:t>en</w:t>
      </w:r>
      <w:r w:rsidRPr="007C1371">
        <w:rPr>
          <w:b/>
          <w:spacing w:val="-9"/>
          <w:w w:val="108"/>
          <w:sz w:val="32"/>
          <w:szCs w:val="32"/>
        </w:rPr>
        <w:t>c</w:t>
      </w:r>
      <w:r w:rsidRPr="007C1371">
        <w:rPr>
          <w:b/>
          <w:w w:val="115"/>
          <w:sz w:val="32"/>
          <w:szCs w:val="32"/>
        </w:rPr>
        <w:t>es</w:t>
      </w:r>
      <w:r w:rsidRPr="007C1371">
        <w:rPr>
          <w:b/>
          <w:spacing w:val="-37"/>
          <w:sz w:val="32"/>
          <w:szCs w:val="32"/>
        </w:rPr>
        <w:t xml:space="preserve"> </w:t>
      </w:r>
      <w:r w:rsidRPr="007C1371">
        <w:rPr>
          <w:b/>
          <w:w w:val="116"/>
          <w:sz w:val="32"/>
          <w:szCs w:val="32"/>
          <w:u w:val="single" w:color="000000"/>
        </w:rPr>
        <w:t xml:space="preserve"> </w:t>
      </w:r>
      <w:r w:rsidRPr="007C1371">
        <w:rPr>
          <w:b/>
          <w:sz w:val="32"/>
          <w:szCs w:val="32"/>
          <w:u w:val="single" w:color="000000"/>
        </w:rPr>
        <w:tab/>
      </w:r>
    </w:p>
    <w:p w14:paraId="46CB9CD2" w14:textId="77777777" w:rsidR="0059054E" w:rsidRPr="007C1371" w:rsidRDefault="0059054E">
      <w:pPr>
        <w:spacing w:before="2" w:line="120" w:lineRule="exact"/>
        <w:rPr>
          <w:sz w:val="13"/>
          <w:szCs w:val="13"/>
        </w:rPr>
      </w:pPr>
    </w:p>
    <w:p w14:paraId="0C4C0ACB" w14:textId="77777777" w:rsidR="0059054E" w:rsidRPr="007C1371" w:rsidRDefault="00000000">
      <w:pPr>
        <w:spacing w:line="257" w:lineRule="auto"/>
        <w:ind w:left="659" w:right="70" w:hanging="272"/>
        <w:rPr>
          <w:sz w:val="22"/>
          <w:szCs w:val="22"/>
        </w:rPr>
      </w:pPr>
      <w:r w:rsidRPr="007C1371">
        <w:rPr>
          <w:sz w:val="22"/>
          <w:szCs w:val="22"/>
        </w:rPr>
        <w:t>1.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w w:val="96"/>
          <w:sz w:val="22"/>
          <w:szCs w:val="22"/>
        </w:rPr>
        <w:t>Na</w:t>
      </w:r>
      <w:r w:rsidRPr="007C1371">
        <w:rPr>
          <w:spacing w:val="-1"/>
          <w:w w:val="96"/>
          <w:sz w:val="22"/>
          <w:szCs w:val="22"/>
        </w:rPr>
        <w:t>y</w:t>
      </w:r>
      <w:r w:rsidRPr="007C1371">
        <w:rPr>
          <w:w w:val="96"/>
          <w:sz w:val="22"/>
          <w:szCs w:val="22"/>
        </w:rPr>
        <w:t>eem,M</w:t>
      </w:r>
      <w:r w:rsidRPr="007C1371">
        <w:rPr>
          <w:spacing w:val="-4"/>
          <w:w w:val="96"/>
          <w:sz w:val="22"/>
          <w:szCs w:val="22"/>
        </w:rPr>
        <w:t>.</w:t>
      </w:r>
      <w:r w:rsidRPr="007C1371">
        <w:rPr>
          <w:spacing w:val="-3"/>
          <w:w w:val="96"/>
          <w:sz w:val="22"/>
          <w:szCs w:val="22"/>
        </w:rPr>
        <w:t>U</w:t>
      </w:r>
      <w:r w:rsidRPr="007C1371">
        <w:rPr>
          <w:w w:val="96"/>
          <w:sz w:val="22"/>
          <w:szCs w:val="22"/>
        </w:rPr>
        <w:t>.,Mri</w:t>
      </w:r>
      <w:r w:rsidRPr="007C1371">
        <w:rPr>
          <w:spacing w:val="-4"/>
          <w:w w:val="96"/>
          <w:sz w:val="22"/>
          <w:szCs w:val="22"/>
        </w:rPr>
        <w:t>t</w:t>
      </w:r>
      <w:r w:rsidRPr="007C1371">
        <w:rPr>
          <w:w w:val="96"/>
          <w:sz w:val="22"/>
          <w:szCs w:val="22"/>
        </w:rPr>
        <w:t>ti</w:t>
      </w:r>
      <w:r w:rsidRPr="007C1371">
        <w:rPr>
          <w:spacing w:val="-2"/>
          <w:w w:val="96"/>
          <w:sz w:val="22"/>
          <w:szCs w:val="22"/>
        </w:rPr>
        <w:t>k</w:t>
      </w:r>
      <w:r w:rsidRPr="007C1371">
        <w:rPr>
          <w:w w:val="96"/>
          <w:sz w:val="22"/>
          <w:szCs w:val="22"/>
        </w:rPr>
        <w:t>a,M.A.,</w:t>
      </w:r>
      <w:r w:rsidRPr="007C1371">
        <w:rPr>
          <w:b/>
          <w:w w:val="96"/>
          <w:sz w:val="22"/>
          <w:szCs w:val="22"/>
        </w:rPr>
        <w:t>H</w:t>
      </w:r>
      <w:r w:rsidRPr="007C1371">
        <w:rPr>
          <w:b/>
          <w:spacing w:val="-1"/>
          <w:w w:val="96"/>
          <w:sz w:val="22"/>
          <w:szCs w:val="22"/>
        </w:rPr>
        <w:t>o</w:t>
      </w:r>
      <w:r w:rsidRPr="007C1371">
        <w:rPr>
          <w:b/>
          <w:w w:val="96"/>
          <w:sz w:val="22"/>
          <w:szCs w:val="22"/>
        </w:rPr>
        <w:t>ssain,</w:t>
      </w:r>
      <w:r w:rsidRPr="007C1371">
        <w:rPr>
          <w:b/>
          <w:spacing w:val="7"/>
          <w:w w:val="96"/>
          <w:sz w:val="22"/>
          <w:szCs w:val="22"/>
        </w:rPr>
        <w:t xml:space="preserve"> </w:t>
      </w:r>
      <w:r w:rsidRPr="007C1371">
        <w:rPr>
          <w:b/>
          <w:w w:val="92"/>
          <w:sz w:val="22"/>
          <w:szCs w:val="22"/>
        </w:rPr>
        <w:t>M.</w:t>
      </w:r>
      <w:r w:rsidRPr="007C1371">
        <w:rPr>
          <w:b/>
          <w:spacing w:val="-6"/>
          <w:w w:val="92"/>
          <w:sz w:val="22"/>
          <w:szCs w:val="22"/>
        </w:rPr>
        <w:t>J</w:t>
      </w:r>
      <w:r w:rsidRPr="007C1371">
        <w:rPr>
          <w:b/>
          <w:w w:val="121"/>
          <w:sz w:val="22"/>
          <w:szCs w:val="22"/>
        </w:rPr>
        <w:t>.</w:t>
      </w:r>
      <w:r w:rsidRPr="007C1371">
        <w:rPr>
          <w:w w:val="99"/>
          <w:sz w:val="22"/>
          <w:szCs w:val="22"/>
        </w:rPr>
        <w:t>,</w:t>
      </w:r>
      <w:r w:rsidRPr="007C1371">
        <w:rPr>
          <w:spacing w:val="-23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A</w:t>
      </w:r>
      <w:r w:rsidRPr="007C1371">
        <w:rPr>
          <w:spacing w:val="-5"/>
          <w:w w:val="97"/>
          <w:sz w:val="22"/>
          <w:szCs w:val="22"/>
        </w:rPr>
        <w:t>z</w:t>
      </w:r>
      <w:r w:rsidRPr="007C1371">
        <w:rPr>
          <w:w w:val="97"/>
          <w:sz w:val="22"/>
          <w:szCs w:val="22"/>
        </w:rPr>
        <w:t>ad,A.K.,</w:t>
      </w:r>
      <w:r w:rsidRPr="007C1371">
        <w:rPr>
          <w:spacing w:val="-3"/>
          <w:w w:val="97"/>
          <w:sz w:val="22"/>
          <w:szCs w:val="22"/>
        </w:rPr>
        <w:t>F</w:t>
      </w:r>
      <w:r w:rsidRPr="007C1371">
        <w:rPr>
          <w:w w:val="97"/>
          <w:sz w:val="22"/>
          <w:szCs w:val="22"/>
        </w:rPr>
        <w:t>e</w:t>
      </w:r>
      <w:r w:rsidRPr="007C1371">
        <w:rPr>
          <w:spacing w:val="-2"/>
          <w:w w:val="97"/>
          <w:sz w:val="22"/>
          <w:szCs w:val="22"/>
        </w:rPr>
        <w:t>r</w:t>
      </w:r>
      <w:r w:rsidRPr="007C1371">
        <w:rPr>
          <w:w w:val="97"/>
          <w:sz w:val="22"/>
          <w:szCs w:val="22"/>
        </w:rPr>
        <w:t>dous,</w:t>
      </w:r>
      <w:r w:rsidRPr="007C1371">
        <w:rPr>
          <w:spacing w:val="-5"/>
          <w:w w:val="97"/>
          <w:sz w:val="22"/>
          <w:szCs w:val="22"/>
        </w:rPr>
        <w:t>J</w:t>
      </w:r>
      <w:r w:rsidRPr="007C1371">
        <w:rPr>
          <w:w w:val="97"/>
          <w:sz w:val="22"/>
          <w:szCs w:val="22"/>
        </w:rPr>
        <w:t>.,Ahmed,S.,San</w:t>
      </w:r>
      <w:r w:rsidRPr="007C1371">
        <w:rPr>
          <w:spacing w:val="-4"/>
          <w:w w:val="97"/>
          <w:sz w:val="22"/>
          <w:szCs w:val="22"/>
        </w:rPr>
        <w:t>y</w:t>
      </w:r>
      <w:r w:rsidRPr="007C1371">
        <w:rPr>
          <w:w w:val="97"/>
          <w:sz w:val="22"/>
          <w:szCs w:val="22"/>
        </w:rPr>
        <w:t>al,S.K.,</w:t>
      </w:r>
      <w:r w:rsidRPr="007C1371">
        <w:rPr>
          <w:spacing w:val="11"/>
          <w:w w:val="97"/>
          <w:sz w:val="22"/>
          <w:szCs w:val="22"/>
        </w:rPr>
        <w:t xml:space="preserve"> </w:t>
      </w:r>
      <w:r w:rsidRPr="007C1371">
        <w:rPr>
          <w:spacing w:val="-14"/>
          <w:w w:val="97"/>
          <w:sz w:val="22"/>
          <w:szCs w:val="22"/>
        </w:rPr>
        <w:t>T</w:t>
      </w:r>
      <w:r w:rsidRPr="007C1371">
        <w:rPr>
          <w:spacing w:val="-1"/>
          <w:w w:val="97"/>
          <w:sz w:val="22"/>
          <w:szCs w:val="22"/>
        </w:rPr>
        <w:t>o</w:t>
      </w:r>
      <w:r w:rsidRPr="007C1371">
        <w:rPr>
          <w:w w:val="97"/>
          <w:sz w:val="22"/>
          <w:szCs w:val="22"/>
        </w:rPr>
        <w:t>whid,S</w:t>
      </w:r>
      <w:r w:rsidRPr="007C1371">
        <w:rPr>
          <w:spacing w:val="-21"/>
          <w:w w:val="97"/>
          <w:sz w:val="22"/>
          <w:szCs w:val="22"/>
        </w:rPr>
        <w:t>.</w:t>
      </w:r>
      <w:r w:rsidRPr="007C1371">
        <w:rPr>
          <w:w w:val="97"/>
          <w:sz w:val="22"/>
          <w:szCs w:val="22"/>
        </w:rPr>
        <w:t xml:space="preserve">T(2023). </w:t>
      </w:r>
      <w:r w:rsidRPr="007C1371">
        <w:rPr>
          <w:sz w:val="22"/>
          <w:szCs w:val="22"/>
        </w:rPr>
        <w:t>Quan‑ ti</w:t>
      </w:r>
      <w:r w:rsidRPr="007C1371">
        <w:rPr>
          <w:spacing w:val="-2"/>
          <w:sz w:val="22"/>
          <w:szCs w:val="22"/>
        </w:rPr>
        <w:t>t</w:t>
      </w:r>
      <w:r w:rsidRPr="007C1371">
        <w:rPr>
          <w:sz w:val="22"/>
          <w:szCs w:val="22"/>
        </w:rPr>
        <w:t>ati</w:t>
      </w:r>
      <w:r w:rsidRPr="007C1371">
        <w:rPr>
          <w:spacing w:val="-1"/>
          <w:sz w:val="22"/>
          <w:szCs w:val="22"/>
        </w:rPr>
        <w:t>v</w:t>
      </w:r>
      <w:r w:rsidRPr="007C1371">
        <w:rPr>
          <w:sz w:val="22"/>
          <w:szCs w:val="22"/>
        </w:rPr>
        <w:t>e</w:t>
      </w:r>
      <w:r w:rsidRPr="007C1371">
        <w:rPr>
          <w:spacing w:val="17"/>
          <w:sz w:val="22"/>
          <w:szCs w:val="22"/>
        </w:rPr>
        <w:t xml:space="preserve"> </w:t>
      </w:r>
      <w:r w:rsidRPr="007C1371">
        <w:rPr>
          <w:w w:val="92"/>
          <w:sz w:val="22"/>
          <w:szCs w:val="22"/>
        </w:rPr>
        <w:t>Mic</w:t>
      </w:r>
      <w:r w:rsidRPr="007C1371">
        <w:rPr>
          <w:spacing w:val="-2"/>
          <w:w w:val="92"/>
          <w:sz w:val="22"/>
          <w:szCs w:val="22"/>
        </w:rPr>
        <w:t>r</w:t>
      </w:r>
      <w:r w:rsidRPr="007C1371">
        <w:rPr>
          <w:w w:val="92"/>
          <w:sz w:val="22"/>
          <w:szCs w:val="22"/>
        </w:rPr>
        <w:t>obial</w:t>
      </w:r>
      <w:r w:rsidRPr="007C1371">
        <w:rPr>
          <w:spacing w:val="20"/>
          <w:w w:val="92"/>
          <w:sz w:val="22"/>
          <w:szCs w:val="22"/>
        </w:rPr>
        <w:t xml:space="preserve"> </w:t>
      </w:r>
      <w:r w:rsidRPr="007C1371">
        <w:rPr>
          <w:w w:val="92"/>
          <w:sz w:val="22"/>
          <w:szCs w:val="22"/>
        </w:rPr>
        <w:t>Risk</w:t>
      </w:r>
      <w:r w:rsidRPr="007C1371">
        <w:rPr>
          <w:spacing w:val="-10"/>
          <w:w w:val="92"/>
          <w:sz w:val="22"/>
          <w:szCs w:val="22"/>
        </w:rPr>
        <w:t xml:space="preserve"> </w:t>
      </w:r>
      <w:r w:rsidRPr="007C1371">
        <w:rPr>
          <w:sz w:val="22"/>
          <w:szCs w:val="22"/>
        </w:rPr>
        <w:t>Assessment</w:t>
      </w:r>
      <w:r w:rsidRPr="007C1371">
        <w:rPr>
          <w:spacing w:val="-16"/>
          <w:sz w:val="22"/>
          <w:szCs w:val="22"/>
        </w:rPr>
        <w:t xml:space="preserve"> </w:t>
      </w:r>
      <w:r w:rsidRPr="007C1371">
        <w:rPr>
          <w:spacing w:val="-1"/>
          <w:sz w:val="22"/>
          <w:szCs w:val="22"/>
        </w:rPr>
        <w:t>f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om</w:t>
      </w:r>
      <w:r w:rsidRPr="007C1371">
        <w:rPr>
          <w:spacing w:val="-15"/>
          <w:sz w:val="22"/>
          <w:szCs w:val="22"/>
        </w:rPr>
        <w:t xml:space="preserve"> </w:t>
      </w:r>
      <w:r w:rsidRPr="007C1371">
        <w:rPr>
          <w:spacing w:val="-6"/>
          <w:w w:val="68"/>
          <w:sz w:val="22"/>
          <w:szCs w:val="22"/>
        </w:rPr>
        <w:t>V</w:t>
      </w:r>
      <w:r w:rsidRPr="007C1371">
        <w:rPr>
          <w:w w:val="107"/>
          <w:sz w:val="22"/>
          <w:szCs w:val="22"/>
        </w:rPr>
        <w:t>an</w:t>
      </w:r>
      <w:r w:rsidRPr="007C1371">
        <w:rPr>
          <w:spacing w:val="-3"/>
          <w:w w:val="107"/>
          <w:sz w:val="22"/>
          <w:szCs w:val="22"/>
        </w:rPr>
        <w:t>c</w:t>
      </w:r>
      <w:r w:rsidRPr="007C1371">
        <w:rPr>
          <w:w w:val="101"/>
          <w:sz w:val="22"/>
          <w:szCs w:val="22"/>
        </w:rPr>
        <w:t>o</w:t>
      </w:r>
      <w:r w:rsidRPr="007C1371">
        <w:rPr>
          <w:spacing w:val="-1"/>
          <w:w w:val="101"/>
          <w:sz w:val="22"/>
          <w:szCs w:val="22"/>
        </w:rPr>
        <w:t>m</w:t>
      </w:r>
      <w:r w:rsidRPr="007C1371">
        <w:rPr>
          <w:spacing w:val="-1"/>
          <w:w w:val="89"/>
          <w:sz w:val="22"/>
          <w:szCs w:val="22"/>
        </w:rPr>
        <w:t>y</w:t>
      </w:r>
      <w:r w:rsidRPr="007C1371">
        <w:rPr>
          <w:w w:val="96"/>
          <w:sz w:val="22"/>
          <w:szCs w:val="22"/>
        </w:rPr>
        <w:t>cin‑</w:t>
      </w:r>
      <w:r w:rsidRPr="007C1371">
        <w:rPr>
          <w:spacing w:val="-2"/>
          <w:w w:val="96"/>
          <w:sz w:val="22"/>
          <w:szCs w:val="22"/>
        </w:rPr>
        <w:t>r</w:t>
      </w:r>
      <w:r w:rsidRPr="007C1371">
        <w:rPr>
          <w:w w:val="103"/>
          <w:sz w:val="22"/>
          <w:szCs w:val="22"/>
        </w:rPr>
        <w:t>esis</w:t>
      </w:r>
      <w:r w:rsidRPr="007C1371">
        <w:rPr>
          <w:spacing w:val="-2"/>
          <w:w w:val="103"/>
          <w:sz w:val="22"/>
          <w:szCs w:val="22"/>
        </w:rPr>
        <w:t>t</w:t>
      </w:r>
      <w:r w:rsidRPr="007C1371">
        <w:rPr>
          <w:w w:val="112"/>
          <w:sz w:val="22"/>
          <w:szCs w:val="22"/>
        </w:rPr>
        <w:t>ant</w:t>
      </w:r>
      <w:r w:rsidRPr="007C1371">
        <w:rPr>
          <w:spacing w:val="-6"/>
          <w:sz w:val="22"/>
          <w:szCs w:val="22"/>
        </w:rPr>
        <w:t xml:space="preserve"> </w:t>
      </w:r>
      <w:r w:rsidRPr="007C1371">
        <w:rPr>
          <w:sz w:val="22"/>
          <w:szCs w:val="22"/>
        </w:rPr>
        <w:t>En</w:t>
      </w:r>
      <w:r w:rsidRPr="007C1371">
        <w:rPr>
          <w:spacing w:val="-2"/>
          <w:sz w:val="22"/>
          <w:szCs w:val="22"/>
        </w:rPr>
        <w:t>t</w:t>
      </w:r>
      <w:r w:rsidRPr="007C1371">
        <w:rPr>
          <w:sz w:val="22"/>
          <w:szCs w:val="22"/>
        </w:rPr>
        <w:t>e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</w:t>
      </w:r>
      <w:r w:rsidRPr="007C1371">
        <w:rPr>
          <w:spacing w:val="-3"/>
          <w:sz w:val="22"/>
          <w:szCs w:val="22"/>
        </w:rPr>
        <w:t>c</w:t>
      </w:r>
      <w:r w:rsidRPr="007C1371">
        <w:rPr>
          <w:sz w:val="22"/>
          <w:szCs w:val="22"/>
        </w:rPr>
        <w:t>o</w:t>
      </w:r>
      <w:r w:rsidRPr="007C1371">
        <w:rPr>
          <w:spacing w:val="-3"/>
          <w:sz w:val="22"/>
          <w:szCs w:val="22"/>
        </w:rPr>
        <w:t>c</w:t>
      </w:r>
      <w:r w:rsidRPr="007C1371">
        <w:rPr>
          <w:sz w:val="22"/>
          <w:szCs w:val="22"/>
        </w:rPr>
        <w:t>cus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pacing w:val="-2"/>
          <w:sz w:val="22"/>
          <w:szCs w:val="22"/>
        </w:rPr>
        <w:t>f</w:t>
      </w:r>
      <w:r w:rsidRPr="007C1371">
        <w:rPr>
          <w:sz w:val="22"/>
          <w:szCs w:val="22"/>
        </w:rPr>
        <w:t>ae</w:t>
      </w:r>
      <w:r w:rsidRPr="007C1371">
        <w:rPr>
          <w:spacing w:val="-3"/>
          <w:sz w:val="22"/>
          <w:szCs w:val="22"/>
        </w:rPr>
        <w:t>c</w:t>
      </w:r>
      <w:r w:rsidRPr="007C1371">
        <w:rPr>
          <w:sz w:val="22"/>
          <w:szCs w:val="22"/>
        </w:rPr>
        <w:t>alis</w:t>
      </w:r>
      <w:r w:rsidRPr="007C1371">
        <w:rPr>
          <w:spacing w:val="8"/>
          <w:sz w:val="22"/>
          <w:szCs w:val="22"/>
        </w:rPr>
        <w:t xml:space="preserve"> </w:t>
      </w:r>
      <w:r w:rsidRPr="007C1371">
        <w:rPr>
          <w:sz w:val="22"/>
          <w:szCs w:val="22"/>
        </w:rPr>
        <w:t>and</w:t>
      </w:r>
      <w:r w:rsidRPr="007C1371">
        <w:rPr>
          <w:spacing w:val="23"/>
          <w:sz w:val="22"/>
          <w:szCs w:val="22"/>
        </w:rPr>
        <w:t xml:space="preserve"> </w:t>
      </w:r>
      <w:r w:rsidRPr="007C1371">
        <w:rPr>
          <w:sz w:val="22"/>
          <w:szCs w:val="22"/>
        </w:rPr>
        <w:t>En</w:t>
      </w:r>
      <w:r w:rsidRPr="007C1371">
        <w:rPr>
          <w:spacing w:val="-2"/>
          <w:sz w:val="22"/>
          <w:szCs w:val="22"/>
        </w:rPr>
        <w:t>t</w:t>
      </w:r>
      <w:r w:rsidRPr="007C1371">
        <w:rPr>
          <w:sz w:val="22"/>
          <w:szCs w:val="22"/>
        </w:rPr>
        <w:t>e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</w:t>
      </w:r>
      <w:r w:rsidRPr="007C1371">
        <w:rPr>
          <w:spacing w:val="-3"/>
          <w:sz w:val="22"/>
          <w:szCs w:val="22"/>
        </w:rPr>
        <w:t>c</w:t>
      </w:r>
      <w:r w:rsidRPr="007C1371">
        <w:rPr>
          <w:sz w:val="22"/>
          <w:szCs w:val="22"/>
        </w:rPr>
        <w:t>o</w:t>
      </w:r>
      <w:r w:rsidRPr="007C1371">
        <w:rPr>
          <w:spacing w:val="-3"/>
          <w:sz w:val="22"/>
          <w:szCs w:val="22"/>
        </w:rPr>
        <w:t>c</w:t>
      </w:r>
      <w:r w:rsidRPr="007C1371">
        <w:rPr>
          <w:sz w:val="22"/>
          <w:szCs w:val="22"/>
        </w:rPr>
        <w:t>cus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pacing w:val="-2"/>
          <w:w w:val="84"/>
          <w:sz w:val="22"/>
          <w:szCs w:val="22"/>
        </w:rPr>
        <w:t>f</w:t>
      </w:r>
      <w:r w:rsidRPr="007C1371">
        <w:rPr>
          <w:w w:val="103"/>
          <w:sz w:val="22"/>
          <w:szCs w:val="22"/>
        </w:rPr>
        <w:t xml:space="preserve">aecium </w:t>
      </w:r>
      <w:r w:rsidRPr="007C1371">
        <w:rPr>
          <w:spacing w:val="-1"/>
          <w:w w:val="98"/>
          <w:sz w:val="22"/>
          <w:szCs w:val="22"/>
        </w:rPr>
        <w:t>f</w:t>
      </w:r>
      <w:r w:rsidRPr="007C1371">
        <w:rPr>
          <w:spacing w:val="-2"/>
          <w:w w:val="98"/>
          <w:sz w:val="22"/>
          <w:szCs w:val="22"/>
        </w:rPr>
        <w:t>r</w:t>
      </w:r>
      <w:r w:rsidRPr="007C1371">
        <w:rPr>
          <w:w w:val="98"/>
          <w:sz w:val="22"/>
          <w:szCs w:val="22"/>
        </w:rPr>
        <w:t>om</w:t>
      </w:r>
      <w:r w:rsidRPr="007C1371">
        <w:rPr>
          <w:spacing w:val="-16"/>
          <w:w w:val="98"/>
          <w:sz w:val="22"/>
          <w:szCs w:val="22"/>
        </w:rPr>
        <w:t xml:space="preserve"> </w:t>
      </w:r>
      <w:r w:rsidRPr="007C1371">
        <w:rPr>
          <w:sz w:val="22"/>
          <w:szCs w:val="22"/>
        </w:rPr>
        <w:t>a</w:t>
      </w:r>
      <w:r w:rsidRPr="007C1371">
        <w:rPr>
          <w:spacing w:val="2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specific</w:t>
      </w:r>
      <w:r w:rsidRPr="007C1371">
        <w:rPr>
          <w:spacing w:val="-15"/>
          <w:w w:val="97"/>
          <w:sz w:val="22"/>
          <w:szCs w:val="22"/>
        </w:rPr>
        <w:t xml:space="preserve"> </w:t>
      </w:r>
      <w:r w:rsidRPr="007C1371">
        <w:rPr>
          <w:sz w:val="22"/>
          <w:szCs w:val="22"/>
        </w:rPr>
        <w:t>neighbourhood</w:t>
      </w:r>
      <w:r w:rsidRPr="007C1371">
        <w:rPr>
          <w:spacing w:val="23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in</w:t>
      </w:r>
      <w:r w:rsidRPr="007C1371">
        <w:rPr>
          <w:spacing w:val="-15"/>
          <w:w w:val="97"/>
          <w:sz w:val="22"/>
          <w:szCs w:val="22"/>
        </w:rPr>
        <w:t xml:space="preserve"> </w:t>
      </w:r>
      <w:r w:rsidRPr="007C1371">
        <w:rPr>
          <w:sz w:val="22"/>
          <w:szCs w:val="22"/>
        </w:rPr>
        <w:t>Dha</w:t>
      </w:r>
      <w:r w:rsidRPr="007C1371">
        <w:rPr>
          <w:spacing w:val="-3"/>
          <w:sz w:val="22"/>
          <w:szCs w:val="22"/>
        </w:rPr>
        <w:t>k</w:t>
      </w:r>
      <w:r w:rsidRPr="007C1371">
        <w:rPr>
          <w:sz w:val="22"/>
          <w:szCs w:val="22"/>
        </w:rPr>
        <w:t>a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>Cit</w:t>
      </w:r>
      <w:r w:rsidRPr="007C1371">
        <w:rPr>
          <w:spacing w:val="-7"/>
          <w:sz w:val="22"/>
          <w:szCs w:val="22"/>
        </w:rPr>
        <w:t>y</w:t>
      </w:r>
      <w:r w:rsidRPr="007C1371">
        <w:rPr>
          <w:sz w:val="22"/>
          <w:szCs w:val="22"/>
        </w:rPr>
        <w:t>,Bangladesh</w:t>
      </w:r>
      <w:r w:rsidRPr="007C1371">
        <w:rPr>
          <w:spacing w:val="11"/>
          <w:sz w:val="22"/>
          <w:szCs w:val="22"/>
        </w:rPr>
        <w:t>(</w:t>
      </w:r>
      <w:hyperlink r:id="rId14">
        <w:r w:rsidRPr="007C1371">
          <w:rPr>
            <w:sz w:val="22"/>
            <w:szCs w:val="22"/>
          </w:rPr>
          <w:t>36th</w:t>
        </w:r>
        <w:r w:rsidRPr="007C1371">
          <w:rPr>
            <w:spacing w:val="-16"/>
            <w:sz w:val="22"/>
            <w:szCs w:val="22"/>
          </w:rPr>
          <w:t xml:space="preserve"> </w:t>
        </w:r>
        <w:r w:rsidRPr="007C1371">
          <w:rPr>
            <w:spacing w:val="-3"/>
            <w:w w:val="86"/>
            <w:sz w:val="22"/>
            <w:szCs w:val="22"/>
          </w:rPr>
          <w:t>B</w:t>
        </w:r>
        <w:r w:rsidRPr="007C1371">
          <w:rPr>
            <w:w w:val="86"/>
            <w:sz w:val="22"/>
            <w:szCs w:val="22"/>
          </w:rPr>
          <w:t>SM</w:t>
        </w:r>
        <w:r w:rsidRPr="007C1371">
          <w:rPr>
            <w:spacing w:val="-8"/>
            <w:w w:val="86"/>
            <w:sz w:val="22"/>
            <w:szCs w:val="22"/>
          </w:rPr>
          <w:t xml:space="preserve"> </w:t>
        </w:r>
        <w:r w:rsidRPr="007C1371">
          <w:rPr>
            <w:w w:val="99"/>
            <w:sz w:val="22"/>
            <w:szCs w:val="22"/>
          </w:rPr>
          <w:t>Annual</w:t>
        </w:r>
        <w:r w:rsidRPr="007C1371">
          <w:rPr>
            <w:spacing w:val="-16"/>
            <w:w w:val="99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Con</w:t>
        </w:r>
        <w:r w:rsidRPr="007C1371">
          <w:rPr>
            <w:spacing w:val="-2"/>
            <w:sz w:val="22"/>
            <w:szCs w:val="22"/>
          </w:rPr>
          <w:t>f</w:t>
        </w:r>
        <w:r w:rsidRPr="007C1371">
          <w:rPr>
            <w:sz w:val="22"/>
            <w:szCs w:val="22"/>
          </w:rPr>
          <w:t>e</w:t>
        </w:r>
        <w:r w:rsidRPr="007C1371">
          <w:rPr>
            <w:spacing w:val="-2"/>
            <w:sz w:val="22"/>
            <w:szCs w:val="22"/>
          </w:rPr>
          <w:t>r</w:t>
        </w:r>
        <w:r w:rsidRPr="007C1371">
          <w:rPr>
            <w:sz w:val="22"/>
            <w:szCs w:val="22"/>
          </w:rPr>
          <w:t>en</w:t>
        </w:r>
        <w:r w:rsidRPr="007C1371">
          <w:rPr>
            <w:spacing w:val="-5"/>
            <w:sz w:val="22"/>
            <w:szCs w:val="22"/>
          </w:rPr>
          <w:t>c</w:t>
        </w:r>
        <w:r w:rsidRPr="007C1371">
          <w:rPr>
            <w:sz w:val="22"/>
            <w:szCs w:val="22"/>
          </w:rPr>
          <w:t>e,</w:t>
        </w:r>
        <w:r w:rsidRPr="007C1371">
          <w:rPr>
            <w:spacing w:val="9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Bangladesh</w:t>
        </w:r>
        <w:r w:rsidRPr="007C1371">
          <w:rPr>
            <w:spacing w:val="24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Soci</w:t>
        </w:r>
        <w:r w:rsidRPr="007C1371">
          <w:rPr>
            <w:spacing w:val="-2"/>
            <w:sz w:val="22"/>
            <w:szCs w:val="22"/>
          </w:rPr>
          <w:t>e</w:t>
        </w:r>
        <w:r w:rsidRPr="007C1371">
          <w:rPr>
            <w:sz w:val="22"/>
            <w:szCs w:val="22"/>
          </w:rPr>
          <w:t>ty</w:t>
        </w:r>
        <w:r w:rsidRPr="007C1371">
          <w:rPr>
            <w:spacing w:val="-7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of</w:t>
        </w:r>
      </w:hyperlink>
      <w:r w:rsidRPr="007C1371">
        <w:rPr>
          <w:sz w:val="22"/>
          <w:szCs w:val="22"/>
        </w:rPr>
        <w:t xml:space="preserve"> </w:t>
      </w:r>
      <w:hyperlink r:id="rId15">
        <w:r w:rsidRPr="007C1371">
          <w:rPr>
            <w:sz w:val="22"/>
            <w:szCs w:val="22"/>
          </w:rPr>
          <w:t>Mic</w:t>
        </w:r>
        <w:r w:rsidRPr="007C1371">
          <w:rPr>
            <w:spacing w:val="-2"/>
            <w:sz w:val="22"/>
            <w:szCs w:val="22"/>
          </w:rPr>
          <w:t>r</w:t>
        </w:r>
        <w:r w:rsidRPr="007C1371">
          <w:rPr>
            <w:sz w:val="22"/>
            <w:szCs w:val="22"/>
          </w:rPr>
          <w:t>obiologi</w:t>
        </w:r>
        <w:r w:rsidRPr="007C1371">
          <w:rPr>
            <w:spacing w:val="-4"/>
            <w:sz w:val="22"/>
            <w:szCs w:val="22"/>
          </w:rPr>
          <w:t>s</w:t>
        </w:r>
        <w:r w:rsidRPr="007C1371">
          <w:rPr>
            <w:spacing w:val="-2"/>
            <w:sz w:val="22"/>
            <w:szCs w:val="22"/>
          </w:rPr>
          <w:t>t</w:t>
        </w:r>
        <w:r w:rsidRPr="007C1371">
          <w:rPr>
            <w:sz w:val="22"/>
            <w:szCs w:val="22"/>
          </w:rPr>
          <w:t>s)</w:t>
        </w:r>
      </w:hyperlink>
    </w:p>
    <w:p w14:paraId="5C46D3CD" w14:textId="77777777" w:rsidR="0059054E" w:rsidRPr="007C1371" w:rsidRDefault="00000000">
      <w:pPr>
        <w:spacing w:line="257" w:lineRule="auto"/>
        <w:ind w:left="659" w:right="256" w:hanging="272"/>
        <w:jc w:val="both"/>
        <w:rPr>
          <w:sz w:val="22"/>
          <w:szCs w:val="22"/>
        </w:rPr>
      </w:pPr>
      <w:r w:rsidRPr="007C1371">
        <w:rPr>
          <w:sz w:val="22"/>
          <w:szCs w:val="22"/>
        </w:rPr>
        <w:t>2.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Shahid,M.S.B., A</w:t>
      </w:r>
      <w:r w:rsidRPr="007C1371">
        <w:rPr>
          <w:spacing w:val="-5"/>
          <w:w w:val="97"/>
          <w:sz w:val="22"/>
          <w:szCs w:val="22"/>
        </w:rPr>
        <w:t>z</w:t>
      </w:r>
      <w:r w:rsidRPr="007C1371">
        <w:rPr>
          <w:w w:val="97"/>
          <w:sz w:val="22"/>
          <w:szCs w:val="22"/>
        </w:rPr>
        <w:t>ad,A.K.,</w:t>
      </w:r>
      <w:r w:rsidRPr="007C1371">
        <w:rPr>
          <w:spacing w:val="-3"/>
          <w:w w:val="97"/>
          <w:sz w:val="22"/>
          <w:szCs w:val="22"/>
        </w:rPr>
        <w:t>F</w:t>
      </w:r>
      <w:r w:rsidRPr="007C1371">
        <w:rPr>
          <w:w w:val="97"/>
          <w:sz w:val="22"/>
          <w:szCs w:val="22"/>
        </w:rPr>
        <w:t>e</w:t>
      </w:r>
      <w:r w:rsidRPr="007C1371">
        <w:rPr>
          <w:spacing w:val="-2"/>
          <w:w w:val="97"/>
          <w:sz w:val="22"/>
          <w:szCs w:val="22"/>
        </w:rPr>
        <w:t>r</w:t>
      </w:r>
      <w:r w:rsidRPr="007C1371">
        <w:rPr>
          <w:w w:val="97"/>
          <w:sz w:val="22"/>
          <w:szCs w:val="22"/>
        </w:rPr>
        <w:t>dous,</w:t>
      </w:r>
      <w:r w:rsidRPr="007C1371">
        <w:rPr>
          <w:spacing w:val="-5"/>
          <w:w w:val="97"/>
          <w:sz w:val="22"/>
          <w:szCs w:val="22"/>
        </w:rPr>
        <w:t>J</w:t>
      </w:r>
      <w:r w:rsidRPr="007C1371">
        <w:rPr>
          <w:w w:val="97"/>
          <w:sz w:val="22"/>
          <w:szCs w:val="22"/>
        </w:rPr>
        <w:t>.</w:t>
      </w:r>
      <w:r w:rsidRPr="007C1371">
        <w:rPr>
          <w:spacing w:val="-21"/>
          <w:w w:val="97"/>
          <w:sz w:val="22"/>
          <w:szCs w:val="22"/>
        </w:rPr>
        <w:t>,</w:t>
      </w:r>
      <w:r w:rsidRPr="007C1371">
        <w:rPr>
          <w:spacing w:val="-14"/>
          <w:w w:val="97"/>
          <w:sz w:val="22"/>
          <w:szCs w:val="22"/>
        </w:rPr>
        <w:t>T</w:t>
      </w:r>
      <w:r w:rsidRPr="007C1371">
        <w:rPr>
          <w:spacing w:val="-1"/>
          <w:w w:val="97"/>
          <w:sz w:val="22"/>
          <w:szCs w:val="22"/>
        </w:rPr>
        <w:t>o</w:t>
      </w:r>
      <w:r w:rsidRPr="007C1371">
        <w:rPr>
          <w:w w:val="97"/>
          <w:sz w:val="22"/>
          <w:szCs w:val="22"/>
        </w:rPr>
        <w:t>whid,S</w:t>
      </w:r>
      <w:r w:rsidRPr="007C1371">
        <w:rPr>
          <w:spacing w:val="-21"/>
          <w:w w:val="97"/>
          <w:sz w:val="22"/>
          <w:szCs w:val="22"/>
        </w:rPr>
        <w:t>.</w:t>
      </w:r>
      <w:r w:rsidRPr="007C1371">
        <w:rPr>
          <w:spacing w:val="-22"/>
          <w:w w:val="97"/>
          <w:sz w:val="22"/>
          <w:szCs w:val="22"/>
        </w:rPr>
        <w:t>T</w:t>
      </w:r>
      <w:r w:rsidRPr="007C1371">
        <w:rPr>
          <w:w w:val="97"/>
          <w:sz w:val="22"/>
          <w:szCs w:val="22"/>
        </w:rPr>
        <w:t>.,</w:t>
      </w:r>
      <w:r w:rsidRPr="007C1371">
        <w:rPr>
          <w:spacing w:val="7"/>
          <w:w w:val="97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H</w:t>
      </w:r>
      <w:r w:rsidRPr="007C1371">
        <w:rPr>
          <w:b/>
          <w:spacing w:val="-1"/>
          <w:sz w:val="22"/>
          <w:szCs w:val="22"/>
        </w:rPr>
        <w:t>o</w:t>
      </w:r>
      <w:r w:rsidRPr="007C1371">
        <w:rPr>
          <w:b/>
          <w:sz w:val="22"/>
          <w:szCs w:val="22"/>
        </w:rPr>
        <w:t>ssain,</w:t>
      </w:r>
      <w:r w:rsidRPr="007C1371">
        <w:rPr>
          <w:b/>
          <w:spacing w:val="26"/>
          <w:sz w:val="22"/>
          <w:szCs w:val="22"/>
        </w:rPr>
        <w:t xml:space="preserve"> </w:t>
      </w:r>
      <w:r w:rsidRPr="007C1371">
        <w:rPr>
          <w:b/>
          <w:w w:val="92"/>
          <w:sz w:val="22"/>
          <w:szCs w:val="22"/>
        </w:rPr>
        <w:t>M.</w:t>
      </w:r>
      <w:r w:rsidRPr="007C1371">
        <w:rPr>
          <w:b/>
          <w:spacing w:val="-6"/>
          <w:w w:val="92"/>
          <w:sz w:val="22"/>
          <w:szCs w:val="22"/>
        </w:rPr>
        <w:t>J</w:t>
      </w:r>
      <w:r w:rsidRPr="007C1371">
        <w:rPr>
          <w:b/>
          <w:w w:val="121"/>
          <w:sz w:val="22"/>
          <w:szCs w:val="22"/>
        </w:rPr>
        <w:t>.</w:t>
      </w:r>
      <w:r w:rsidRPr="007C1371">
        <w:rPr>
          <w:b/>
          <w:spacing w:val="-4"/>
          <w:sz w:val="22"/>
          <w:szCs w:val="22"/>
        </w:rPr>
        <w:t xml:space="preserve"> </w:t>
      </w:r>
      <w:r w:rsidRPr="007C1371">
        <w:rPr>
          <w:sz w:val="22"/>
          <w:szCs w:val="22"/>
        </w:rPr>
        <w:t>(2023).</w:t>
      </w:r>
      <w:r w:rsidRPr="007C1371">
        <w:rPr>
          <w:spacing w:val="1"/>
          <w:sz w:val="22"/>
          <w:szCs w:val="22"/>
        </w:rPr>
        <w:t xml:space="preserve"> </w:t>
      </w:r>
      <w:r w:rsidRPr="007C1371">
        <w:rPr>
          <w:sz w:val="22"/>
          <w:szCs w:val="22"/>
        </w:rPr>
        <w:t>P</w:t>
      </w:r>
      <w:r w:rsidRPr="007C1371">
        <w:rPr>
          <w:spacing w:val="-2"/>
          <w:sz w:val="22"/>
          <w:szCs w:val="22"/>
        </w:rPr>
        <w:t>r</w:t>
      </w:r>
      <w:r w:rsidRPr="007C1371">
        <w:rPr>
          <w:spacing w:val="-3"/>
          <w:sz w:val="22"/>
          <w:szCs w:val="22"/>
        </w:rPr>
        <w:t>e</w:t>
      </w:r>
      <w:r w:rsidRPr="007C1371">
        <w:rPr>
          <w:spacing w:val="-1"/>
          <w:sz w:val="22"/>
          <w:szCs w:val="22"/>
        </w:rPr>
        <w:t>v</w:t>
      </w:r>
      <w:r w:rsidRPr="007C1371">
        <w:rPr>
          <w:sz w:val="22"/>
          <w:szCs w:val="22"/>
        </w:rPr>
        <w:t>alen</w:t>
      </w:r>
      <w:r w:rsidRPr="007C1371">
        <w:rPr>
          <w:spacing w:val="-3"/>
          <w:sz w:val="22"/>
          <w:szCs w:val="22"/>
        </w:rPr>
        <w:t>c</w:t>
      </w:r>
      <w:r w:rsidRPr="007C1371">
        <w:rPr>
          <w:sz w:val="22"/>
          <w:szCs w:val="22"/>
        </w:rPr>
        <w:t>e,</w:t>
      </w:r>
      <w:r w:rsidRPr="007C1371">
        <w:rPr>
          <w:spacing w:val="14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Antibiotic</w:t>
      </w:r>
      <w:r w:rsidRPr="007C1371">
        <w:rPr>
          <w:spacing w:val="-1"/>
          <w:w w:val="95"/>
          <w:sz w:val="22"/>
          <w:szCs w:val="22"/>
        </w:rPr>
        <w:t xml:space="preserve"> </w:t>
      </w:r>
      <w:r w:rsidRPr="007C1371">
        <w:rPr>
          <w:spacing w:val="-2"/>
          <w:w w:val="82"/>
          <w:sz w:val="22"/>
          <w:szCs w:val="22"/>
        </w:rPr>
        <w:t>R</w:t>
      </w:r>
      <w:r w:rsidRPr="007C1371">
        <w:rPr>
          <w:w w:val="103"/>
          <w:sz w:val="22"/>
          <w:szCs w:val="22"/>
        </w:rPr>
        <w:t>esis</w:t>
      </w:r>
      <w:r w:rsidRPr="007C1371">
        <w:rPr>
          <w:spacing w:val="-2"/>
          <w:w w:val="103"/>
          <w:sz w:val="22"/>
          <w:szCs w:val="22"/>
        </w:rPr>
        <w:t>t</w:t>
      </w:r>
      <w:r w:rsidRPr="007C1371">
        <w:rPr>
          <w:w w:val="107"/>
          <w:sz w:val="22"/>
          <w:szCs w:val="22"/>
        </w:rPr>
        <w:t>an</w:t>
      </w:r>
      <w:r w:rsidRPr="007C1371">
        <w:rPr>
          <w:spacing w:val="-3"/>
          <w:w w:val="107"/>
          <w:sz w:val="22"/>
          <w:szCs w:val="22"/>
        </w:rPr>
        <w:t>c</w:t>
      </w:r>
      <w:r w:rsidRPr="007C1371">
        <w:rPr>
          <w:w w:val="107"/>
          <w:sz w:val="22"/>
          <w:szCs w:val="22"/>
        </w:rPr>
        <w:t>e</w:t>
      </w:r>
      <w:r w:rsidRPr="007C1371">
        <w:rPr>
          <w:spacing w:val="-4"/>
          <w:sz w:val="22"/>
          <w:szCs w:val="22"/>
        </w:rPr>
        <w:t xml:space="preserve"> </w:t>
      </w:r>
      <w:r w:rsidRPr="007C1371">
        <w:rPr>
          <w:spacing w:val="-3"/>
          <w:w w:val="98"/>
          <w:sz w:val="22"/>
          <w:szCs w:val="22"/>
        </w:rPr>
        <w:t>P</w:t>
      </w:r>
      <w:r w:rsidRPr="007C1371">
        <w:rPr>
          <w:w w:val="118"/>
          <w:sz w:val="22"/>
          <w:szCs w:val="22"/>
        </w:rPr>
        <w:t>a</w:t>
      </w:r>
      <w:r w:rsidRPr="007C1371">
        <w:rPr>
          <w:spacing w:val="-6"/>
          <w:w w:val="118"/>
          <w:sz w:val="22"/>
          <w:szCs w:val="22"/>
        </w:rPr>
        <w:t>t</w:t>
      </w:r>
      <w:r w:rsidRPr="007C1371">
        <w:rPr>
          <w:w w:val="89"/>
          <w:sz w:val="22"/>
          <w:szCs w:val="22"/>
        </w:rPr>
        <w:t xml:space="preserve">‑ </w:t>
      </w:r>
      <w:r w:rsidRPr="007C1371">
        <w:rPr>
          <w:spacing w:val="-2"/>
          <w:sz w:val="22"/>
          <w:szCs w:val="22"/>
        </w:rPr>
        <w:t>t</w:t>
      </w:r>
      <w:r w:rsidRPr="007C1371">
        <w:rPr>
          <w:sz w:val="22"/>
          <w:szCs w:val="22"/>
        </w:rPr>
        <w:t>ern</w:t>
      </w:r>
      <w:r w:rsidRPr="007C1371">
        <w:rPr>
          <w:spacing w:val="14"/>
          <w:sz w:val="22"/>
          <w:szCs w:val="22"/>
        </w:rPr>
        <w:t xml:space="preserve"> </w:t>
      </w:r>
      <w:r w:rsidRPr="007C1371">
        <w:rPr>
          <w:spacing w:val="-2"/>
          <w:sz w:val="22"/>
          <w:szCs w:val="22"/>
        </w:rPr>
        <w:t>f</w:t>
      </w:r>
      <w:r w:rsidRPr="007C1371">
        <w:rPr>
          <w:sz w:val="22"/>
          <w:szCs w:val="22"/>
        </w:rPr>
        <w:t>or</w:t>
      </w:r>
      <w:r w:rsidRPr="007C1371">
        <w:rPr>
          <w:spacing w:val="-17"/>
          <w:sz w:val="22"/>
          <w:szCs w:val="22"/>
        </w:rPr>
        <w:t xml:space="preserve"> </w:t>
      </w:r>
      <w:r w:rsidRPr="007C1371">
        <w:rPr>
          <w:sz w:val="22"/>
          <w:szCs w:val="22"/>
        </w:rPr>
        <w:t>Bac</w:t>
      </w:r>
      <w:r w:rsidRPr="007C1371">
        <w:rPr>
          <w:spacing w:val="-2"/>
          <w:sz w:val="22"/>
          <w:szCs w:val="22"/>
        </w:rPr>
        <w:t>t</w:t>
      </w:r>
      <w:r w:rsidRPr="007C1371">
        <w:rPr>
          <w:sz w:val="22"/>
          <w:szCs w:val="22"/>
        </w:rPr>
        <w:t>eriuria</w:t>
      </w:r>
      <w:r w:rsidRPr="007C1371">
        <w:rPr>
          <w:spacing w:val="8"/>
          <w:sz w:val="22"/>
          <w:szCs w:val="22"/>
        </w:rPr>
        <w:t xml:space="preserve"> </w:t>
      </w:r>
      <w:r w:rsidRPr="007C1371">
        <w:rPr>
          <w:spacing w:val="-1"/>
          <w:sz w:val="22"/>
          <w:szCs w:val="22"/>
        </w:rPr>
        <w:t>f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om</w:t>
      </w:r>
      <w:r w:rsidRPr="007C1371">
        <w:rPr>
          <w:spacing w:val="-15"/>
          <w:sz w:val="22"/>
          <w:szCs w:val="22"/>
        </w:rPr>
        <w:t xml:space="preserve"> </w:t>
      </w:r>
      <w:r w:rsidRPr="007C1371">
        <w:rPr>
          <w:spacing w:val="-3"/>
          <w:sz w:val="22"/>
          <w:szCs w:val="22"/>
        </w:rPr>
        <w:t>P</w:t>
      </w:r>
      <w:r w:rsidRPr="007C1371">
        <w:rPr>
          <w:sz w:val="22"/>
          <w:szCs w:val="22"/>
        </w:rPr>
        <w:t>atients</w:t>
      </w:r>
      <w:r w:rsidRPr="007C1371">
        <w:rPr>
          <w:spacing w:val="31"/>
          <w:sz w:val="22"/>
          <w:szCs w:val="22"/>
        </w:rPr>
        <w:t xml:space="preserve"> </w:t>
      </w:r>
      <w:r w:rsidRPr="007C1371">
        <w:rPr>
          <w:sz w:val="22"/>
          <w:szCs w:val="22"/>
        </w:rPr>
        <w:t>with</w:t>
      </w:r>
      <w:r w:rsidRPr="007C1371">
        <w:rPr>
          <w:spacing w:val="-7"/>
          <w:sz w:val="22"/>
          <w:szCs w:val="22"/>
        </w:rPr>
        <w:t xml:space="preserve"> </w:t>
      </w:r>
      <w:r w:rsidRPr="007C1371">
        <w:rPr>
          <w:w w:val="96"/>
          <w:sz w:val="22"/>
          <w:szCs w:val="22"/>
        </w:rPr>
        <w:t>Urina</w:t>
      </w:r>
      <w:r w:rsidRPr="007C1371">
        <w:rPr>
          <w:spacing w:val="1"/>
          <w:w w:val="96"/>
          <w:sz w:val="22"/>
          <w:szCs w:val="22"/>
        </w:rPr>
        <w:t>r</w:t>
      </w:r>
      <w:r w:rsidRPr="007C1371">
        <w:rPr>
          <w:w w:val="96"/>
          <w:sz w:val="22"/>
          <w:szCs w:val="22"/>
        </w:rPr>
        <w:t>y</w:t>
      </w:r>
      <w:r w:rsidRPr="007C1371">
        <w:rPr>
          <w:spacing w:val="-1"/>
          <w:w w:val="96"/>
          <w:sz w:val="22"/>
          <w:szCs w:val="22"/>
        </w:rPr>
        <w:t xml:space="preserve"> </w:t>
      </w:r>
      <w:r w:rsidRPr="007C1371">
        <w:rPr>
          <w:spacing w:val="-16"/>
          <w:w w:val="96"/>
          <w:sz w:val="22"/>
          <w:szCs w:val="22"/>
        </w:rPr>
        <w:t>T</w:t>
      </w:r>
      <w:r w:rsidRPr="007C1371">
        <w:rPr>
          <w:spacing w:val="-2"/>
          <w:w w:val="96"/>
          <w:sz w:val="22"/>
          <w:szCs w:val="22"/>
        </w:rPr>
        <w:t>r</w:t>
      </w:r>
      <w:r w:rsidRPr="007C1371">
        <w:rPr>
          <w:w w:val="96"/>
          <w:sz w:val="22"/>
          <w:szCs w:val="22"/>
        </w:rPr>
        <w:t>ack</w:t>
      </w:r>
      <w:r w:rsidRPr="007C1371">
        <w:rPr>
          <w:spacing w:val="1"/>
          <w:w w:val="96"/>
          <w:sz w:val="22"/>
          <w:szCs w:val="22"/>
        </w:rPr>
        <w:t xml:space="preserve"> </w:t>
      </w:r>
      <w:r w:rsidRPr="007C1371">
        <w:rPr>
          <w:sz w:val="22"/>
          <w:szCs w:val="22"/>
        </w:rPr>
        <w:t>In</w:t>
      </w:r>
      <w:r w:rsidRPr="007C1371">
        <w:rPr>
          <w:spacing w:val="-2"/>
          <w:sz w:val="22"/>
          <w:szCs w:val="22"/>
        </w:rPr>
        <w:t>f</w:t>
      </w:r>
      <w:r w:rsidRPr="007C1371">
        <w:rPr>
          <w:sz w:val="22"/>
          <w:szCs w:val="22"/>
        </w:rPr>
        <w:t>ections(</w:t>
      </w:r>
      <w:hyperlink r:id="rId16">
        <w:r w:rsidRPr="007C1371">
          <w:rPr>
            <w:sz w:val="22"/>
            <w:szCs w:val="22"/>
          </w:rPr>
          <w:t>36th</w:t>
        </w:r>
        <w:r w:rsidRPr="007C1371">
          <w:rPr>
            <w:spacing w:val="-14"/>
            <w:sz w:val="22"/>
            <w:szCs w:val="22"/>
          </w:rPr>
          <w:t xml:space="preserve"> </w:t>
        </w:r>
        <w:r w:rsidRPr="007C1371">
          <w:rPr>
            <w:spacing w:val="-3"/>
            <w:w w:val="86"/>
            <w:sz w:val="22"/>
            <w:szCs w:val="22"/>
          </w:rPr>
          <w:t>B</w:t>
        </w:r>
        <w:r w:rsidRPr="007C1371">
          <w:rPr>
            <w:w w:val="86"/>
            <w:sz w:val="22"/>
            <w:szCs w:val="22"/>
          </w:rPr>
          <w:t>SM</w:t>
        </w:r>
        <w:r w:rsidRPr="007C1371">
          <w:rPr>
            <w:spacing w:val="2"/>
            <w:w w:val="86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Annual</w:t>
        </w:r>
        <w:r w:rsidRPr="007C1371">
          <w:rPr>
            <w:spacing w:val="-13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Con</w:t>
        </w:r>
        <w:r w:rsidRPr="007C1371">
          <w:rPr>
            <w:spacing w:val="-2"/>
            <w:sz w:val="22"/>
            <w:szCs w:val="22"/>
          </w:rPr>
          <w:t>f</w:t>
        </w:r>
        <w:r w:rsidRPr="007C1371">
          <w:rPr>
            <w:sz w:val="22"/>
            <w:szCs w:val="22"/>
          </w:rPr>
          <w:t>e</w:t>
        </w:r>
        <w:r w:rsidRPr="007C1371">
          <w:rPr>
            <w:spacing w:val="-2"/>
            <w:sz w:val="22"/>
            <w:szCs w:val="22"/>
          </w:rPr>
          <w:t>r</w:t>
        </w:r>
        <w:r w:rsidRPr="007C1371">
          <w:rPr>
            <w:sz w:val="22"/>
            <w:szCs w:val="22"/>
          </w:rPr>
          <w:t>en</w:t>
        </w:r>
        <w:r w:rsidRPr="007C1371">
          <w:rPr>
            <w:spacing w:val="-5"/>
            <w:sz w:val="22"/>
            <w:szCs w:val="22"/>
          </w:rPr>
          <w:t>c</w:t>
        </w:r>
        <w:r w:rsidRPr="007C1371">
          <w:rPr>
            <w:sz w:val="22"/>
            <w:szCs w:val="22"/>
          </w:rPr>
          <w:t>e,</w:t>
        </w:r>
        <w:r w:rsidRPr="007C1371">
          <w:rPr>
            <w:spacing w:val="19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Bangladesh</w:t>
        </w:r>
        <w:r w:rsidRPr="007C1371">
          <w:rPr>
            <w:spacing w:val="34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S</w:t>
        </w:r>
        <w:r w:rsidRPr="007C1371">
          <w:rPr>
            <w:spacing w:val="1"/>
            <w:sz w:val="22"/>
            <w:szCs w:val="22"/>
          </w:rPr>
          <w:t>o</w:t>
        </w:r>
        <w:r w:rsidRPr="007C1371">
          <w:rPr>
            <w:sz w:val="22"/>
            <w:szCs w:val="22"/>
          </w:rPr>
          <w:t>‑</w:t>
        </w:r>
      </w:hyperlink>
      <w:r w:rsidRPr="007C1371">
        <w:rPr>
          <w:sz w:val="22"/>
          <w:szCs w:val="22"/>
        </w:rPr>
        <w:t xml:space="preserve"> </w:t>
      </w:r>
      <w:hyperlink r:id="rId17">
        <w:r w:rsidRPr="007C1371">
          <w:rPr>
            <w:sz w:val="22"/>
            <w:szCs w:val="22"/>
          </w:rPr>
          <w:t>ci</w:t>
        </w:r>
        <w:r w:rsidRPr="007C1371">
          <w:rPr>
            <w:spacing w:val="-2"/>
            <w:sz w:val="22"/>
            <w:szCs w:val="22"/>
          </w:rPr>
          <w:t>e</w:t>
        </w:r>
        <w:r w:rsidRPr="007C1371">
          <w:rPr>
            <w:sz w:val="22"/>
            <w:szCs w:val="22"/>
          </w:rPr>
          <w:t>ty</w:t>
        </w:r>
        <w:r w:rsidRPr="007C1371">
          <w:rPr>
            <w:spacing w:val="-2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of</w:t>
        </w:r>
        <w:r w:rsidRPr="007C1371">
          <w:rPr>
            <w:spacing w:val="-13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Mic</w:t>
        </w:r>
        <w:r w:rsidRPr="007C1371">
          <w:rPr>
            <w:spacing w:val="-2"/>
            <w:sz w:val="22"/>
            <w:szCs w:val="22"/>
          </w:rPr>
          <w:t>r</w:t>
        </w:r>
        <w:r w:rsidRPr="007C1371">
          <w:rPr>
            <w:sz w:val="22"/>
            <w:szCs w:val="22"/>
          </w:rPr>
          <w:t>obiologi</w:t>
        </w:r>
        <w:r w:rsidRPr="007C1371">
          <w:rPr>
            <w:spacing w:val="-4"/>
            <w:sz w:val="22"/>
            <w:szCs w:val="22"/>
          </w:rPr>
          <w:t>s</w:t>
        </w:r>
        <w:r w:rsidRPr="007C1371">
          <w:rPr>
            <w:spacing w:val="-2"/>
            <w:sz w:val="22"/>
            <w:szCs w:val="22"/>
          </w:rPr>
          <w:t>t</w:t>
        </w:r>
        <w:r w:rsidRPr="007C1371">
          <w:rPr>
            <w:sz w:val="22"/>
            <w:szCs w:val="22"/>
          </w:rPr>
          <w:t>s)</w:t>
        </w:r>
      </w:hyperlink>
    </w:p>
    <w:p w14:paraId="2438594F" w14:textId="77777777" w:rsidR="0059054E" w:rsidRPr="007C1371" w:rsidRDefault="00000000">
      <w:pPr>
        <w:spacing w:line="257" w:lineRule="auto"/>
        <w:ind w:left="659" w:right="256" w:hanging="272"/>
        <w:jc w:val="both"/>
        <w:rPr>
          <w:sz w:val="22"/>
          <w:szCs w:val="22"/>
        </w:rPr>
      </w:pPr>
      <w:r w:rsidRPr="007C1371">
        <w:rPr>
          <w:sz w:val="22"/>
          <w:szCs w:val="22"/>
        </w:rPr>
        <w:t>3.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w w:val="93"/>
          <w:sz w:val="22"/>
          <w:szCs w:val="22"/>
        </w:rPr>
        <w:t>Das,M.,</w:t>
      </w:r>
      <w:r w:rsidRPr="007C1371">
        <w:rPr>
          <w:spacing w:val="7"/>
          <w:w w:val="93"/>
          <w:sz w:val="22"/>
          <w:szCs w:val="22"/>
        </w:rPr>
        <w:t xml:space="preserve"> </w:t>
      </w:r>
      <w:r w:rsidRPr="007C1371">
        <w:rPr>
          <w:w w:val="82"/>
          <w:sz w:val="22"/>
          <w:szCs w:val="22"/>
        </w:rPr>
        <w:t>A</w:t>
      </w:r>
      <w:r w:rsidRPr="007C1371">
        <w:rPr>
          <w:spacing w:val="-5"/>
          <w:w w:val="82"/>
          <w:sz w:val="22"/>
          <w:szCs w:val="22"/>
        </w:rPr>
        <w:t>z</w:t>
      </w:r>
      <w:r w:rsidRPr="007C1371">
        <w:rPr>
          <w:w w:val="95"/>
          <w:sz w:val="22"/>
          <w:szCs w:val="22"/>
        </w:rPr>
        <w:t>ad,A.K.,Barman,A.K.,Hol</w:t>
      </w:r>
      <w:r w:rsidRPr="007C1371">
        <w:rPr>
          <w:spacing w:val="-8"/>
          <w:w w:val="95"/>
          <w:sz w:val="22"/>
          <w:szCs w:val="22"/>
        </w:rPr>
        <w:t>y</w:t>
      </w:r>
      <w:r w:rsidRPr="007C1371">
        <w:rPr>
          <w:w w:val="87"/>
          <w:sz w:val="22"/>
          <w:szCs w:val="22"/>
        </w:rPr>
        <w:t>,N.A.,A</w:t>
      </w:r>
      <w:r w:rsidRPr="007C1371">
        <w:rPr>
          <w:spacing w:val="-5"/>
          <w:w w:val="87"/>
          <w:sz w:val="22"/>
          <w:szCs w:val="22"/>
        </w:rPr>
        <w:t>k</w:t>
      </w:r>
      <w:r w:rsidRPr="007C1371">
        <w:rPr>
          <w:spacing w:val="-3"/>
          <w:w w:val="121"/>
          <w:sz w:val="22"/>
          <w:szCs w:val="22"/>
        </w:rPr>
        <w:t>t</w:t>
      </w:r>
      <w:r w:rsidRPr="007C1371">
        <w:rPr>
          <w:w w:val="107"/>
          <w:sz w:val="22"/>
          <w:szCs w:val="22"/>
        </w:rPr>
        <w:t>e</w:t>
      </w:r>
      <w:r w:rsidRPr="007C1371">
        <w:rPr>
          <w:spacing w:val="-12"/>
          <w:w w:val="107"/>
          <w:sz w:val="22"/>
          <w:szCs w:val="22"/>
        </w:rPr>
        <w:t>r</w:t>
      </w:r>
      <w:r w:rsidRPr="007C1371">
        <w:rPr>
          <w:w w:val="94"/>
          <w:sz w:val="22"/>
          <w:szCs w:val="22"/>
        </w:rPr>
        <w:t>,N.,</w:t>
      </w:r>
      <w:r w:rsidRPr="007C1371">
        <w:rPr>
          <w:spacing w:val="2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H</w:t>
      </w:r>
      <w:r w:rsidRPr="007C1371">
        <w:rPr>
          <w:b/>
          <w:spacing w:val="-1"/>
          <w:sz w:val="22"/>
          <w:szCs w:val="22"/>
        </w:rPr>
        <w:t>o</w:t>
      </w:r>
      <w:r w:rsidRPr="007C1371">
        <w:rPr>
          <w:b/>
          <w:sz w:val="22"/>
          <w:szCs w:val="22"/>
        </w:rPr>
        <w:t>ssain,</w:t>
      </w:r>
      <w:r w:rsidRPr="007C1371">
        <w:rPr>
          <w:b/>
          <w:spacing w:val="29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M.</w:t>
      </w:r>
      <w:r w:rsidRPr="007C1371">
        <w:rPr>
          <w:b/>
          <w:spacing w:val="-6"/>
          <w:sz w:val="22"/>
          <w:szCs w:val="22"/>
        </w:rPr>
        <w:t>J</w:t>
      </w:r>
      <w:r w:rsidRPr="007C1371">
        <w:rPr>
          <w:b/>
          <w:sz w:val="22"/>
          <w:szCs w:val="22"/>
        </w:rPr>
        <w:t>.</w:t>
      </w:r>
      <w:r w:rsidRPr="007C1371">
        <w:rPr>
          <w:sz w:val="22"/>
          <w:szCs w:val="22"/>
        </w:rPr>
        <w:t>(2023).</w:t>
      </w:r>
      <w:r w:rsidRPr="007C1371">
        <w:rPr>
          <w:spacing w:val="-7"/>
          <w:sz w:val="22"/>
          <w:szCs w:val="22"/>
        </w:rPr>
        <w:t xml:space="preserve"> </w:t>
      </w:r>
      <w:r w:rsidRPr="007C1371">
        <w:rPr>
          <w:sz w:val="22"/>
          <w:szCs w:val="22"/>
        </w:rPr>
        <w:t>Experien</w:t>
      </w:r>
      <w:r w:rsidRPr="007C1371">
        <w:rPr>
          <w:spacing w:val="-2"/>
          <w:sz w:val="22"/>
          <w:szCs w:val="22"/>
        </w:rPr>
        <w:t>c</w:t>
      </w:r>
      <w:r w:rsidRPr="007C1371">
        <w:rPr>
          <w:sz w:val="22"/>
          <w:szCs w:val="22"/>
        </w:rPr>
        <w:t>es</w:t>
      </w:r>
      <w:r w:rsidRPr="007C1371">
        <w:rPr>
          <w:spacing w:val="-18"/>
          <w:sz w:val="22"/>
          <w:szCs w:val="22"/>
        </w:rPr>
        <w:t xml:space="preserve"> </w:t>
      </w:r>
      <w:r w:rsidRPr="007C1371">
        <w:rPr>
          <w:sz w:val="22"/>
          <w:szCs w:val="22"/>
        </w:rPr>
        <w:t>and</w:t>
      </w:r>
      <w:r w:rsidRPr="007C1371">
        <w:rPr>
          <w:spacing w:val="29"/>
          <w:sz w:val="22"/>
          <w:szCs w:val="22"/>
        </w:rPr>
        <w:t xml:space="preserve"> </w:t>
      </w:r>
      <w:r w:rsidRPr="007C1371">
        <w:rPr>
          <w:sz w:val="22"/>
          <w:szCs w:val="22"/>
        </w:rPr>
        <w:t>Side</w:t>
      </w:r>
      <w:r w:rsidRPr="007C1371">
        <w:rPr>
          <w:spacing w:val="-8"/>
          <w:sz w:val="22"/>
          <w:szCs w:val="22"/>
        </w:rPr>
        <w:t xml:space="preserve"> </w:t>
      </w:r>
      <w:r w:rsidRPr="007C1371">
        <w:rPr>
          <w:w w:val="93"/>
          <w:sz w:val="22"/>
          <w:szCs w:val="22"/>
        </w:rPr>
        <w:t>Ef</w:t>
      </w:r>
      <w:r w:rsidRPr="007C1371">
        <w:rPr>
          <w:spacing w:val="-2"/>
          <w:w w:val="93"/>
          <w:sz w:val="22"/>
          <w:szCs w:val="22"/>
        </w:rPr>
        <w:t>f</w:t>
      </w:r>
      <w:r w:rsidRPr="007C1371">
        <w:rPr>
          <w:w w:val="93"/>
          <w:sz w:val="22"/>
          <w:szCs w:val="22"/>
        </w:rPr>
        <w:t>ects</w:t>
      </w:r>
      <w:r w:rsidRPr="007C1371">
        <w:rPr>
          <w:spacing w:val="8"/>
          <w:w w:val="93"/>
          <w:sz w:val="22"/>
          <w:szCs w:val="22"/>
        </w:rPr>
        <w:t xml:space="preserve"> </w:t>
      </w:r>
      <w:r w:rsidRPr="007C1371">
        <w:rPr>
          <w:spacing w:val="-2"/>
          <w:sz w:val="22"/>
          <w:szCs w:val="22"/>
        </w:rPr>
        <w:t>F</w:t>
      </w:r>
      <w:r w:rsidRPr="007C1371">
        <w:rPr>
          <w:sz w:val="22"/>
          <w:szCs w:val="22"/>
        </w:rPr>
        <w:t>oll</w:t>
      </w:r>
      <w:r w:rsidRPr="007C1371">
        <w:rPr>
          <w:spacing w:val="-2"/>
          <w:sz w:val="22"/>
          <w:szCs w:val="22"/>
        </w:rPr>
        <w:t>o</w:t>
      </w:r>
      <w:r w:rsidRPr="007C1371">
        <w:rPr>
          <w:sz w:val="22"/>
          <w:szCs w:val="22"/>
        </w:rPr>
        <w:t>w‑ ing</w:t>
      </w:r>
      <w:r w:rsidRPr="007C1371">
        <w:rPr>
          <w:spacing w:val="-4"/>
          <w:sz w:val="22"/>
          <w:szCs w:val="22"/>
        </w:rPr>
        <w:t xml:space="preserve"> </w:t>
      </w:r>
      <w:r w:rsidRPr="007C1371">
        <w:rPr>
          <w:spacing w:val="-6"/>
          <w:w w:val="82"/>
          <w:sz w:val="22"/>
          <w:szCs w:val="22"/>
        </w:rPr>
        <w:t>C</w:t>
      </w:r>
      <w:r w:rsidRPr="007C1371">
        <w:rPr>
          <w:spacing w:val="-3"/>
          <w:w w:val="82"/>
          <w:sz w:val="22"/>
          <w:szCs w:val="22"/>
        </w:rPr>
        <w:t>O</w:t>
      </w:r>
      <w:r w:rsidRPr="007C1371">
        <w:rPr>
          <w:w w:val="82"/>
          <w:sz w:val="22"/>
          <w:szCs w:val="22"/>
        </w:rPr>
        <w:t>VID‑19</w:t>
      </w:r>
      <w:r w:rsidRPr="007C1371">
        <w:rPr>
          <w:spacing w:val="10"/>
          <w:w w:val="82"/>
          <w:sz w:val="22"/>
          <w:szCs w:val="22"/>
        </w:rPr>
        <w:t xml:space="preserve"> </w:t>
      </w:r>
      <w:r w:rsidRPr="007C1371">
        <w:rPr>
          <w:spacing w:val="-6"/>
          <w:w w:val="68"/>
          <w:sz w:val="22"/>
          <w:szCs w:val="22"/>
        </w:rPr>
        <w:t>V</w:t>
      </w:r>
      <w:r w:rsidRPr="007C1371">
        <w:rPr>
          <w:w w:val="108"/>
          <w:sz w:val="22"/>
          <w:szCs w:val="22"/>
        </w:rPr>
        <w:t>a</w:t>
      </w:r>
      <w:r w:rsidRPr="007C1371">
        <w:rPr>
          <w:spacing w:val="-3"/>
          <w:w w:val="108"/>
          <w:sz w:val="22"/>
          <w:szCs w:val="22"/>
        </w:rPr>
        <w:t>c</w:t>
      </w:r>
      <w:r w:rsidRPr="007C1371">
        <w:rPr>
          <w:w w:val="102"/>
          <w:sz w:val="22"/>
          <w:szCs w:val="22"/>
        </w:rPr>
        <w:t>cination</w:t>
      </w:r>
      <w:r w:rsidRPr="007C1371">
        <w:rPr>
          <w:spacing w:val="-4"/>
          <w:sz w:val="22"/>
          <w:szCs w:val="22"/>
        </w:rPr>
        <w:t xml:space="preserve"> </w:t>
      </w:r>
      <w:r w:rsidRPr="007C1371">
        <w:rPr>
          <w:sz w:val="22"/>
          <w:szCs w:val="22"/>
        </w:rPr>
        <w:t>in</w:t>
      </w:r>
      <w:r w:rsidRPr="007C1371">
        <w:rPr>
          <w:spacing w:val="-8"/>
          <w:sz w:val="22"/>
          <w:szCs w:val="22"/>
        </w:rPr>
        <w:t xml:space="preserve"> </w:t>
      </w:r>
      <w:r w:rsidRPr="007C1371">
        <w:rPr>
          <w:sz w:val="22"/>
          <w:szCs w:val="22"/>
        </w:rPr>
        <w:t>Bangladesh:</w:t>
      </w:r>
      <w:r w:rsidRPr="007C1371">
        <w:rPr>
          <w:spacing w:val="52"/>
          <w:sz w:val="22"/>
          <w:szCs w:val="22"/>
        </w:rPr>
        <w:t xml:space="preserve"> </w:t>
      </w:r>
      <w:r w:rsidRPr="007C1371">
        <w:rPr>
          <w:sz w:val="22"/>
          <w:szCs w:val="22"/>
        </w:rPr>
        <w:t>a</w:t>
      </w:r>
      <w:r w:rsidRPr="007C1371">
        <w:rPr>
          <w:spacing w:val="16"/>
          <w:sz w:val="22"/>
          <w:szCs w:val="22"/>
        </w:rPr>
        <w:t xml:space="preserve"> </w:t>
      </w:r>
      <w:r w:rsidRPr="007C1371">
        <w:rPr>
          <w:sz w:val="22"/>
          <w:szCs w:val="22"/>
        </w:rPr>
        <w:t>c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oss‑sectional</w:t>
      </w:r>
      <w:r w:rsidRPr="007C1371">
        <w:rPr>
          <w:spacing w:val="17"/>
          <w:sz w:val="22"/>
          <w:szCs w:val="22"/>
        </w:rPr>
        <w:t xml:space="preserve"> </w:t>
      </w:r>
      <w:r w:rsidRPr="007C1371">
        <w:rPr>
          <w:spacing w:val="-2"/>
          <w:sz w:val="22"/>
          <w:szCs w:val="22"/>
        </w:rPr>
        <w:t>c</w:t>
      </w:r>
      <w:r w:rsidRPr="007C1371">
        <w:rPr>
          <w:sz w:val="22"/>
          <w:szCs w:val="22"/>
        </w:rPr>
        <w:t>ommunity‑based</w:t>
      </w:r>
      <w:r w:rsidRPr="007C1371">
        <w:rPr>
          <w:spacing w:val="23"/>
          <w:sz w:val="22"/>
          <w:szCs w:val="22"/>
        </w:rPr>
        <w:t xml:space="preserve"> </w:t>
      </w:r>
      <w:r w:rsidRPr="007C1371">
        <w:rPr>
          <w:spacing w:val="3"/>
          <w:sz w:val="22"/>
          <w:szCs w:val="22"/>
        </w:rPr>
        <w:t>e</w:t>
      </w:r>
      <w:r w:rsidRPr="007C1371">
        <w:rPr>
          <w:sz w:val="22"/>
          <w:szCs w:val="22"/>
        </w:rPr>
        <w:t>‑su</w:t>
      </w:r>
      <w:r w:rsidRPr="007C1371">
        <w:rPr>
          <w:spacing w:val="1"/>
          <w:sz w:val="22"/>
          <w:szCs w:val="22"/>
        </w:rPr>
        <w:t>r</w:t>
      </w:r>
      <w:r w:rsidRPr="007C1371">
        <w:rPr>
          <w:spacing w:val="-1"/>
          <w:sz w:val="22"/>
          <w:szCs w:val="22"/>
        </w:rPr>
        <w:t>v</w:t>
      </w:r>
      <w:r w:rsidRPr="007C1371">
        <w:rPr>
          <w:spacing w:val="-3"/>
          <w:sz w:val="22"/>
          <w:szCs w:val="22"/>
        </w:rPr>
        <w:t>e</w:t>
      </w:r>
      <w:r w:rsidRPr="007C1371">
        <w:rPr>
          <w:sz w:val="22"/>
          <w:szCs w:val="22"/>
        </w:rPr>
        <w:t>y</w:t>
      </w:r>
      <w:r w:rsidRPr="007C1371">
        <w:rPr>
          <w:spacing w:val="11"/>
          <w:sz w:val="22"/>
          <w:szCs w:val="22"/>
        </w:rPr>
        <w:t>(</w:t>
      </w:r>
      <w:hyperlink r:id="rId18">
        <w:r w:rsidRPr="007C1371">
          <w:rPr>
            <w:sz w:val="22"/>
            <w:szCs w:val="22"/>
          </w:rPr>
          <w:t>36th</w:t>
        </w:r>
        <w:r w:rsidRPr="007C1371">
          <w:rPr>
            <w:spacing w:val="-12"/>
            <w:sz w:val="22"/>
            <w:szCs w:val="22"/>
          </w:rPr>
          <w:t xml:space="preserve"> </w:t>
        </w:r>
        <w:r w:rsidRPr="007C1371">
          <w:rPr>
            <w:spacing w:val="-3"/>
            <w:w w:val="86"/>
            <w:sz w:val="22"/>
            <w:szCs w:val="22"/>
          </w:rPr>
          <w:t>B</w:t>
        </w:r>
        <w:r w:rsidRPr="007C1371">
          <w:rPr>
            <w:w w:val="86"/>
            <w:sz w:val="22"/>
            <w:szCs w:val="22"/>
          </w:rPr>
          <w:t>SM</w:t>
        </w:r>
        <w:r w:rsidRPr="007C1371">
          <w:rPr>
            <w:spacing w:val="5"/>
            <w:w w:val="86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Annual</w:t>
        </w:r>
        <w:r w:rsidRPr="007C1371">
          <w:rPr>
            <w:spacing w:val="-10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Con‑</w:t>
        </w:r>
      </w:hyperlink>
      <w:r w:rsidRPr="007C1371">
        <w:rPr>
          <w:sz w:val="22"/>
          <w:szCs w:val="22"/>
        </w:rPr>
        <w:t xml:space="preserve"> </w:t>
      </w:r>
      <w:hyperlink r:id="rId19">
        <w:r w:rsidRPr="007C1371">
          <w:rPr>
            <w:spacing w:val="-2"/>
            <w:sz w:val="22"/>
            <w:szCs w:val="22"/>
          </w:rPr>
          <w:t>f</w:t>
        </w:r>
        <w:r w:rsidRPr="007C1371">
          <w:rPr>
            <w:sz w:val="22"/>
            <w:szCs w:val="22"/>
          </w:rPr>
          <w:t>e</w:t>
        </w:r>
        <w:r w:rsidRPr="007C1371">
          <w:rPr>
            <w:spacing w:val="-2"/>
            <w:sz w:val="22"/>
            <w:szCs w:val="22"/>
          </w:rPr>
          <w:t>r</w:t>
        </w:r>
        <w:r w:rsidRPr="007C1371">
          <w:rPr>
            <w:sz w:val="22"/>
            <w:szCs w:val="22"/>
          </w:rPr>
          <w:t>en</w:t>
        </w:r>
        <w:r w:rsidRPr="007C1371">
          <w:rPr>
            <w:spacing w:val="-5"/>
            <w:sz w:val="22"/>
            <w:szCs w:val="22"/>
          </w:rPr>
          <w:t>c</w:t>
        </w:r>
        <w:r w:rsidRPr="007C1371">
          <w:rPr>
            <w:sz w:val="22"/>
            <w:szCs w:val="22"/>
          </w:rPr>
          <w:t>e,</w:t>
        </w:r>
        <w:r w:rsidRPr="007C1371">
          <w:rPr>
            <w:spacing w:val="20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Bangladesh</w:t>
        </w:r>
        <w:r w:rsidRPr="007C1371">
          <w:rPr>
            <w:spacing w:val="30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Soci</w:t>
        </w:r>
        <w:r w:rsidRPr="007C1371">
          <w:rPr>
            <w:spacing w:val="-2"/>
            <w:sz w:val="22"/>
            <w:szCs w:val="22"/>
          </w:rPr>
          <w:t>e</w:t>
        </w:r>
        <w:r w:rsidRPr="007C1371">
          <w:rPr>
            <w:sz w:val="22"/>
            <w:szCs w:val="22"/>
          </w:rPr>
          <w:t>ty</w:t>
        </w:r>
        <w:r w:rsidRPr="007C1371">
          <w:rPr>
            <w:spacing w:val="-2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of</w:t>
        </w:r>
        <w:r w:rsidRPr="007C1371">
          <w:rPr>
            <w:spacing w:val="-13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Mic</w:t>
        </w:r>
        <w:r w:rsidRPr="007C1371">
          <w:rPr>
            <w:spacing w:val="-2"/>
            <w:sz w:val="22"/>
            <w:szCs w:val="22"/>
          </w:rPr>
          <w:t>r</w:t>
        </w:r>
        <w:r w:rsidRPr="007C1371">
          <w:rPr>
            <w:sz w:val="22"/>
            <w:szCs w:val="22"/>
          </w:rPr>
          <w:t>obiologi</w:t>
        </w:r>
        <w:r w:rsidRPr="007C1371">
          <w:rPr>
            <w:spacing w:val="-4"/>
            <w:sz w:val="22"/>
            <w:szCs w:val="22"/>
          </w:rPr>
          <w:t>s</w:t>
        </w:r>
        <w:r w:rsidRPr="007C1371">
          <w:rPr>
            <w:spacing w:val="-2"/>
            <w:sz w:val="22"/>
            <w:szCs w:val="22"/>
          </w:rPr>
          <w:t>t</w:t>
        </w:r>
        <w:r w:rsidRPr="007C1371">
          <w:rPr>
            <w:sz w:val="22"/>
            <w:szCs w:val="22"/>
          </w:rPr>
          <w:t>s)</w:t>
        </w:r>
      </w:hyperlink>
    </w:p>
    <w:p w14:paraId="20C6EC84" w14:textId="77777777" w:rsidR="0059054E" w:rsidRPr="007C1371" w:rsidRDefault="00000000">
      <w:pPr>
        <w:spacing w:line="257" w:lineRule="auto"/>
        <w:ind w:left="659" w:right="256" w:hanging="272"/>
        <w:jc w:val="both"/>
        <w:rPr>
          <w:sz w:val="22"/>
          <w:szCs w:val="22"/>
        </w:rPr>
        <w:sectPr w:rsidR="0059054E" w:rsidRPr="007C1371">
          <w:footerReference w:type="default" r:id="rId20"/>
          <w:type w:val="continuous"/>
          <w:pgSz w:w="11920" w:h="16840"/>
          <w:pgMar w:top="320" w:right="500" w:bottom="280" w:left="680" w:header="720" w:footer="651" w:gutter="0"/>
          <w:pgNumType w:start="1"/>
          <w:cols w:space="720"/>
        </w:sectPr>
      </w:pPr>
      <w:r w:rsidRPr="007C1371">
        <w:rPr>
          <w:sz w:val="22"/>
          <w:szCs w:val="22"/>
        </w:rPr>
        <w:t>4.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w w:val="84"/>
          <w:sz w:val="22"/>
          <w:szCs w:val="22"/>
        </w:rPr>
        <w:t>A</w:t>
      </w:r>
      <w:r w:rsidRPr="007C1371">
        <w:rPr>
          <w:spacing w:val="-5"/>
          <w:w w:val="84"/>
          <w:sz w:val="22"/>
          <w:szCs w:val="22"/>
        </w:rPr>
        <w:t>k</w:t>
      </w:r>
      <w:r w:rsidRPr="007C1371">
        <w:rPr>
          <w:spacing w:val="-3"/>
          <w:w w:val="121"/>
          <w:sz w:val="22"/>
          <w:szCs w:val="22"/>
        </w:rPr>
        <w:t>t</w:t>
      </w:r>
      <w:r w:rsidRPr="007C1371">
        <w:rPr>
          <w:w w:val="107"/>
          <w:sz w:val="22"/>
          <w:szCs w:val="22"/>
        </w:rPr>
        <w:t>e</w:t>
      </w:r>
      <w:r w:rsidRPr="007C1371">
        <w:rPr>
          <w:spacing w:val="-12"/>
          <w:w w:val="107"/>
          <w:sz w:val="22"/>
          <w:szCs w:val="22"/>
        </w:rPr>
        <w:t>r</w:t>
      </w:r>
      <w:r w:rsidRPr="007C1371">
        <w:rPr>
          <w:w w:val="99"/>
          <w:sz w:val="22"/>
          <w:szCs w:val="22"/>
        </w:rPr>
        <w:t>,</w:t>
      </w:r>
      <w:r w:rsidRPr="007C1371">
        <w:rPr>
          <w:spacing w:val="-9"/>
          <w:sz w:val="22"/>
          <w:szCs w:val="22"/>
        </w:rPr>
        <w:t xml:space="preserve"> </w:t>
      </w:r>
      <w:r w:rsidRPr="007C1371">
        <w:rPr>
          <w:sz w:val="22"/>
          <w:szCs w:val="22"/>
        </w:rPr>
        <w:t>S.,</w:t>
      </w:r>
      <w:r w:rsidRPr="007C1371">
        <w:rPr>
          <w:b/>
          <w:sz w:val="22"/>
          <w:szCs w:val="22"/>
        </w:rPr>
        <w:t>H</w:t>
      </w:r>
      <w:r w:rsidRPr="007C1371">
        <w:rPr>
          <w:b/>
          <w:spacing w:val="-1"/>
          <w:sz w:val="22"/>
          <w:szCs w:val="22"/>
        </w:rPr>
        <w:t>o</w:t>
      </w:r>
      <w:r w:rsidRPr="007C1371">
        <w:rPr>
          <w:b/>
          <w:sz w:val="22"/>
          <w:szCs w:val="22"/>
        </w:rPr>
        <w:t>ssain,</w:t>
      </w:r>
      <w:r w:rsidRPr="007C1371">
        <w:rPr>
          <w:b/>
          <w:spacing w:val="12"/>
          <w:sz w:val="22"/>
          <w:szCs w:val="22"/>
        </w:rPr>
        <w:t xml:space="preserve"> </w:t>
      </w:r>
      <w:r w:rsidRPr="007C1371">
        <w:rPr>
          <w:b/>
          <w:w w:val="89"/>
          <w:sz w:val="22"/>
          <w:szCs w:val="22"/>
        </w:rPr>
        <w:t>M.</w:t>
      </w:r>
      <w:r w:rsidRPr="007C1371">
        <w:rPr>
          <w:b/>
          <w:spacing w:val="-3"/>
          <w:w w:val="89"/>
          <w:sz w:val="22"/>
          <w:szCs w:val="22"/>
        </w:rPr>
        <w:t xml:space="preserve"> </w:t>
      </w:r>
      <w:r w:rsidRPr="007C1371">
        <w:rPr>
          <w:b/>
          <w:spacing w:val="-6"/>
          <w:sz w:val="22"/>
          <w:szCs w:val="22"/>
        </w:rPr>
        <w:t>J</w:t>
      </w:r>
      <w:r w:rsidRPr="007C1371">
        <w:rPr>
          <w:b/>
          <w:sz w:val="22"/>
          <w:szCs w:val="22"/>
        </w:rPr>
        <w:t>.</w:t>
      </w:r>
      <w:r w:rsidRPr="007C1371">
        <w:rPr>
          <w:sz w:val="22"/>
          <w:szCs w:val="22"/>
        </w:rPr>
        <w:t>,</w:t>
      </w:r>
      <w:r w:rsidRPr="007C1371">
        <w:rPr>
          <w:spacing w:val="3"/>
          <w:sz w:val="22"/>
          <w:szCs w:val="22"/>
        </w:rPr>
        <w:t xml:space="preserve"> </w:t>
      </w:r>
      <w:r w:rsidRPr="007C1371">
        <w:rPr>
          <w:spacing w:val="-14"/>
          <w:sz w:val="22"/>
          <w:szCs w:val="22"/>
        </w:rPr>
        <w:t>T</w:t>
      </w:r>
      <w:r w:rsidRPr="007C1371">
        <w:rPr>
          <w:spacing w:val="-1"/>
          <w:sz w:val="22"/>
          <w:szCs w:val="22"/>
        </w:rPr>
        <w:t>o</w:t>
      </w:r>
      <w:r w:rsidRPr="007C1371">
        <w:rPr>
          <w:sz w:val="22"/>
          <w:szCs w:val="22"/>
        </w:rPr>
        <w:t>whid,</w:t>
      </w:r>
      <w:r w:rsidRPr="007C1371">
        <w:rPr>
          <w:spacing w:val="-9"/>
          <w:sz w:val="22"/>
          <w:szCs w:val="22"/>
        </w:rPr>
        <w:t xml:space="preserve"> </w:t>
      </w:r>
      <w:r w:rsidRPr="007C1371">
        <w:rPr>
          <w:sz w:val="22"/>
          <w:szCs w:val="22"/>
        </w:rPr>
        <w:t>S.</w:t>
      </w:r>
      <w:r w:rsidRPr="007C1371">
        <w:rPr>
          <w:spacing w:val="-16"/>
          <w:sz w:val="22"/>
          <w:szCs w:val="22"/>
        </w:rPr>
        <w:t xml:space="preserve"> </w:t>
      </w:r>
      <w:r w:rsidRPr="007C1371">
        <w:rPr>
          <w:spacing w:val="-21"/>
          <w:w w:val="91"/>
          <w:sz w:val="22"/>
          <w:szCs w:val="22"/>
        </w:rPr>
        <w:t>T</w:t>
      </w:r>
      <w:r w:rsidRPr="007C1371">
        <w:rPr>
          <w:w w:val="91"/>
          <w:sz w:val="22"/>
          <w:szCs w:val="22"/>
        </w:rPr>
        <w:t>.,</w:t>
      </w:r>
      <w:r w:rsidRPr="007C1371">
        <w:rPr>
          <w:spacing w:val="-3"/>
          <w:w w:val="91"/>
          <w:sz w:val="22"/>
          <w:szCs w:val="22"/>
        </w:rPr>
        <w:t xml:space="preserve"> </w:t>
      </w:r>
      <w:r w:rsidRPr="007C1371">
        <w:rPr>
          <w:sz w:val="22"/>
          <w:szCs w:val="22"/>
        </w:rPr>
        <w:t>Samm</w:t>
      </w:r>
      <w:r w:rsidRPr="007C1371">
        <w:rPr>
          <w:spacing w:val="-2"/>
          <w:sz w:val="22"/>
          <w:szCs w:val="22"/>
        </w:rPr>
        <w:t>o</w:t>
      </w:r>
      <w:r w:rsidRPr="007C1371">
        <w:rPr>
          <w:sz w:val="22"/>
          <w:szCs w:val="22"/>
        </w:rPr>
        <w:t>,</w:t>
      </w:r>
      <w:r w:rsidRPr="007C1371">
        <w:rPr>
          <w:spacing w:val="24"/>
          <w:sz w:val="22"/>
          <w:szCs w:val="22"/>
        </w:rPr>
        <w:t xml:space="preserve"> </w:t>
      </w:r>
      <w:r w:rsidRPr="007C1371">
        <w:rPr>
          <w:w w:val="83"/>
          <w:sz w:val="22"/>
          <w:szCs w:val="22"/>
        </w:rPr>
        <w:t>M.</w:t>
      </w:r>
      <w:r w:rsidRPr="007C1371">
        <w:rPr>
          <w:spacing w:val="5"/>
          <w:w w:val="83"/>
          <w:sz w:val="22"/>
          <w:szCs w:val="22"/>
        </w:rPr>
        <w:t xml:space="preserve"> </w:t>
      </w:r>
      <w:r w:rsidRPr="007C1371">
        <w:rPr>
          <w:w w:val="83"/>
          <w:sz w:val="22"/>
          <w:szCs w:val="22"/>
        </w:rPr>
        <w:t>A.</w:t>
      </w:r>
      <w:r w:rsidRPr="007C1371">
        <w:rPr>
          <w:spacing w:val="-4"/>
          <w:w w:val="83"/>
          <w:sz w:val="22"/>
          <w:szCs w:val="22"/>
        </w:rPr>
        <w:t xml:space="preserve"> </w:t>
      </w:r>
      <w:r w:rsidRPr="007C1371">
        <w:rPr>
          <w:w w:val="96"/>
          <w:sz w:val="22"/>
          <w:szCs w:val="22"/>
        </w:rPr>
        <w:t>S.(2022).</w:t>
      </w:r>
      <w:r w:rsidRPr="007C1371">
        <w:rPr>
          <w:spacing w:val="12"/>
          <w:w w:val="96"/>
          <w:sz w:val="22"/>
          <w:szCs w:val="22"/>
        </w:rPr>
        <w:t xml:space="preserve"> </w:t>
      </w:r>
      <w:r w:rsidRPr="007C1371">
        <w:rPr>
          <w:spacing w:val="-3"/>
          <w:sz w:val="22"/>
          <w:szCs w:val="22"/>
        </w:rPr>
        <w:t>P</w:t>
      </w:r>
      <w:r w:rsidRPr="007C1371">
        <w:rPr>
          <w:sz w:val="22"/>
          <w:szCs w:val="22"/>
        </w:rPr>
        <w:t>e</w:t>
      </w:r>
      <w:r w:rsidRPr="007C1371">
        <w:rPr>
          <w:spacing w:val="-2"/>
          <w:sz w:val="22"/>
          <w:szCs w:val="22"/>
        </w:rPr>
        <w:t>r</w:t>
      </w:r>
      <w:r w:rsidRPr="007C1371">
        <w:rPr>
          <w:spacing w:val="-3"/>
          <w:sz w:val="22"/>
          <w:szCs w:val="22"/>
        </w:rPr>
        <w:t>c</w:t>
      </w:r>
      <w:r w:rsidRPr="007C1371">
        <w:rPr>
          <w:sz w:val="22"/>
          <w:szCs w:val="22"/>
        </w:rPr>
        <w:t>eption</w:t>
      </w:r>
      <w:r w:rsidRPr="007C1371">
        <w:rPr>
          <w:spacing w:val="11"/>
          <w:sz w:val="22"/>
          <w:szCs w:val="22"/>
        </w:rPr>
        <w:t xml:space="preserve"> </w:t>
      </w:r>
      <w:r w:rsidRPr="007C1371">
        <w:rPr>
          <w:sz w:val="22"/>
          <w:szCs w:val="22"/>
        </w:rPr>
        <w:t>of</w:t>
      </w:r>
      <w:r w:rsidRPr="007C1371">
        <w:rPr>
          <w:spacing w:val="-20"/>
          <w:sz w:val="22"/>
          <w:szCs w:val="22"/>
        </w:rPr>
        <w:t xml:space="preserve"> </w:t>
      </w:r>
      <w:r w:rsidRPr="007C1371">
        <w:rPr>
          <w:sz w:val="22"/>
          <w:szCs w:val="22"/>
        </w:rPr>
        <w:t>S</w:t>
      </w:r>
      <w:r w:rsidRPr="007C1371">
        <w:rPr>
          <w:spacing w:val="-2"/>
          <w:sz w:val="22"/>
          <w:szCs w:val="22"/>
        </w:rPr>
        <w:t>t</w:t>
      </w:r>
      <w:r w:rsidRPr="007C1371">
        <w:rPr>
          <w:sz w:val="22"/>
          <w:szCs w:val="22"/>
        </w:rPr>
        <w:t>udents</w:t>
      </w:r>
      <w:r w:rsidRPr="007C1371">
        <w:rPr>
          <w:spacing w:val="24"/>
          <w:sz w:val="22"/>
          <w:szCs w:val="22"/>
        </w:rPr>
        <w:t xml:space="preserve"> </w:t>
      </w:r>
      <w:r w:rsidRPr="007C1371">
        <w:rPr>
          <w:sz w:val="22"/>
          <w:szCs w:val="22"/>
        </w:rPr>
        <w:t>on</w:t>
      </w:r>
      <w:r w:rsidRPr="007C1371">
        <w:rPr>
          <w:spacing w:val="-2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Antibiotic</w:t>
      </w:r>
      <w:r w:rsidRPr="007C1371">
        <w:rPr>
          <w:spacing w:val="-6"/>
          <w:w w:val="95"/>
          <w:sz w:val="22"/>
          <w:szCs w:val="22"/>
        </w:rPr>
        <w:t xml:space="preserve"> </w:t>
      </w:r>
      <w:r w:rsidRPr="007C1371">
        <w:rPr>
          <w:spacing w:val="-2"/>
          <w:w w:val="82"/>
          <w:sz w:val="22"/>
          <w:szCs w:val="22"/>
        </w:rPr>
        <w:t>R</w:t>
      </w:r>
      <w:r w:rsidRPr="007C1371">
        <w:rPr>
          <w:w w:val="103"/>
          <w:sz w:val="22"/>
          <w:szCs w:val="22"/>
        </w:rPr>
        <w:t>esis</w:t>
      </w:r>
      <w:r w:rsidRPr="007C1371">
        <w:rPr>
          <w:spacing w:val="-2"/>
          <w:w w:val="103"/>
          <w:sz w:val="22"/>
          <w:szCs w:val="22"/>
        </w:rPr>
        <w:t>t</w:t>
      </w:r>
      <w:r w:rsidRPr="007C1371">
        <w:rPr>
          <w:w w:val="107"/>
          <w:sz w:val="22"/>
          <w:szCs w:val="22"/>
        </w:rPr>
        <w:t>an</w:t>
      </w:r>
      <w:r w:rsidRPr="007C1371">
        <w:rPr>
          <w:spacing w:val="-3"/>
          <w:w w:val="107"/>
          <w:sz w:val="22"/>
          <w:szCs w:val="22"/>
        </w:rPr>
        <w:t>c</w:t>
      </w:r>
      <w:r w:rsidRPr="007C1371">
        <w:rPr>
          <w:w w:val="107"/>
          <w:sz w:val="22"/>
          <w:szCs w:val="22"/>
        </w:rPr>
        <w:t xml:space="preserve">e </w:t>
      </w:r>
      <w:r w:rsidRPr="007C1371">
        <w:rPr>
          <w:sz w:val="22"/>
          <w:szCs w:val="22"/>
        </w:rPr>
        <w:t>and</w:t>
      </w:r>
      <w:r w:rsidRPr="007C1371">
        <w:rPr>
          <w:spacing w:val="22"/>
          <w:sz w:val="22"/>
          <w:szCs w:val="22"/>
        </w:rPr>
        <w:t xml:space="preserve"> </w:t>
      </w:r>
      <w:r w:rsidRPr="007C1371">
        <w:rPr>
          <w:sz w:val="22"/>
          <w:szCs w:val="22"/>
        </w:rPr>
        <w:t>P</w:t>
      </w:r>
      <w:r w:rsidRPr="007C1371">
        <w:rPr>
          <w:spacing w:val="-2"/>
          <w:sz w:val="22"/>
          <w:szCs w:val="22"/>
        </w:rPr>
        <w:t>r</w:t>
      </w:r>
      <w:r w:rsidRPr="007C1371">
        <w:rPr>
          <w:spacing w:val="-3"/>
          <w:sz w:val="22"/>
          <w:szCs w:val="22"/>
        </w:rPr>
        <w:t>e</w:t>
      </w:r>
      <w:r w:rsidRPr="007C1371">
        <w:rPr>
          <w:spacing w:val="-1"/>
          <w:sz w:val="22"/>
          <w:szCs w:val="22"/>
        </w:rPr>
        <w:t>v</w:t>
      </w:r>
      <w:r w:rsidRPr="007C1371">
        <w:rPr>
          <w:sz w:val="22"/>
          <w:szCs w:val="22"/>
        </w:rPr>
        <w:t>ention:</w:t>
      </w:r>
      <w:r w:rsidRPr="007C1371">
        <w:rPr>
          <w:spacing w:val="12"/>
          <w:sz w:val="22"/>
          <w:szCs w:val="22"/>
        </w:rPr>
        <w:t xml:space="preserve"> </w:t>
      </w:r>
      <w:r w:rsidRPr="007C1371">
        <w:rPr>
          <w:w w:val="84"/>
          <w:sz w:val="22"/>
          <w:szCs w:val="22"/>
        </w:rPr>
        <w:t>An</w:t>
      </w:r>
      <w:r w:rsidRPr="007C1371">
        <w:rPr>
          <w:spacing w:val="2"/>
          <w:w w:val="84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Online,</w:t>
      </w:r>
      <w:r w:rsidRPr="007C1371">
        <w:rPr>
          <w:spacing w:val="-10"/>
          <w:w w:val="97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Community‑Based</w:t>
      </w:r>
      <w:r w:rsidRPr="007C1371">
        <w:rPr>
          <w:spacing w:val="28"/>
          <w:w w:val="97"/>
          <w:sz w:val="22"/>
          <w:szCs w:val="22"/>
        </w:rPr>
        <w:t xml:space="preserve"> </w:t>
      </w:r>
      <w:r w:rsidRPr="007C1371">
        <w:rPr>
          <w:sz w:val="22"/>
          <w:szCs w:val="22"/>
        </w:rPr>
        <w:t>Case</w:t>
      </w:r>
      <w:r w:rsidRPr="007C1371">
        <w:rPr>
          <w:spacing w:val="-6"/>
          <w:sz w:val="22"/>
          <w:szCs w:val="22"/>
        </w:rPr>
        <w:t xml:space="preserve"> </w:t>
      </w:r>
      <w:r w:rsidRPr="007C1371">
        <w:rPr>
          <w:sz w:val="22"/>
          <w:szCs w:val="22"/>
        </w:rPr>
        <w:t>S</w:t>
      </w:r>
      <w:r w:rsidRPr="007C1371">
        <w:rPr>
          <w:spacing w:val="-2"/>
          <w:sz w:val="22"/>
          <w:szCs w:val="22"/>
        </w:rPr>
        <w:t>t</w:t>
      </w:r>
      <w:r w:rsidRPr="007C1371">
        <w:rPr>
          <w:sz w:val="22"/>
          <w:szCs w:val="22"/>
        </w:rPr>
        <w:t>udy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pacing w:val="-1"/>
          <w:sz w:val="22"/>
          <w:szCs w:val="22"/>
        </w:rPr>
        <w:t>f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om</w:t>
      </w:r>
      <w:r w:rsidRPr="007C1371">
        <w:rPr>
          <w:spacing w:val="-15"/>
          <w:sz w:val="22"/>
          <w:szCs w:val="22"/>
        </w:rPr>
        <w:t xml:space="preserve"> </w:t>
      </w:r>
      <w:r w:rsidRPr="007C1371">
        <w:rPr>
          <w:sz w:val="22"/>
          <w:szCs w:val="22"/>
        </w:rPr>
        <w:t>Dha</w:t>
      </w:r>
      <w:r w:rsidRPr="007C1371">
        <w:rPr>
          <w:spacing w:val="-3"/>
          <w:sz w:val="22"/>
          <w:szCs w:val="22"/>
        </w:rPr>
        <w:t>k</w:t>
      </w:r>
      <w:r w:rsidRPr="007C1371">
        <w:rPr>
          <w:sz w:val="22"/>
          <w:szCs w:val="22"/>
        </w:rPr>
        <w:t>a,</w:t>
      </w:r>
      <w:r w:rsidRPr="007C1371">
        <w:rPr>
          <w:spacing w:val="-3"/>
          <w:sz w:val="22"/>
          <w:szCs w:val="22"/>
        </w:rPr>
        <w:t xml:space="preserve"> </w:t>
      </w:r>
      <w:r w:rsidRPr="007C1371">
        <w:rPr>
          <w:sz w:val="22"/>
          <w:szCs w:val="22"/>
        </w:rPr>
        <w:t>Bangladesh.</w:t>
      </w:r>
      <w:r w:rsidRPr="007C1371">
        <w:rPr>
          <w:spacing w:val="12"/>
          <w:sz w:val="22"/>
          <w:szCs w:val="22"/>
        </w:rPr>
        <w:t>(</w:t>
      </w:r>
      <w:hyperlink r:id="rId21">
        <w:r w:rsidRPr="007C1371">
          <w:rPr>
            <w:sz w:val="22"/>
            <w:szCs w:val="22"/>
          </w:rPr>
          <w:t>36th</w:t>
        </w:r>
        <w:r w:rsidRPr="007C1371">
          <w:rPr>
            <w:spacing w:val="32"/>
            <w:sz w:val="22"/>
            <w:szCs w:val="22"/>
          </w:rPr>
          <w:t xml:space="preserve"> </w:t>
        </w:r>
        <w:r w:rsidRPr="007C1371">
          <w:rPr>
            <w:spacing w:val="-3"/>
            <w:w w:val="86"/>
            <w:sz w:val="22"/>
            <w:szCs w:val="22"/>
          </w:rPr>
          <w:t>B</w:t>
        </w:r>
        <w:r w:rsidRPr="007C1371">
          <w:rPr>
            <w:w w:val="86"/>
            <w:sz w:val="22"/>
            <w:szCs w:val="22"/>
          </w:rPr>
          <w:t>SM</w:t>
        </w:r>
        <w:r w:rsidRPr="007C1371">
          <w:rPr>
            <w:spacing w:val="2"/>
            <w:w w:val="86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Annual</w:t>
        </w:r>
        <w:r w:rsidRPr="007C1371">
          <w:rPr>
            <w:spacing w:val="-13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Con</w:t>
        </w:r>
        <w:r w:rsidRPr="007C1371">
          <w:rPr>
            <w:spacing w:val="-2"/>
            <w:sz w:val="22"/>
            <w:szCs w:val="22"/>
          </w:rPr>
          <w:t>f</w:t>
        </w:r>
        <w:r w:rsidRPr="007C1371">
          <w:rPr>
            <w:sz w:val="22"/>
            <w:szCs w:val="22"/>
          </w:rPr>
          <w:t>e</w:t>
        </w:r>
        <w:r w:rsidRPr="007C1371">
          <w:rPr>
            <w:spacing w:val="-5"/>
            <w:sz w:val="22"/>
            <w:szCs w:val="22"/>
          </w:rPr>
          <w:t>r</w:t>
        </w:r>
        <w:r w:rsidRPr="007C1371">
          <w:rPr>
            <w:sz w:val="22"/>
            <w:szCs w:val="22"/>
          </w:rPr>
          <w:t>‑</w:t>
        </w:r>
      </w:hyperlink>
      <w:r w:rsidRPr="007C1371">
        <w:rPr>
          <w:sz w:val="22"/>
          <w:szCs w:val="22"/>
        </w:rPr>
        <w:t xml:space="preserve"> </w:t>
      </w:r>
      <w:hyperlink r:id="rId22">
        <w:r w:rsidRPr="007C1371">
          <w:rPr>
            <w:sz w:val="22"/>
            <w:szCs w:val="22"/>
          </w:rPr>
          <w:t>en</w:t>
        </w:r>
        <w:r w:rsidRPr="007C1371">
          <w:rPr>
            <w:spacing w:val="-5"/>
            <w:sz w:val="22"/>
            <w:szCs w:val="22"/>
          </w:rPr>
          <w:t>c</w:t>
        </w:r>
        <w:r w:rsidRPr="007C1371">
          <w:rPr>
            <w:sz w:val="22"/>
            <w:szCs w:val="22"/>
          </w:rPr>
          <w:t>e,</w:t>
        </w:r>
        <w:r w:rsidRPr="007C1371">
          <w:rPr>
            <w:spacing w:val="18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Bangladesh</w:t>
        </w:r>
        <w:r w:rsidRPr="007C1371">
          <w:rPr>
            <w:spacing w:val="30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Soci</w:t>
        </w:r>
        <w:r w:rsidRPr="007C1371">
          <w:rPr>
            <w:spacing w:val="-2"/>
            <w:sz w:val="22"/>
            <w:szCs w:val="22"/>
          </w:rPr>
          <w:t>e</w:t>
        </w:r>
        <w:r w:rsidRPr="007C1371">
          <w:rPr>
            <w:sz w:val="22"/>
            <w:szCs w:val="22"/>
          </w:rPr>
          <w:t>ty</w:t>
        </w:r>
        <w:r w:rsidRPr="007C1371">
          <w:rPr>
            <w:spacing w:val="-2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of</w:t>
        </w:r>
        <w:r w:rsidRPr="007C1371">
          <w:rPr>
            <w:spacing w:val="-13"/>
            <w:sz w:val="22"/>
            <w:szCs w:val="22"/>
          </w:rPr>
          <w:t xml:space="preserve"> </w:t>
        </w:r>
        <w:r w:rsidRPr="007C1371">
          <w:rPr>
            <w:sz w:val="22"/>
            <w:szCs w:val="22"/>
          </w:rPr>
          <w:t>Mic</w:t>
        </w:r>
        <w:r w:rsidRPr="007C1371">
          <w:rPr>
            <w:spacing w:val="-2"/>
            <w:sz w:val="22"/>
            <w:szCs w:val="22"/>
          </w:rPr>
          <w:t>r</w:t>
        </w:r>
        <w:r w:rsidRPr="007C1371">
          <w:rPr>
            <w:sz w:val="22"/>
            <w:szCs w:val="22"/>
          </w:rPr>
          <w:t>obiologi</w:t>
        </w:r>
        <w:r w:rsidRPr="007C1371">
          <w:rPr>
            <w:spacing w:val="-4"/>
            <w:sz w:val="22"/>
            <w:szCs w:val="22"/>
          </w:rPr>
          <w:t>s</w:t>
        </w:r>
        <w:r w:rsidRPr="007C1371">
          <w:rPr>
            <w:spacing w:val="-2"/>
            <w:sz w:val="22"/>
            <w:szCs w:val="22"/>
          </w:rPr>
          <w:t>t</w:t>
        </w:r>
        <w:r w:rsidRPr="007C1371">
          <w:rPr>
            <w:sz w:val="22"/>
            <w:szCs w:val="22"/>
          </w:rPr>
          <w:t>s)</w:t>
        </w:r>
      </w:hyperlink>
    </w:p>
    <w:p w14:paraId="0A6C3C01" w14:textId="77777777" w:rsidR="0059054E" w:rsidRPr="007C1371" w:rsidRDefault="00000000">
      <w:pPr>
        <w:tabs>
          <w:tab w:val="left" w:pos="10380"/>
        </w:tabs>
        <w:spacing w:before="28"/>
        <w:ind w:left="114"/>
        <w:rPr>
          <w:sz w:val="32"/>
          <w:szCs w:val="32"/>
        </w:rPr>
      </w:pPr>
      <w:r w:rsidRPr="007C1371">
        <w:rPr>
          <w:b/>
          <w:w w:val="91"/>
          <w:sz w:val="32"/>
          <w:szCs w:val="32"/>
        </w:rPr>
        <w:lastRenderedPageBreak/>
        <w:t>Wor</w:t>
      </w:r>
      <w:r w:rsidRPr="007C1371">
        <w:rPr>
          <w:b/>
          <w:w w:val="102"/>
          <w:sz w:val="32"/>
          <w:szCs w:val="32"/>
        </w:rPr>
        <w:t>king</w:t>
      </w:r>
      <w:r w:rsidRPr="007C1371">
        <w:rPr>
          <w:b/>
          <w:spacing w:val="-17"/>
          <w:sz w:val="32"/>
          <w:szCs w:val="32"/>
        </w:rPr>
        <w:t xml:space="preserve"> </w:t>
      </w:r>
      <w:r w:rsidRPr="007C1371">
        <w:rPr>
          <w:b/>
          <w:spacing w:val="-10"/>
          <w:w w:val="97"/>
          <w:sz w:val="32"/>
          <w:szCs w:val="32"/>
        </w:rPr>
        <w:t>P</w:t>
      </w:r>
      <w:r w:rsidRPr="007C1371">
        <w:rPr>
          <w:b/>
          <w:w w:val="104"/>
          <w:sz w:val="32"/>
          <w:szCs w:val="32"/>
        </w:rPr>
        <w:t>ape</w:t>
      </w:r>
      <w:r w:rsidRPr="007C1371">
        <w:rPr>
          <w:b/>
          <w:spacing w:val="-3"/>
          <w:w w:val="104"/>
          <w:sz w:val="32"/>
          <w:szCs w:val="32"/>
        </w:rPr>
        <w:t>r</w:t>
      </w:r>
      <w:r w:rsidRPr="007C1371">
        <w:rPr>
          <w:b/>
          <w:w w:val="114"/>
          <w:sz w:val="32"/>
          <w:szCs w:val="32"/>
        </w:rPr>
        <w:t>s</w:t>
      </w:r>
      <w:r w:rsidRPr="007C1371">
        <w:rPr>
          <w:b/>
          <w:spacing w:val="-36"/>
          <w:sz w:val="32"/>
          <w:szCs w:val="32"/>
        </w:rPr>
        <w:t xml:space="preserve"> </w:t>
      </w:r>
      <w:r w:rsidRPr="007C1371">
        <w:rPr>
          <w:b/>
          <w:w w:val="116"/>
          <w:sz w:val="32"/>
          <w:szCs w:val="32"/>
          <w:u w:val="single" w:color="000000"/>
        </w:rPr>
        <w:t xml:space="preserve"> </w:t>
      </w:r>
      <w:r w:rsidRPr="007C1371">
        <w:rPr>
          <w:b/>
          <w:sz w:val="32"/>
          <w:szCs w:val="32"/>
          <w:u w:val="single" w:color="000000"/>
        </w:rPr>
        <w:tab/>
      </w:r>
    </w:p>
    <w:p w14:paraId="7546A0BE" w14:textId="77777777" w:rsidR="0059054E" w:rsidRPr="007C1371" w:rsidRDefault="0059054E">
      <w:pPr>
        <w:spacing w:before="2" w:line="120" w:lineRule="exact"/>
        <w:rPr>
          <w:sz w:val="13"/>
          <w:szCs w:val="13"/>
        </w:rPr>
      </w:pPr>
    </w:p>
    <w:p w14:paraId="31918393" w14:textId="77777777" w:rsidR="0059054E" w:rsidRPr="007C1371" w:rsidRDefault="00000000">
      <w:pPr>
        <w:spacing w:line="257" w:lineRule="auto"/>
        <w:ind w:left="659" w:right="116" w:hanging="272"/>
        <w:jc w:val="both"/>
        <w:rPr>
          <w:sz w:val="22"/>
          <w:szCs w:val="22"/>
        </w:rPr>
      </w:pPr>
      <w:r w:rsidRPr="007C1371">
        <w:rPr>
          <w:sz w:val="22"/>
          <w:szCs w:val="22"/>
        </w:rPr>
        <w:t>1.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H</w:t>
      </w:r>
      <w:r w:rsidRPr="007C1371">
        <w:rPr>
          <w:b/>
          <w:spacing w:val="-1"/>
          <w:sz w:val="22"/>
          <w:szCs w:val="22"/>
        </w:rPr>
        <w:t>o</w:t>
      </w:r>
      <w:r w:rsidRPr="007C1371">
        <w:rPr>
          <w:b/>
          <w:sz w:val="22"/>
          <w:szCs w:val="22"/>
        </w:rPr>
        <w:t>ssain,</w:t>
      </w:r>
      <w:r w:rsidRPr="007C1371">
        <w:rPr>
          <w:b/>
          <w:spacing w:val="6"/>
          <w:sz w:val="22"/>
          <w:szCs w:val="22"/>
        </w:rPr>
        <w:t xml:space="preserve"> </w:t>
      </w:r>
      <w:r w:rsidRPr="007C1371">
        <w:rPr>
          <w:b/>
          <w:w w:val="92"/>
          <w:sz w:val="22"/>
          <w:szCs w:val="22"/>
        </w:rPr>
        <w:t>M.</w:t>
      </w:r>
      <w:r w:rsidRPr="007C1371">
        <w:rPr>
          <w:b/>
          <w:spacing w:val="-6"/>
          <w:w w:val="92"/>
          <w:sz w:val="22"/>
          <w:szCs w:val="22"/>
        </w:rPr>
        <w:t>J</w:t>
      </w:r>
      <w:r w:rsidRPr="007C1371">
        <w:rPr>
          <w:b/>
          <w:w w:val="121"/>
          <w:sz w:val="22"/>
          <w:szCs w:val="22"/>
        </w:rPr>
        <w:t>.</w:t>
      </w:r>
      <w:r w:rsidRPr="007C1371">
        <w:rPr>
          <w:w w:val="99"/>
          <w:sz w:val="22"/>
          <w:szCs w:val="22"/>
        </w:rPr>
        <w:t>,</w:t>
      </w:r>
      <w:r w:rsidRPr="007C1371">
        <w:rPr>
          <w:spacing w:val="-22"/>
          <w:sz w:val="22"/>
          <w:szCs w:val="22"/>
        </w:rPr>
        <w:t xml:space="preserve"> </w:t>
      </w:r>
      <w:r w:rsidRPr="007C1371">
        <w:rPr>
          <w:w w:val="90"/>
          <w:sz w:val="22"/>
          <w:szCs w:val="22"/>
        </w:rPr>
        <w:t>A</w:t>
      </w:r>
      <w:r w:rsidRPr="007C1371">
        <w:rPr>
          <w:spacing w:val="-4"/>
          <w:w w:val="90"/>
          <w:sz w:val="22"/>
          <w:szCs w:val="22"/>
        </w:rPr>
        <w:t>z</w:t>
      </w:r>
      <w:r w:rsidRPr="007C1371">
        <w:rPr>
          <w:w w:val="90"/>
          <w:sz w:val="22"/>
          <w:szCs w:val="22"/>
        </w:rPr>
        <w:t>ad,A.K.,</w:t>
      </w:r>
      <w:r w:rsidRPr="007C1371">
        <w:rPr>
          <w:spacing w:val="-15"/>
          <w:w w:val="90"/>
          <w:sz w:val="22"/>
          <w:szCs w:val="22"/>
        </w:rPr>
        <w:t xml:space="preserve"> </w:t>
      </w:r>
      <w:r w:rsidRPr="007C1371">
        <w:rPr>
          <w:sz w:val="22"/>
          <w:szCs w:val="22"/>
        </w:rPr>
        <w:t>Islam,</w:t>
      </w:r>
      <w:r w:rsidRPr="007C1371">
        <w:rPr>
          <w:spacing w:val="-17"/>
          <w:sz w:val="22"/>
          <w:szCs w:val="22"/>
        </w:rPr>
        <w:t xml:space="preserve"> </w:t>
      </w:r>
      <w:r w:rsidRPr="007C1371">
        <w:rPr>
          <w:w w:val="85"/>
          <w:sz w:val="22"/>
          <w:szCs w:val="22"/>
        </w:rPr>
        <w:t>M.</w:t>
      </w:r>
      <w:r w:rsidRPr="007C1371">
        <w:rPr>
          <w:spacing w:val="-25"/>
          <w:sz w:val="22"/>
          <w:szCs w:val="22"/>
        </w:rPr>
        <w:t xml:space="preserve"> </w:t>
      </w:r>
      <w:r w:rsidRPr="007C1371">
        <w:rPr>
          <w:spacing w:val="-7"/>
          <w:w w:val="82"/>
          <w:sz w:val="22"/>
          <w:szCs w:val="22"/>
        </w:rPr>
        <w:t>W</w:t>
      </w:r>
      <w:r w:rsidRPr="007C1371">
        <w:rPr>
          <w:w w:val="105"/>
          <w:sz w:val="22"/>
          <w:szCs w:val="22"/>
        </w:rPr>
        <w:t>.,Shahjahan,</w:t>
      </w:r>
      <w:r w:rsidRPr="007C1371">
        <w:rPr>
          <w:spacing w:val="-22"/>
          <w:sz w:val="22"/>
          <w:szCs w:val="22"/>
        </w:rPr>
        <w:t xml:space="preserve"> </w:t>
      </w:r>
      <w:r w:rsidRPr="007C1371">
        <w:rPr>
          <w:w w:val="93"/>
          <w:sz w:val="22"/>
          <w:szCs w:val="22"/>
        </w:rPr>
        <w:t>M.(2022).</w:t>
      </w:r>
      <w:r w:rsidRPr="007C1371">
        <w:rPr>
          <w:spacing w:val="3"/>
          <w:w w:val="93"/>
          <w:sz w:val="22"/>
          <w:szCs w:val="22"/>
        </w:rPr>
        <w:t xml:space="preserve"> </w:t>
      </w:r>
      <w:r w:rsidRPr="007C1371">
        <w:rPr>
          <w:spacing w:val="-7"/>
          <w:sz w:val="22"/>
          <w:szCs w:val="22"/>
        </w:rPr>
        <w:t>F</w:t>
      </w:r>
      <w:r w:rsidRPr="007C1371">
        <w:rPr>
          <w:sz w:val="22"/>
          <w:szCs w:val="22"/>
        </w:rPr>
        <w:t>a</w:t>
      </w:r>
      <w:r w:rsidRPr="007C1371">
        <w:rPr>
          <w:spacing w:val="-2"/>
          <w:sz w:val="22"/>
          <w:szCs w:val="22"/>
        </w:rPr>
        <w:t>c</w:t>
      </w:r>
      <w:r w:rsidRPr="007C1371">
        <w:rPr>
          <w:spacing w:val="-3"/>
          <w:sz w:val="22"/>
          <w:szCs w:val="22"/>
        </w:rPr>
        <w:t>t</w:t>
      </w:r>
      <w:r w:rsidRPr="007C1371">
        <w:rPr>
          <w:sz w:val="22"/>
          <w:szCs w:val="22"/>
        </w:rPr>
        <w:t>o</w:t>
      </w:r>
      <w:r w:rsidRPr="007C1371">
        <w:rPr>
          <w:spacing w:val="-1"/>
          <w:sz w:val="22"/>
          <w:szCs w:val="22"/>
        </w:rPr>
        <w:t>r</w:t>
      </w:r>
      <w:r w:rsidRPr="007C1371">
        <w:rPr>
          <w:sz w:val="22"/>
          <w:szCs w:val="22"/>
        </w:rPr>
        <w:t>s</w:t>
      </w:r>
      <w:r w:rsidRPr="007C1371">
        <w:rPr>
          <w:spacing w:val="1"/>
          <w:sz w:val="22"/>
          <w:szCs w:val="22"/>
        </w:rPr>
        <w:t xml:space="preserve"> </w:t>
      </w:r>
      <w:r w:rsidRPr="007C1371">
        <w:rPr>
          <w:sz w:val="22"/>
          <w:szCs w:val="22"/>
        </w:rPr>
        <w:t>influencing</w:t>
      </w:r>
      <w:r w:rsidRPr="007C1371">
        <w:rPr>
          <w:spacing w:val="-5"/>
          <w:sz w:val="22"/>
          <w:szCs w:val="22"/>
        </w:rPr>
        <w:t xml:space="preserve"> </w:t>
      </w:r>
      <w:r w:rsidRPr="007C1371">
        <w:rPr>
          <w:sz w:val="22"/>
          <w:szCs w:val="22"/>
        </w:rPr>
        <w:t>kn</w:t>
      </w:r>
      <w:r w:rsidRPr="007C1371">
        <w:rPr>
          <w:spacing w:val="-1"/>
          <w:sz w:val="22"/>
          <w:szCs w:val="22"/>
        </w:rPr>
        <w:t>o</w:t>
      </w:r>
      <w:r w:rsidRPr="007C1371">
        <w:rPr>
          <w:sz w:val="22"/>
          <w:szCs w:val="22"/>
        </w:rPr>
        <w:t>wled</w:t>
      </w:r>
      <w:r w:rsidRPr="007C1371">
        <w:rPr>
          <w:spacing w:val="-3"/>
          <w:sz w:val="22"/>
          <w:szCs w:val="22"/>
        </w:rPr>
        <w:t>g</w:t>
      </w:r>
      <w:r w:rsidRPr="007C1371">
        <w:rPr>
          <w:sz w:val="22"/>
          <w:szCs w:val="22"/>
        </w:rPr>
        <w:t>e</w:t>
      </w:r>
      <w:r w:rsidRPr="007C1371">
        <w:rPr>
          <w:spacing w:val="10"/>
          <w:sz w:val="22"/>
          <w:szCs w:val="22"/>
        </w:rPr>
        <w:t xml:space="preserve"> </w:t>
      </w:r>
      <w:r w:rsidRPr="007C1371">
        <w:rPr>
          <w:w w:val="99"/>
          <w:sz w:val="22"/>
          <w:szCs w:val="22"/>
        </w:rPr>
        <w:t>of</w:t>
      </w:r>
      <w:r w:rsidRPr="007C1371">
        <w:rPr>
          <w:spacing w:val="-25"/>
          <w:sz w:val="22"/>
          <w:szCs w:val="22"/>
        </w:rPr>
        <w:t xml:space="preserve"> </w:t>
      </w:r>
      <w:r w:rsidRPr="007C1371">
        <w:rPr>
          <w:sz w:val="22"/>
          <w:szCs w:val="22"/>
        </w:rPr>
        <w:t>antibi</w:t>
      </w:r>
      <w:r w:rsidRPr="007C1371">
        <w:rPr>
          <w:spacing w:val="-3"/>
          <w:sz w:val="22"/>
          <w:szCs w:val="22"/>
        </w:rPr>
        <w:t>o</w:t>
      </w:r>
      <w:r w:rsidRPr="007C1371">
        <w:rPr>
          <w:sz w:val="22"/>
          <w:szCs w:val="22"/>
        </w:rPr>
        <w:t>tic</w:t>
      </w:r>
      <w:r w:rsidRPr="007C1371">
        <w:rPr>
          <w:spacing w:val="18"/>
          <w:sz w:val="22"/>
          <w:szCs w:val="22"/>
        </w:rPr>
        <w:t xml:space="preserve"> </w:t>
      </w:r>
      <w:r w:rsidRPr="007C1371">
        <w:rPr>
          <w:w w:val="106"/>
          <w:sz w:val="22"/>
          <w:szCs w:val="22"/>
        </w:rPr>
        <w:t>usa</w:t>
      </w:r>
      <w:r w:rsidRPr="007C1371">
        <w:rPr>
          <w:spacing w:val="-3"/>
          <w:w w:val="106"/>
          <w:sz w:val="22"/>
          <w:szCs w:val="22"/>
        </w:rPr>
        <w:t>g</w:t>
      </w:r>
      <w:r w:rsidRPr="007C1371">
        <w:rPr>
          <w:w w:val="111"/>
          <w:sz w:val="22"/>
          <w:szCs w:val="22"/>
        </w:rPr>
        <w:t xml:space="preserve">e </w:t>
      </w:r>
      <w:r w:rsidRPr="007C1371">
        <w:rPr>
          <w:sz w:val="22"/>
          <w:szCs w:val="22"/>
        </w:rPr>
        <w:t>among</w:t>
      </w:r>
      <w:r w:rsidRPr="007C1371">
        <w:rPr>
          <w:spacing w:val="24"/>
          <w:sz w:val="22"/>
          <w:szCs w:val="22"/>
        </w:rPr>
        <w:t xml:space="preserve"> </w:t>
      </w:r>
      <w:r w:rsidRPr="007C1371">
        <w:rPr>
          <w:spacing w:val="-3"/>
          <w:w w:val="109"/>
          <w:sz w:val="22"/>
          <w:szCs w:val="22"/>
        </w:rPr>
        <w:t>pa</w:t>
      </w:r>
      <w:r w:rsidRPr="007C1371">
        <w:rPr>
          <w:w w:val="109"/>
          <w:sz w:val="22"/>
          <w:szCs w:val="22"/>
        </w:rPr>
        <w:t>tien</w:t>
      </w:r>
      <w:r w:rsidRPr="007C1371">
        <w:rPr>
          <w:spacing w:val="-2"/>
          <w:w w:val="109"/>
          <w:sz w:val="22"/>
          <w:szCs w:val="22"/>
        </w:rPr>
        <w:t>t</w:t>
      </w:r>
      <w:r w:rsidRPr="007C1371">
        <w:rPr>
          <w:w w:val="109"/>
          <w:sz w:val="22"/>
          <w:szCs w:val="22"/>
        </w:rPr>
        <w:t>s</w:t>
      </w:r>
      <w:r w:rsidRPr="007C1371">
        <w:rPr>
          <w:spacing w:val="-11"/>
          <w:w w:val="109"/>
          <w:sz w:val="22"/>
          <w:szCs w:val="22"/>
        </w:rPr>
        <w:t xml:space="preserve"> </w:t>
      </w:r>
      <w:r w:rsidRPr="007C1371">
        <w:rPr>
          <w:sz w:val="22"/>
          <w:szCs w:val="22"/>
        </w:rPr>
        <w:t>of</w:t>
      </w:r>
      <w:r w:rsidRPr="007C1371">
        <w:rPr>
          <w:spacing w:val="-13"/>
          <w:sz w:val="22"/>
          <w:szCs w:val="22"/>
        </w:rPr>
        <w:t xml:space="preserve"> </w:t>
      </w:r>
      <w:r w:rsidRPr="007C1371">
        <w:rPr>
          <w:sz w:val="22"/>
          <w:szCs w:val="22"/>
        </w:rPr>
        <w:t>school‑</w:t>
      </w:r>
      <w:r w:rsidRPr="007C1371">
        <w:rPr>
          <w:spacing w:val="-3"/>
          <w:sz w:val="22"/>
          <w:szCs w:val="22"/>
        </w:rPr>
        <w:t>g</w:t>
      </w:r>
      <w:r w:rsidRPr="007C1371">
        <w:rPr>
          <w:sz w:val="22"/>
          <w:szCs w:val="22"/>
        </w:rPr>
        <w:t>oing</w:t>
      </w:r>
      <w:r w:rsidRPr="007C1371">
        <w:rPr>
          <w:spacing w:val="11"/>
          <w:sz w:val="22"/>
          <w:szCs w:val="22"/>
        </w:rPr>
        <w:t xml:space="preserve"> </w:t>
      </w:r>
      <w:r w:rsidRPr="007C1371">
        <w:rPr>
          <w:w w:val="102"/>
          <w:sz w:val="22"/>
          <w:szCs w:val="22"/>
        </w:rPr>
        <w:t>child</w:t>
      </w:r>
      <w:r w:rsidRPr="007C1371">
        <w:rPr>
          <w:spacing w:val="-2"/>
          <w:w w:val="102"/>
          <w:sz w:val="22"/>
          <w:szCs w:val="22"/>
        </w:rPr>
        <w:t>r</w:t>
      </w:r>
      <w:r w:rsidRPr="007C1371">
        <w:rPr>
          <w:w w:val="107"/>
          <w:sz w:val="22"/>
          <w:szCs w:val="22"/>
        </w:rPr>
        <w:t>en.</w:t>
      </w:r>
    </w:p>
    <w:p w14:paraId="36715D45" w14:textId="77777777" w:rsidR="0059054E" w:rsidRPr="007C1371" w:rsidRDefault="00000000">
      <w:pPr>
        <w:ind w:left="387"/>
        <w:rPr>
          <w:sz w:val="22"/>
          <w:szCs w:val="22"/>
        </w:rPr>
      </w:pPr>
      <w:r w:rsidRPr="007C1371">
        <w:rPr>
          <w:sz w:val="22"/>
          <w:szCs w:val="22"/>
        </w:rPr>
        <w:t>2.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H</w:t>
      </w:r>
      <w:r w:rsidRPr="007C1371">
        <w:rPr>
          <w:b/>
          <w:spacing w:val="-1"/>
          <w:sz w:val="22"/>
          <w:szCs w:val="22"/>
        </w:rPr>
        <w:t>o</w:t>
      </w:r>
      <w:r w:rsidRPr="007C1371">
        <w:rPr>
          <w:b/>
          <w:sz w:val="22"/>
          <w:szCs w:val="22"/>
        </w:rPr>
        <w:t>ssain,</w:t>
      </w:r>
      <w:r w:rsidRPr="007C1371">
        <w:rPr>
          <w:b/>
          <w:spacing w:val="13"/>
          <w:sz w:val="22"/>
          <w:szCs w:val="22"/>
        </w:rPr>
        <w:t xml:space="preserve"> </w:t>
      </w:r>
      <w:r w:rsidRPr="007C1371">
        <w:rPr>
          <w:b/>
          <w:w w:val="92"/>
          <w:sz w:val="22"/>
          <w:szCs w:val="22"/>
        </w:rPr>
        <w:t>M.</w:t>
      </w:r>
      <w:r w:rsidRPr="007C1371">
        <w:rPr>
          <w:b/>
          <w:spacing w:val="-6"/>
          <w:w w:val="92"/>
          <w:sz w:val="22"/>
          <w:szCs w:val="22"/>
        </w:rPr>
        <w:t>J</w:t>
      </w:r>
      <w:r w:rsidRPr="007C1371">
        <w:rPr>
          <w:b/>
          <w:w w:val="121"/>
          <w:sz w:val="22"/>
          <w:szCs w:val="22"/>
        </w:rPr>
        <w:t>.</w:t>
      </w:r>
      <w:r w:rsidRPr="007C1371">
        <w:rPr>
          <w:w w:val="99"/>
          <w:sz w:val="22"/>
          <w:szCs w:val="22"/>
        </w:rPr>
        <w:t>,</w:t>
      </w:r>
      <w:r w:rsidRPr="007C1371">
        <w:rPr>
          <w:spacing w:val="-15"/>
          <w:sz w:val="22"/>
          <w:szCs w:val="22"/>
        </w:rPr>
        <w:t xml:space="preserve"> </w:t>
      </w:r>
      <w:r w:rsidRPr="007C1371">
        <w:rPr>
          <w:w w:val="94"/>
          <w:sz w:val="22"/>
          <w:szCs w:val="22"/>
        </w:rPr>
        <w:t>Abul</w:t>
      </w:r>
      <w:r w:rsidRPr="007C1371">
        <w:rPr>
          <w:spacing w:val="-13"/>
          <w:w w:val="94"/>
          <w:sz w:val="22"/>
          <w:szCs w:val="22"/>
        </w:rPr>
        <w:t xml:space="preserve"> </w:t>
      </w:r>
      <w:r w:rsidRPr="007C1371">
        <w:rPr>
          <w:sz w:val="22"/>
          <w:szCs w:val="22"/>
        </w:rPr>
        <w:t>Kalam</w:t>
      </w:r>
      <w:r w:rsidRPr="007C1371">
        <w:rPr>
          <w:spacing w:val="-22"/>
          <w:sz w:val="22"/>
          <w:szCs w:val="22"/>
        </w:rPr>
        <w:t xml:space="preserve"> </w:t>
      </w:r>
      <w:r w:rsidRPr="007C1371">
        <w:rPr>
          <w:w w:val="93"/>
          <w:sz w:val="22"/>
          <w:szCs w:val="22"/>
        </w:rPr>
        <w:t>A</w:t>
      </w:r>
      <w:r w:rsidRPr="007C1371">
        <w:rPr>
          <w:spacing w:val="-5"/>
          <w:w w:val="93"/>
          <w:sz w:val="22"/>
          <w:szCs w:val="22"/>
        </w:rPr>
        <w:t>z</w:t>
      </w:r>
      <w:r w:rsidRPr="007C1371">
        <w:rPr>
          <w:w w:val="93"/>
          <w:sz w:val="22"/>
          <w:szCs w:val="22"/>
        </w:rPr>
        <w:t>ad, Md.</w:t>
      </w:r>
      <w:r w:rsidRPr="007C1371">
        <w:rPr>
          <w:spacing w:val="2"/>
          <w:w w:val="93"/>
          <w:sz w:val="22"/>
          <w:szCs w:val="22"/>
        </w:rPr>
        <w:t xml:space="preserve"> </w:t>
      </w:r>
      <w:r w:rsidRPr="007C1371">
        <w:rPr>
          <w:spacing w:val="-3"/>
          <w:w w:val="74"/>
          <w:sz w:val="22"/>
          <w:szCs w:val="22"/>
        </w:rPr>
        <w:t>A</w:t>
      </w:r>
      <w:r w:rsidRPr="007C1371">
        <w:rPr>
          <w:w w:val="101"/>
          <w:sz w:val="22"/>
          <w:szCs w:val="22"/>
        </w:rPr>
        <w:t>tik</w:t>
      </w:r>
      <w:r w:rsidRPr="007C1371">
        <w:rPr>
          <w:spacing w:val="-16"/>
          <w:sz w:val="22"/>
          <w:szCs w:val="22"/>
        </w:rPr>
        <w:t xml:space="preserve"> </w:t>
      </w:r>
      <w:r w:rsidRPr="007C1371">
        <w:rPr>
          <w:sz w:val="22"/>
          <w:szCs w:val="22"/>
        </w:rPr>
        <w:t>Shahriar</w:t>
      </w:r>
      <w:r w:rsidRPr="007C1371">
        <w:rPr>
          <w:spacing w:val="14"/>
          <w:sz w:val="22"/>
          <w:szCs w:val="22"/>
        </w:rPr>
        <w:t xml:space="preserve"> </w:t>
      </w:r>
      <w:r w:rsidRPr="007C1371">
        <w:rPr>
          <w:sz w:val="22"/>
          <w:szCs w:val="22"/>
        </w:rPr>
        <w:t>Sammo</w:t>
      </w:r>
      <w:r w:rsidRPr="007C1371">
        <w:rPr>
          <w:spacing w:val="18"/>
          <w:sz w:val="22"/>
          <w:szCs w:val="22"/>
        </w:rPr>
        <w:t xml:space="preserve"> </w:t>
      </w:r>
      <w:r w:rsidRPr="007C1371">
        <w:rPr>
          <w:w w:val="96"/>
          <w:sz w:val="22"/>
          <w:szCs w:val="22"/>
        </w:rPr>
        <w:t>(2022).</w:t>
      </w:r>
      <w:r w:rsidRPr="007C1371">
        <w:rPr>
          <w:spacing w:val="4"/>
          <w:w w:val="96"/>
          <w:sz w:val="22"/>
          <w:szCs w:val="22"/>
        </w:rPr>
        <w:t xml:space="preserve"> </w:t>
      </w:r>
      <w:r w:rsidRPr="007C1371">
        <w:rPr>
          <w:w w:val="77"/>
          <w:sz w:val="22"/>
          <w:szCs w:val="22"/>
        </w:rPr>
        <w:t>A</w:t>
      </w:r>
      <w:r w:rsidRPr="007C1371">
        <w:rPr>
          <w:spacing w:val="-8"/>
          <w:w w:val="77"/>
          <w:sz w:val="22"/>
          <w:szCs w:val="22"/>
        </w:rPr>
        <w:t xml:space="preserve"> </w:t>
      </w:r>
      <w:r w:rsidRPr="007C1371">
        <w:rPr>
          <w:spacing w:val="-2"/>
          <w:w w:val="77"/>
          <w:sz w:val="22"/>
          <w:szCs w:val="22"/>
        </w:rPr>
        <w:t>K</w:t>
      </w:r>
      <w:r w:rsidRPr="007C1371">
        <w:rPr>
          <w:w w:val="77"/>
          <w:sz w:val="22"/>
          <w:szCs w:val="22"/>
        </w:rPr>
        <w:t>AP</w:t>
      </w:r>
      <w:r w:rsidRPr="007C1371">
        <w:rPr>
          <w:spacing w:val="25"/>
          <w:w w:val="77"/>
          <w:sz w:val="22"/>
          <w:szCs w:val="22"/>
        </w:rPr>
        <w:t xml:space="preserve"> </w:t>
      </w:r>
      <w:r w:rsidRPr="007C1371">
        <w:rPr>
          <w:spacing w:val="-5"/>
          <w:sz w:val="22"/>
          <w:szCs w:val="22"/>
        </w:rPr>
        <w:t>S</w:t>
      </w:r>
      <w:r w:rsidRPr="007C1371">
        <w:rPr>
          <w:sz w:val="22"/>
          <w:szCs w:val="22"/>
        </w:rPr>
        <w:t>tudy</w:t>
      </w:r>
      <w:r w:rsidRPr="007C1371">
        <w:rPr>
          <w:spacing w:val="1"/>
          <w:sz w:val="22"/>
          <w:szCs w:val="22"/>
        </w:rPr>
        <w:t xml:space="preserve"> </w:t>
      </w:r>
      <w:r w:rsidRPr="007C1371">
        <w:rPr>
          <w:sz w:val="22"/>
          <w:szCs w:val="22"/>
        </w:rPr>
        <w:t>on</w:t>
      </w:r>
      <w:r w:rsidRPr="007C1371">
        <w:rPr>
          <w:spacing w:val="2"/>
          <w:sz w:val="22"/>
          <w:szCs w:val="22"/>
        </w:rPr>
        <w:t xml:space="preserve"> </w:t>
      </w:r>
      <w:r w:rsidRPr="007C1371">
        <w:rPr>
          <w:sz w:val="22"/>
          <w:szCs w:val="22"/>
        </w:rPr>
        <w:t>the</w:t>
      </w:r>
      <w:r w:rsidRPr="007C1371">
        <w:rPr>
          <w:spacing w:val="16"/>
          <w:sz w:val="22"/>
          <w:szCs w:val="22"/>
        </w:rPr>
        <w:t xml:space="preserve"> </w:t>
      </w:r>
      <w:r w:rsidRPr="007C1371">
        <w:rPr>
          <w:sz w:val="22"/>
          <w:szCs w:val="22"/>
        </w:rPr>
        <w:t>Im</w:t>
      </w:r>
      <w:r w:rsidRPr="007C1371">
        <w:rPr>
          <w:spacing w:val="-3"/>
          <w:sz w:val="22"/>
          <w:szCs w:val="22"/>
        </w:rPr>
        <w:t>p</w:t>
      </w:r>
      <w:r w:rsidRPr="007C1371">
        <w:rPr>
          <w:sz w:val="22"/>
          <w:szCs w:val="22"/>
        </w:rPr>
        <w:t>a</w:t>
      </w:r>
      <w:r w:rsidRPr="007C1371">
        <w:rPr>
          <w:spacing w:val="-2"/>
          <w:sz w:val="22"/>
          <w:szCs w:val="22"/>
        </w:rPr>
        <w:t>c</w:t>
      </w:r>
      <w:r w:rsidRPr="007C1371">
        <w:rPr>
          <w:sz w:val="22"/>
          <w:szCs w:val="22"/>
        </w:rPr>
        <w:t>t</w:t>
      </w:r>
      <w:r w:rsidRPr="007C1371">
        <w:rPr>
          <w:spacing w:val="14"/>
          <w:sz w:val="22"/>
          <w:szCs w:val="22"/>
        </w:rPr>
        <w:t xml:space="preserve"> </w:t>
      </w:r>
      <w:r w:rsidRPr="007C1371">
        <w:rPr>
          <w:sz w:val="22"/>
          <w:szCs w:val="22"/>
        </w:rPr>
        <w:t>of</w:t>
      </w:r>
      <w:r w:rsidRPr="007C1371">
        <w:rPr>
          <w:spacing w:val="-18"/>
          <w:sz w:val="22"/>
          <w:szCs w:val="22"/>
        </w:rPr>
        <w:t xml:space="preserve"> </w:t>
      </w:r>
      <w:r w:rsidRPr="007C1371">
        <w:rPr>
          <w:spacing w:val="-5"/>
          <w:sz w:val="22"/>
          <w:szCs w:val="22"/>
        </w:rPr>
        <w:t>C</w:t>
      </w:r>
      <w:r w:rsidRPr="007C1371">
        <w:rPr>
          <w:sz w:val="22"/>
          <w:szCs w:val="22"/>
        </w:rPr>
        <w:t>‑se</w:t>
      </w:r>
      <w:r w:rsidRPr="007C1371">
        <w:rPr>
          <w:spacing w:val="-2"/>
          <w:sz w:val="22"/>
          <w:szCs w:val="22"/>
        </w:rPr>
        <w:t>c</w:t>
      </w:r>
      <w:r w:rsidRPr="007C1371">
        <w:rPr>
          <w:sz w:val="22"/>
          <w:szCs w:val="22"/>
        </w:rPr>
        <w:t>tion</w:t>
      </w:r>
      <w:r w:rsidRPr="007C1371">
        <w:rPr>
          <w:spacing w:val="-7"/>
          <w:sz w:val="22"/>
          <w:szCs w:val="22"/>
        </w:rPr>
        <w:t xml:space="preserve"> </w:t>
      </w:r>
      <w:r w:rsidRPr="007C1371">
        <w:rPr>
          <w:w w:val="108"/>
          <w:sz w:val="22"/>
          <w:szCs w:val="22"/>
        </w:rPr>
        <w:t>on</w:t>
      </w:r>
    </w:p>
    <w:p w14:paraId="3613E2C1" w14:textId="77777777" w:rsidR="0059054E" w:rsidRPr="007C1371" w:rsidRDefault="00000000">
      <w:pPr>
        <w:spacing w:before="18"/>
        <w:ind w:left="659"/>
        <w:rPr>
          <w:sz w:val="22"/>
          <w:szCs w:val="22"/>
        </w:rPr>
      </w:pPr>
      <w:r w:rsidRPr="007C1371">
        <w:rPr>
          <w:sz w:val="22"/>
          <w:szCs w:val="22"/>
        </w:rPr>
        <w:t>In</w:t>
      </w:r>
      <w:r w:rsidRPr="007C1371">
        <w:rPr>
          <w:spacing w:val="-4"/>
          <w:sz w:val="22"/>
          <w:szCs w:val="22"/>
        </w:rPr>
        <w:t>f</w:t>
      </w:r>
      <w:r w:rsidRPr="007C1371">
        <w:rPr>
          <w:sz w:val="22"/>
          <w:szCs w:val="22"/>
        </w:rPr>
        <w:t>ant</w:t>
      </w:r>
      <w:r w:rsidRPr="007C1371">
        <w:rPr>
          <w:spacing w:val="2"/>
          <w:sz w:val="22"/>
          <w:szCs w:val="22"/>
        </w:rPr>
        <w:t xml:space="preserve"> </w:t>
      </w:r>
      <w:r w:rsidRPr="007C1371">
        <w:rPr>
          <w:sz w:val="22"/>
          <w:szCs w:val="22"/>
        </w:rPr>
        <w:t>Gut</w:t>
      </w:r>
      <w:r w:rsidRPr="007C1371">
        <w:rPr>
          <w:spacing w:val="-14"/>
          <w:sz w:val="22"/>
          <w:szCs w:val="22"/>
        </w:rPr>
        <w:t xml:space="preserve"> </w:t>
      </w:r>
      <w:r w:rsidRPr="007C1371">
        <w:rPr>
          <w:sz w:val="22"/>
          <w:szCs w:val="22"/>
        </w:rPr>
        <w:t>Mic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obi</w:t>
      </w:r>
      <w:r w:rsidRPr="007C1371">
        <w:rPr>
          <w:spacing w:val="-4"/>
          <w:sz w:val="22"/>
          <w:szCs w:val="22"/>
        </w:rPr>
        <w:t>o</w:t>
      </w:r>
      <w:r w:rsidRPr="007C1371">
        <w:rPr>
          <w:spacing w:val="-5"/>
          <w:sz w:val="22"/>
          <w:szCs w:val="22"/>
        </w:rPr>
        <w:t>t</w:t>
      </w:r>
      <w:r w:rsidRPr="007C1371">
        <w:rPr>
          <w:sz w:val="22"/>
          <w:szCs w:val="22"/>
        </w:rPr>
        <w:t>a</w:t>
      </w:r>
      <w:r w:rsidRPr="007C1371">
        <w:rPr>
          <w:spacing w:val="-11"/>
          <w:sz w:val="22"/>
          <w:szCs w:val="22"/>
        </w:rPr>
        <w:t xml:space="preserve"> </w:t>
      </w:r>
      <w:r w:rsidRPr="007C1371">
        <w:rPr>
          <w:sz w:val="22"/>
          <w:szCs w:val="22"/>
        </w:rPr>
        <w:t>among</w:t>
      </w:r>
      <w:r w:rsidRPr="007C1371">
        <w:rPr>
          <w:spacing w:val="25"/>
          <w:sz w:val="22"/>
          <w:szCs w:val="22"/>
        </w:rPr>
        <w:t xml:space="preserve"> </w:t>
      </w:r>
      <w:r w:rsidRPr="007C1371">
        <w:rPr>
          <w:sz w:val="22"/>
          <w:szCs w:val="22"/>
        </w:rPr>
        <w:t>Public</w:t>
      </w:r>
      <w:r w:rsidRPr="007C1371">
        <w:rPr>
          <w:spacing w:val="-5"/>
          <w:sz w:val="22"/>
          <w:szCs w:val="22"/>
        </w:rPr>
        <w:t xml:space="preserve"> </w:t>
      </w:r>
      <w:r w:rsidRPr="007C1371">
        <w:rPr>
          <w:w w:val="98"/>
          <w:sz w:val="22"/>
          <w:szCs w:val="22"/>
        </w:rPr>
        <w:t>Uni</w:t>
      </w:r>
      <w:r w:rsidRPr="007C1371">
        <w:rPr>
          <w:spacing w:val="-1"/>
          <w:w w:val="98"/>
          <w:sz w:val="22"/>
          <w:szCs w:val="22"/>
        </w:rPr>
        <w:t>v</w:t>
      </w:r>
      <w:r w:rsidRPr="007C1371">
        <w:rPr>
          <w:w w:val="98"/>
          <w:sz w:val="22"/>
          <w:szCs w:val="22"/>
        </w:rPr>
        <w:t>e</w:t>
      </w:r>
      <w:r w:rsidRPr="007C1371">
        <w:rPr>
          <w:spacing w:val="-1"/>
          <w:w w:val="98"/>
          <w:sz w:val="22"/>
          <w:szCs w:val="22"/>
        </w:rPr>
        <w:t>r</w:t>
      </w:r>
      <w:r w:rsidRPr="007C1371">
        <w:rPr>
          <w:w w:val="98"/>
          <w:sz w:val="22"/>
          <w:szCs w:val="22"/>
        </w:rPr>
        <w:t>sity</w:t>
      </w:r>
      <w:r w:rsidRPr="007C1371">
        <w:rPr>
          <w:spacing w:val="-3"/>
          <w:w w:val="98"/>
          <w:sz w:val="22"/>
          <w:szCs w:val="22"/>
        </w:rPr>
        <w:t xml:space="preserve"> </w:t>
      </w:r>
      <w:r w:rsidRPr="007C1371">
        <w:rPr>
          <w:spacing w:val="-5"/>
          <w:sz w:val="22"/>
          <w:szCs w:val="22"/>
        </w:rPr>
        <w:t>S</w:t>
      </w:r>
      <w:r w:rsidRPr="007C1371">
        <w:rPr>
          <w:sz w:val="22"/>
          <w:szCs w:val="22"/>
        </w:rPr>
        <w:t>tuden</w:t>
      </w:r>
      <w:r w:rsidRPr="007C1371">
        <w:rPr>
          <w:spacing w:val="-2"/>
          <w:sz w:val="22"/>
          <w:szCs w:val="22"/>
        </w:rPr>
        <w:t>t</w:t>
      </w:r>
      <w:r w:rsidRPr="007C1371">
        <w:rPr>
          <w:sz w:val="22"/>
          <w:szCs w:val="22"/>
        </w:rPr>
        <w:t>s</w:t>
      </w:r>
      <w:r w:rsidRPr="007C1371">
        <w:rPr>
          <w:spacing w:val="53"/>
          <w:sz w:val="22"/>
          <w:szCs w:val="22"/>
        </w:rPr>
        <w:t xml:space="preserve"> </w:t>
      </w:r>
      <w:r w:rsidRPr="007C1371">
        <w:rPr>
          <w:sz w:val="22"/>
          <w:szCs w:val="22"/>
        </w:rPr>
        <w:t>in</w:t>
      </w:r>
      <w:r w:rsidRPr="007C1371">
        <w:rPr>
          <w:spacing w:val="-9"/>
          <w:sz w:val="22"/>
          <w:szCs w:val="22"/>
        </w:rPr>
        <w:t xml:space="preserve"> </w:t>
      </w:r>
      <w:r w:rsidRPr="007C1371">
        <w:rPr>
          <w:w w:val="104"/>
          <w:sz w:val="22"/>
          <w:szCs w:val="22"/>
        </w:rPr>
        <w:t>Bangladesh</w:t>
      </w:r>
    </w:p>
    <w:p w14:paraId="33EED2EA" w14:textId="77777777" w:rsidR="0059054E" w:rsidRPr="007C1371" w:rsidRDefault="00000000">
      <w:pPr>
        <w:spacing w:before="18"/>
        <w:ind w:left="387"/>
        <w:rPr>
          <w:sz w:val="22"/>
          <w:szCs w:val="22"/>
        </w:rPr>
      </w:pPr>
      <w:r w:rsidRPr="007C1371">
        <w:rPr>
          <w:sz w:val="22"/>
          <w:szCs w:val="22"/>
        </w:rPr>
        <w:t>3.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H</w:t>
      </w:r>
      <w:r w:rsidRPr="007C1371">
        <w:rPr>
          <w:b/>
          <w:spacing w:val="-1"/>
          <w:sz w:val="22"/>
          <w:szCs w:val="22"/>
        </w:rPr>
        <w:t>o</w:t>
      </w:r>
      <w:r w:rsidRPr="007C1371">
        <w:rPr>
          <w:b/>
          <w:sz w:val="22"/>
          <w:szCs w:val="22"/>
        </w:rPr>
        <w:t>ssain,</w:t>
      </w:r>
      <w:r w:rsidRPr="007C1371">
        <w:rPr>
          <w:b/>
          <w:spacing w:val="17"/>
          <w:sz w:val="22"/>
          <w:szCs w:val="22"/>
        </w:rPr>
        <w:t xml:space="preserve"> </w:t>
      </w:r>
      <w:r w:rsidRPr="007C1371">
        <w:rPr>
          <w:b/>
          <w:w w:val="92"/>
          <w:sz w:val="22"/>
          <w:szCs w:val="22"/>
        </w:rPr>
        <w:t>M.</w:t>
      </w:r>
      <w:r w:rsidRPr="007C1371">
        <w:rPr>
          <w:b/>
          <w:spacing w:val="-6"/>
          <w:w w:val="92"/>
          <w:sz w:val="22"/>
          <w:szCs w:val="22"/>
        </w:rPr>
        <w:t>J</w:t>
      </w:r>
      <w:r w:rsidRPr="007C1371">
        <w:rPr>
          <w:b/>
          <w:w w:val="121"/>
          <w:sz w:val="22"/>
          <w:szCs w:val="22"/>
        </w:rPr>
        <w:t>.</w:t>
      </w:r>
      <w:r w:rsidRPr="007C1371">
        <w:rPr>
          <w:w w:val="99"/>
          <w:sz w:val="22"/>
          <w:szCs w:val="22"/>
        </w:rPr>
        <w:t>,</w:t>
      </w:r>
      <w:r w:rsidRPr="007C1371">
        <w:rPr>
          <w:spacing w:val="-11"/>
          <w:sz w:val="22"/>
          <w:szCs w:val="22"/>
        </w:rPr>
        <w:t xml:space="preserve"> </w:t>
      </w:r>
      <w:r w:rsidRPr="007C1371">
        <w:rPr>
          <w:spacing w:val="-14"/>
          <w:sz w:val="22"/>
          <w:szCs w:val="22"/>
        </w:rPr>
        <w:t>T</w:t>
      </w:r>
      <w:r w:rsidRPr="007C1371">
        <w:rPr>
          <w:spacing w:val="-1"/>
          <w:sz w:val="22"/>
          <w:szCs w:val="22"/>
        </w:rPr>
        <w:t>o</w:t>
      </w:r>
      <w:r w:rsidRPr="007C1371">
        <w:rPr>
          <w:sz w:val="22"/>
          <w:szCs w:val="22"/>
        </w:rPr>
        <w:t>whid,</w:t>
      </w:r>
      <w:r w:rsidRPr="007C1371">
        <w:rPr>
          <w:spacing w:val="-11"/>
          <w:sz w:val="22"/>
          <w:szCs w:val="22"/>
        </w:rPr>
        <w:t xml:space="preserve"> </w:t>
      </w:r>
      <w:r w:rsidRPr="007C1371">
        <w:rPr>
          <w:sz w:val="22"/>
          <w:szCs w:val="22"/>
        </w:rPr>
        <w:t>S.</w:t>
      </w:r>
      <w:r w:rsidRPr="007C1371">
        <w:rPr>
          <w:spacing w:val="-18"/>
          <w:sz w:val="22"/>
          <w:szCs w:val="22"/>
        </w:rPr>
        <w:t xml:space="preserve"> </w:t>
      </w:r>
      <w:r w:rsidRPr="007C1371">
        <w:rPr>
          <w:spacing w:val="-21"/>
          <w:w w:val="91"/>
          <w:sz w:val="22"/>
          <w:szCs w:val="22"/>
        </w:rPr>
        <w:t>T</w:t>
      </w:r>
      <w:r w:rsidRPr="007C1371">
        <w:rPr>
          <w:w w:val="91"/>
          <w:sz w:val="22"/>
          <w:szCs w:val="22"/>
        </w:rPr>
        <w:t>.,A</w:t>
      </w:r>
      <w:r w:rsidRPr="007C1371">
        <w:rPr>
          <w:spacing w:val="-5"/>
          <w:w w:val="91"/>
          <w:sz w:val="22"/>
          <w:szCs w:val="22"/>
        </w:rPr>
        <w:t>z</w:t>
      </w:r>
      <w:r w:rsidRPr="007C1371">
        <w:rPr>
          <w:w w:val="91"/>
          <w:sz w:val="22"/>
          <w:szCs w:val="22"/>
        </w:rPr>
        <w:t xml:space="preserve">ad,A.K.,Das,M., </w:t>
      </w:r>
      <w:r w:rsidRPr="007C1371">
        <w:rPr>
          <w:sz w:val="22"/>
          <w:szCs w:val="22"/>
        </w:rPr>
        <w:t>Islam,</w:t>
      </w:r>
      <w:r w:rsidRPr="007C1371">
        <w:rPr>
          <w:spacing w:val="-6"/>
          <w:sz w:val="22"/>
          <w:szCs w:val="22"/>
        </w:rPr>
        <w:t xml:space="preserve"> </w:t>
      </w:r>
      <w:r w:rsidRPr="007C1371">
        <w:rPr>
          <w:w w:val="86"/>
          <w:sz w:val="22"/>
          <w:szCs w:val="22"/>
        </w:rPr>
        <w:t>M.</w:t>
      </w:r>
      <w:r w:rsidRPr="007C1371">
        <w:rPr>
          <w:spacing w:val="-6"/>
          <w:w w:val="86"/>
          <w:sz w:val="22"/>
          <w:szCs w:val="22"/>
        </w:rPr>
        <w:t xml:space="preserve"> W</w:t>
      </w:r>
      <w:r w:rsidRPr="007C1371">
        <w:rPr>
          <w:w w:val="86"/>
          <w:sz w:val="22"/>
          <w:szCs w:val="22"/>
        </w:rPr>
        <w:t>.,</w:t>
      </w:r>
      <w:r w:rsidRPr="007C1371">
        <w:rPr>
          <w:spacing w:val="2"/>
          <w:w w:val="86"/>
          <w:sz w:val="22"/>
          <w:szCs w:val="22"/>
        </w:rPr>
        <w:t xml:space="preserve"> </w:t>
      </w:r>
      <w:r w:rsidRPr="007C1371">
        <w:rPr>
          <w:sz w:val="22"/>
          <w:szCs w:val="22"/>
        </w:rPr>
        <w:t>Shahjahan,</w:t>
      </w:r>
      <w:r w:rsidRPr="007C1371">
        <w:rPr>
          <w:spacing w:val="47"/>
          <w:sz w:val="22"/>
          <w:szCs w:val="22"/>
        </w:rPr>
        <w:t xml:space="preserve"> </w:t>
      </w:r>
      <w:r w:rsidRPr="007C1371">
        <w:rPr>
          <w:w w:val="93"/>
          <w:sz w:val="22"/>
          <w:szCs w:val="22"/>
        </w:rPr>
        <w:t>M.(2022).</w:t>
      </w:r>
      <w:r w:rsidRPr="007C1371">
        <w:rPr>
          <w:spacing w:val="8"/>
          <w:w w:val="93"/>
          <w:sz w:val="22"/>
          <w:szCs w:val="22"/>
        </w:rPr>
        <w:t xml:space="preserve"> </w:t>
      </w:r>
      <w:r w:rsidRPr="007C1371">
        <w:rPr>
          <w:sz w:val="22"/>
          <w:szCs w:val="22"/>
        </w:rPr>
        <w:t>The</w:t>
      </w:r>
      <w:r w:rsidRPr="007C1371">
        <w:rPr>
          <w:spacing w:val="-11"/>
          <w:sz w:val="22"/>
          <w:szCs w:val="22"/>
        </w:rPr>
        <w:t xml:space="preserve"> 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ole</w:t>
      </w:r>
      <w:r w:rsidRPr="007C1371">
        <w:rPr>
          <w:spacing w:val="5"/>
          <w:sz w:val="22"/>
          <w:szCs w:val="22"/>
        </w:rPr>
        <w:t xml:space="preserve"> </w:t>
      </w:r>
      <w:r w:rsidRPr="007C1371">
        <w:rPr>
          <w:sz w:val="22"/>
          <w:szCs w:val="22"/>
        </w:rPr>
        <w:t>of</w:t>
      </w:r>
      <w:r w:rsidRPr="007C1371">
        <w:rPr>
          <w:spacing w:val="-13"/>
          <w:sz w:val="22"/>
          <w:szCs w:val="22"/>
        </w:rPr>
        <w:t xml:space="preserve"> </w:t>
      </w:r>
      <w:r w:rsidRPr="007C1371">
        <w:rPr>
          <w:spacing w:val="-4"/>
          <w:sz w:val="22"/>
          <w:szCs w:val="22"/>
        </w:rPr>
        <w:t>c</w:t>
      </w:r>
      <w:r w:rsidRPr="007C1371">
        <w:rPr>
          <w:sz w:val="22"/>
          <w:szCs w:val="22"/>
        </w:rPr>
        <w:t>ommunity</w:t>
      </w:r>
      <w:r w:rsidRPr="007C1371">
        <w:rPr>
          <w:spacing w:val="27"/>
          <w:sz w:val="22"/>
          <w:szCs w:val="22"/>
        </w:rPr>
        <w:t xml:space="preserve"> </w:t>
      </w:r>
      <w:r w:rsidRPr="007C1371">
        <w:rPr>
          <w:spacing w:val="-3"/>
          <w:w w:val="110"/>
          <w:sz w:val="22"/>
          <w:szCs w:val="22"/>
        </w:rPr>
        <w:t>p</w:t>
      </w:r>
      <w:r w:rsidRPr="007C1371">
        <w:rPr>
          <w:w w:val="108"/>
          <w:sz w:val="22"/>
          <w:szCs w:val="22"/>
        </w:rPr>
        <w:t>a</w:t>
      </w:r>
      <w:r w:rsidRPr="007C1371">
        <w:rPr>
          <w:spacing w:val="-5"/>
          <w:w w:val="108"/>
          <w:sz w:val="22"/>
          <w:szCs w:val="22"/>
        </w:rPr>
        <w:t>r</w:t>
      </w:r>
      <w:r w:rsidRPr="007C1371">
        <w:rPr>
          <w:w w:val="92"/>
          <w:sz w:val="22"/>
          <w:szCs w:val="22"/>
        </w:rPr>
        <w:t>‑</w:t>
      </w:r>
    </w:p>
    <w:p w14:paraId="6C1E3BD0" w14:textId="77777777" w:rsidR="0059054E" w:rsidRPr="007C1371" w:rsidRDefault="00000000">
      <w:pPr>
        <w:spacing w:before="18"/>
        <w:ind w:left="659"/>
        <w:rPr>
          <w:sz w:val="22"/>
          <w:szCs w:val="22"/>
        </w:rPr>
      </w:pPr>
      <w:r w:rsidRPr="007C1371">
        <w:rPr>
          <w:sz w:val="22"/>
          <w:szCs w:val="22"/>
        </w:rPr>
        <w:t>tici</w:t>
      </w:r>
      <w:r w:rsidRPr="007C1371">
        <w:rPr>
          <w:spacing w:val="-3"/>
          <w:sz w:val="22"/>
          <w:szCs w:val="22"/>
        </w:rPr>
        <w:t>pa</w:t>
      </w:r>
      <w:r w:rsidRPr="007C1371">
        <w:rPr>
          <w:sz w:val="22"/>
          <w:szCs w:val="22"/>
        </w:rPr>
        <w:t>tion</w:t>
      </w:r>
      <w:r w:rsidRPr="007C1371">
        <w:rPr>
          <w:spacing w:val="32"/>
          <w:sz w:val="22"/>
          <w:szCs w:val="22"/>
        </w:rPr>
        <w:t xml:space="preserve"> </w:t>
      </w:r>
      <w:r w:rsidRPr="007C1371">
        <w:rPr>
          <w:sz w:val="22"/>
          <w:szCs w:val="22"/>
        </w:rPr>
        <w:t>and</w:t>
      </w:r>
      <w:r w:rsidRPr="007C1371">
        <w:rPr>
          <w:spacing w:val="21"/>
          <w:sz w:val="22"/>
          <w:szCs w:val="22"/>
        </w:rPr>
        <w:t xml:space="preserve"> </w:t>
      </w:r>
      <w:r w:rsidRPr="007C1371">
        <w:rPr>
          <w:sz w:val="22"/>
          <w:szCs w:val="22"/>
        </w:rPr>
        <w:t>social</w:t>
      </w:r>
      <w:r w:rsidRPr="007C1371">
        <w:rPr>
          <w:spacing w:val="4"/>
          <w:sz w:val="22"/>
          <w:szCs w:val="22"/>
        </w:rPr>
        <w:t xml:space="preserve"> </w:t>
      </w:r>
      <w:r w:rsidRPr="007C1371">
        <w:rPr>
          <w:w w:val="108"/>
          <w:sz w:val="22"/>
          <w:szCs w:val="22"/>
        </w:rPr>
        <w:t>en</w:t>
      </w:r>
      <w:r w:rsidRPr="007C1371">
        <w:rPr>
          <w:spacing w:val="-3"/>
          <w:w w:val="108"/>
          <w:sz w:val="22"/>
          <w:szCs w:val="22"/>
        </w:rPr>
        <w:t>g</w:t>
      </w:r>
      <w:r w:rsidRPr="007C1371">
        <w:rPr>
          <w:w w:val="108"/>
          <w:sz w:val="22"/>
          <w:szCs w:val="22"/>
        </w:rPr>
        <w:t>a</w:t>
      </w:r>
      <w:r w:rsidRPr="007C1371">
        <w:rPr>
          <w:spacing w:val="-3"/>
          <w:w w:val="108"/>
          <w:sz w:val="22"/>
          <w:szCs w:val="22"/>
        </w:rPr>
        <w:t>g</w:t>
      </w:r>
      <w:r w:rsidRPr="007C1371">
        <w:rPr>
          <w:w w:val="108"/>
          <w:sz w:val="22"/>
          <w:szCs w:val="22"/>
        </w:rPr>
        <w:t>ement</w:t>
      </w:r>
      <w:r w:rsidRPr="007C1371">
        <w:rPr>
          <w:spacing w:val="-16"/>
          <w:w w:val="108"/>
          <w:sz w:val="22"/>
          <w:szCs w:val="22"/>
        </w:rPr>
        <w:t xml:space="preserve"> </w:t>
      </w:r>
      <w:r w:rsidRPr="007C1371">
        <w:rPr>
          <w:sz w:val="22"/>
          <w:szCs w:val="22"/>
        </w:rPr>
        <w:t>in</w:t>
      </w:r>
      <w:r w:rsidRPr="007C1371">
        <w:rPr>
          <w:spacing w:val="-9"/>
          <w:sz w:val="22"/>
          <w:szCs w:val="22"/>
        </w:rPr>
        <w:t xml:space="preserve"> </w:t>
      </w:r>
      <w:r w:rsidRPr="007C1371">
        <w:rPr>
          <w:sz w:val="22"/>
          <w:szCs w:val="22"/>
        </w:rPr>
        <w:t>the</w:t>
      </w:r>
      <w:r w:rsidRPr="007C1371">
        <w:rPr>
          <w:spacing w:val="21"/>
          <w:sz w:val="22"/>
          <w:szCs w:val="22"/>
        </w:rPr>
        <w:t xml:space="preserve"> </w:t>
      </w:r>
      <w:r w:rsidRPr="007C1371">
        <w:rPr>
          <w:sz w:val="22"/>
          <w:szCs w:val="22"/>
        </w:rPr>
        <w:t>p</w:t>
      </w:r>
      <w:r w:rsidRPr="007C1371">
        <w:rPr>
          <w:spacing w:val="-2"/>
          <w:sz w:val="22"/>
          <w:szCs w:val="22"/>
        </w:rPr>
        <w:t>r</w:t>
      </w:r>
      <w:r w:rsidRPr="007C1371">
        <w:rPr>
          <w:spacing w:val="1"/>
          <w:sz w:val="22"/>
          <w:szCs w:val="22"/>
        </w:rPr>
        <w:t>e</w:t>
      </w:r>
      <w:r w:rsidRPr="007C1371">
        <w:rPr>
          <w:spacing w:val="-1"/>
          <w:sz w:val="22"/>
          <w:szCs w:val="22"/>
        </w:rPr>
        <w:t>v</w:t>
      </w:r>
      <w:r w:rsidRPr="007C1371">
        <w:rPr>
          <w:sz w:val="22"/>
          <w:szCs w:val="22"/>
        </w:rPr>
        <w:t>ention</w:t>
      </w:r>
      <w:r w:rsidRPr="007C1371">
        <w:rPr>
          <w:spacing w:val="42"/>
          <w:sz w:val="22"/>
          <w:szCs w:val="22"/>
        </w:rPr>
        <w:t xml:space="preserve"> </w:t>
      </w:r>
      <w:r w:rsidRPr="007C1371">
        <w:rPr>
          <w:sz w:val="22"/>
          <w:szCs w:val="22"/>
        </w:rPr>
        <w:t>and</w:t>
      </w:r>
      <w:r w:rsidRPr="007C1371">
        <w:rPr>
          <w:spacing w:val="21"/>
          <w:sz w:val="22"/>
          <w:szCs w:val="22"/>
        </w:rPr>
        <w:t xml:space="preserve"> </w:t>
      </w:r>
      <w:r w:rsidRPr="007C1371">
        <w:rPr>
          <w:spacing w:val="-4"/>
          <w:sz w:val="22"/>
          <w:szCs w:val="22"/>
        </w:rPr>
        <w:t>c</w:t>
      </w:r>
      <w:r w:rsidRPr="007C1371">
        <w:rPr>
          <w:sz w:val="22"/>
          <w:szCs w:val="22"/>
        </w:rPr>
        <w:t>ont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ol</w:t>
      </w:r>
      <w:r w:rsidRPr="007C1371">
        <w:rPr>
          <w:spacing w:val="24"/>
          <w:sz w:val="22"/>
          <w:szCs w:val="22"/>
        </w:rPr>
        <w:t xml:space="preserve"> </w:t>
      </w:r>
      <w:r w:rsidRPr="007C1371">
        <w:rPr>
          <w:sz w:val="22"/>
          <w:szCs w:val="22"/>
        </w:rPr>
        <w:t>of</w:t>
      </w:r>
      <w:r w:rsidRPr="007C1371">
        <w:rPr>
          <w:spacing w:val="-13"/>
          <w:sz w:val="22"/>
          <w:szCs w:val="22"/>
        </w:rPr>
        <w:t xml:space="preserve"> </w:t>
      </w:r>
      <w:r w:rsidRPr="007C1371">
        <w:rPr>
          <w:sz w:val="22"/>
          <w:szCs w:val="22"/>
        </w:rPr>
        <w:t>dengue</w:t>
      </w:r>
      <w:r w:rsidRPr="007C1371">
        <w:rPr>
          <w:spacing w:val="40"/>
          <w:sz w:val="22"/>
          <w:szCs w:val="22"/>
        </w:rPr>
        <w:t xml:space="preserve"> </w:t>
      </w:r>
      <w:r w:rsidRPr="007C1371">
        <w:rPr>
          <w:spacing w:val="-2"/>
          <w:sz w:val="22"/>
          <w:szCs w:val="22"/>
        </w:rPr>
        <w:t>f</w:t>
      </w:r>
      <w:r w:rsidRPr="007C1371">
        <w:rPr>
          <w:spacing w:val="1"/>
          <w:sz w:val="22"/>
          <w:szCs w:val="22"/>
        </w:rPr>
        <w:t>e</w:t>
      </w:r>
      <w:r w:rsidRPr="007C1371">
        <w:rPr>
          <w:spacing w:val="-1"/>
          <w:sz w:val="22"/>
          <w:szCs w:val="22"/>
        </w:rPr>
        <w:t>v</w:t>
      </w:r>
      <w:r w:rsidRPr="007C1371">
        <w:rPr>
          <w:sz w:val="22"/>
          <w:szCs w:val="22"/>
        </w:rPr>
        <w:t>er</w:t>
      </w:r>
      <w:r w:rsidRPr="007C1371">
        <w:rPr>
          <w:spacing w:val="-8"/>
          <w:sz w:val="22"/>
          <w:szCs w:val="22"/>
        </w:rPr>
        <w:t xml:space="preserve"> </w:t>
      </w:r>
      <w:r w:rsidRPr="007C1371">
        <w:rPr>
          <w:sz w:val="22"/>
          <w:szCs w:val="22"/>
        </w:rPr>
        <w:t>in</w:t>
      </w:r>
      <w:r w:rsidRPr="007C1371">
        <w:rPr>
          <w:spacing w:val="-9"/>
          <w:sz w:val="22"/>
          <w:szCs w:val="22"/>
        </w:rPr>
        <w:t xml:space="preserve"> </w:t>
      </w:r>
      <w:r w:rsidRPr="007C1371">
        <w:rPr>
          <w:sz w:val="22"/>
          <w:szCs w:val="22"/>
        </w:rPr>
        <w:t>Dha</w:t>
      </w:r>
      <w:r w:rsidRPr="007C1371">
        <w:rPr>
          <w:spacing w:val="-2"/>
          <w:sz w:val="22"/>
          <w:szCs w:val="22"/>
        </w:rPr>
        <w:t>k</w:t>
      </w:r>
      <w:r w:rsidRPr="007C1371">
        <w:rPr>
          <w:sz w:val="22"/>
          <w:szCs w:val="22"/>
        </w:rPr>
        <w:t>a</w:t>
      </w:r>
      <w:r w:rsidRPr="007C1371">
        <w:rPr>
          <w:spacing w:val="-10"/>
          <w:sz w:val="22"/>
          <w:szCs w:val="22"/>
        </w:rPr>
        <w:t xml:space="preserve"> </w:t>
      </w:r>
      <w:r w:rsidRPr="007C1371">
        <w:rPr>
          <w:sz w:val="22"/>
          <w:szCs w:val="22"/>
        </w:rPr>
        <w:t>Cit</w:t>
      </w:r>
      <w:r w:rsidRPr="007C1371">
        <w:rPr>
          <w:spacing w:val="-7"/>
          <w:sz w:val="22"/>
          <w:szCs w:val="22"/>
        </w:rPr>
        <w:t>y</w:t>
      </w:r>
      <w:r w:rsidRPr="007C1371">
        <w:rPr>
          <w:sz w:val="22"/>
          <w:szCs w:val="22"/>
        </w:rPr>
        <w:t>.</w:t>
      </w:r>
    </w:p>
    <w:p w14:paraId="5EE98E7A" w14:textId="77777777" w:rsidR="0059054E" w:rsidRPr="007C1371" w:rsidRDefault="00000000">
      <w:pPr>
        <w:spacing w:before="18"/>
        <w:ind w:left="387"/>
        <w:rPr>
          <w:sz w:val="22"/>
          <w:szCs w:val="22"/>
        </w:rPr>
      </w:pPr>
      <w:r w:rsidRPr="007C1371">
        <w:rPr>
          <w:sz w:val="22"/>
          <w:szCs w:val="22"/>
        </w:rPr>
        <w:t>4.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H</w:t>
      </w:r>
      <w:r w:rsidRPr="007C1371">
        <w:rPr>
          <w:b/>
          <w:spacing w:val="-1"/>
          <w:sz w:val="22"/>
          <w:szCs w:val="22"/>
        </w:rPr>
        <w:t>o</w:t>
      </w:r>
      <w:r w:rsidRPr="007C1371">
        <w:rPr>
          <w:b/>
          <w:sz w:val="22"/>
          <w:szCs w:val="22"/>
        </w:rPr>
        <w:t>ssain,</w:t>
      </w:r>
      <w:r w:rsidRPr="007C1371">
        <w:rPr>
          <w:b/>
          <w:spacing w:val="24"/>
          <w:sz w:val="22"/>
          <w:szCs w:val="22"/>
        </w:rPr>
        <w:t xml:space="preserve"> </w:t>
      </w:r>
      <w:r w:rsidRPr="007C1371">
        <w:rPr>
          <w:b/>
          <w:w w:val="92"/>
          <w:sz w:val="22"/>
          <w:szCs w:val="22"/>
        </w:rPr>
        <w:t>M.</w:t>
      </w:r>
      <w:r w:rsidRPr="007C1371">
        <w:rPr>
          <w:b/>
          <w:spacing w:val="-6"/>
          <w:w w:val="92"/>
          <w:sz w:val="22"/>
          <w:szCs w:val="22"/>
        </w:rPr>
        <w:t>J</w:t>
      </w:r>
      <w:r w:rsidRPr="007C1371">
        <w:rPr>
          <w:b/>
          <w:w w:val="121"/>
          <w:sz w:val="22"/>
          <w:szCs w:val="22"/>
        </w:rPr>
        <w:t>.</w:t>
      </w:r>
      <w:r w:rsidRPr="007C1371">
        <w:rPr>
          <w:w w:val="99"/>
          <w:sz w:val="22"/>
          <w:szCs w:val="22"/>
        </w:rPr>
        <w:t>,</w:t>
      </w:r>
      <w:r w:rsidRPr="007C1371">
        <w:rPr>
          <w:spacing w:val="-4"/>
          <w:sz w:val="22"/>
          <w:szCs w:val="22"/>
        </w:rPr>
        <w:t xml:space="preserve"> </w:t>
      </w:r>
      <w:r w:rsidRPr="007C1371">
        <w:rPr>
          <w:spacing w:val="-14"/>
          <w:sz w:val="22"/>
          <w:szCs w:val="22"/>
        </w:rPr>
        <w:t>T</w:t>
      </w:r>
      <w:r w:rsidRPr="007C1371">
        <w:rPr>
          <w:spacing w:val="-1"/>
          <w:sz w:val="22"/>
          <w:szCs w:val="22"/>
        </w:rPr>
        <w:t>o</w:t>
      </w:r>
      <w:r w:rsidRPr="007C1371">
        <w:rPr>
          <w:sz w:val="22"/>
          <w:szCs w:val="22"/>
        </w:rPr>
        <w:t>whid,</w:t>
      </w:r>
      <w:r w:rsidRPr="007C1371">
        <w:rPr>
          <w:spacing w:val="-4"/>
          <w:sz w:val="22"/>
          <w:szCs w:val="22"/>
        </w:rPr>
        <w:t xml:space="preserve"> </w:t>
      </w:r>
      <w:r w:rsidRPr="007C1371">
        <w:rPr>
          <w:sz w:val="22"/>
          <w:szCs w:val="22"/>
        </w:rPr>
        <w:t>S.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pacing w:val="-21"/>
          <w:w w:val="91"/>
          <w:sz w:val="22"/>
          <w:szCs w:val="22"/>
        </w:rPr>
        <w:t>T</w:t>
      </w:r>
      <w:r w:rsidRPr="007C1371">
        <w:rPr>
          <w:w w:val="91"/>
          <w:sz w:val="22"/>
          <w:szCs w:val="22"/>
        </w:rPr>
        <w:t>.,A</w:t>
      </w:r>
      <w:r w:rsidRPr="007C1371">
        <w:rPr>
          <w:spacing w:val="-5"/>
          <w:w w:val="91"/>
          <w:sz w:val="22"/>
          <w:szCs w:val="22"/>
        </w:rPr>
        <w:t>z</w:t>
      </w:r>
      <w:r w:rsidRPr="007C1371">
        <w:rPr>
          <w:w w:val="91"/>
          <w:sz w:val="22"/>
          <w:szCs w:val="22"/>
        </w:rPr>
        <w:t>ad,A.K.,Das,M.,</w:t>
      </w:r>
      <w:r w:rsidRPr="007C1371">
        <w:rPr>
          <w:spacing w:val="7"/>
          <w:w w:val="91"/>
          <w:sz w:val="22"/>
          <w:szCs w:val="22"/>
        </w:rPr>
        <w:t xml:space="preserve"> </w:t>
      </w:r>
      <w:r w:rsidRPr="007C1371">
        <w:rPr>
          <w:sz w:val="22"/>
          <w:szCs w:val="22"/>
        </w:rPr>
        <w:t>Islam,</w:t>
      </w:r>
      <w:r w:rsidRPr="007C1371">
        <w:rPr>
          <w:spacing w:val="1"/>
          <w:sz w:val="22"/>
          <w:szCs w:val="22"/>
        </w:rPr>
        <w:t xml:space="preserve"> </w:t>
      </w:r>
      <w:r w:rsidRPr="007C1371">
        <w:rPr>
          <w:w w:val="86"/>
          <w:sz w:val="22"/>
          <w:szCs w:val="22"/>
        </w:rPr>
        <w:t xml:space="preserve">M. </w:t>
      </w:r>
      <w:r w:rsidRPr="007C1371">
        <w:rPr>
          <w:spacing w:val="-6"/>
          <w:w w:val="86"/>
          <w:sz w:val="22"/>
          <w:szCs w:val="22"/>
        </w:rPr>
        <w:t>W</w:t>
      </w:r>
      <w:r w:rsidRPr="007C1371">
        <w:rPr>
          <w:w w:val="86"/>
          <w:sz w:val="22"/>
          <w:szCs w:val="22"/>
        </w:rPr>
        <w:t>.,</w:t>
      </w:r>
      <w:r w:rsidRPr="007C1371">
        <w:rPr>
          <w:spacing w:val="9"/>
          <w:w w:val="86"/>
          <w:sz w:val="22"/>
          <w:szCs w:val="22"/>
        </w:rPr>
        <w:t xml:space="preserve"> </w:t>
      </w:r>
      <w:r w:rsidRPr="007C1371">
        <w:rPr>
          <w:sz w:val="22"/>
          <w:szCs w:val="22"/>
        </w:rPr>
        <w:t xml:space="preserve">Shahjahan,  </w:t>
      </w:r>
      <w:r w:rsidRPr="007C1371">
        <w:rPr>
          <w:w w:val="87"/>
          <w:sz w:val="22"/>
          <w:szCs w:val="22"/>
        </w:rPr>
        <w:t>M.,</w:t>
      </w:r>
      <w:r w:rsidRPr="007C1371">
        <w:rPr>
          <w:spacing w:val="3"/>
          <w:w w:val="87"/>
          <w:sz w:val="22"/>
          <w:szCs w:val="22"/>
        </w:rPr>
        <w:t xml:space="preserve"> </w:t>
      </w:r>
      <w:r w:rsidRPr="007C1371">
        <w:rPr>
          <w:sz w:val="22"/>
          <w:szCs w:val="22"/>
        </w:rPr>
        <w:t>Jann</w:t>
      </w:r>
      <w:r w:rsidRPr="007C1371">
        <w:rPr>
          <w:spacing w:val="-3"/>
          <w:sz w:val="22"/>
          <w:szCs w:val="22"/>
        </w:rPr>
        <w:t>a</w:t>
      </w:r>
      <w:r w:rsidRPr="007C1371">
        <w:rPr>
          <w:sz w:val="22"/>
          <w:szCs w:val="22"/>
        </w:rPr>
        <w:t>tul,</w:t>
      </w:r>
      <w:r w:rsidRPr="007C1371">
        <w:rPr>
          <w:spacing w:val="-16"/>
          <w:sz w:val="22"/>
          <w:szCs w:val="22"/>
        </w:rPr>
        <w:t>F</w:t>
      </w:r>
      <w:r w:rsidRPr="007C1371">
        <w:rPr>
          <w:sz w:val="22"/>
          <w:szCs w:val="22"/>
        </w:rPr>
        <w:t>.S.(2022).</w:t>
      </w:r>
      <w:r w:rsidRPr="007C1371">
        <w:rPr>
          <w:spacing w:val="47"/>
          <w:sz w:val="22"/>
          <w:szCs w:val="22"/>
        </w:rPr>
        <w:t xml:space="preserve"> </w:t>
      </w:r>
      <w:r w:rsidRPr="007C1371">
        <w:rPr>
          <w:w w:val="96"/>
          <w:sz w:val="22"/>
          <w:szCs w:val="22"/>
        </w:rPr>
        <w:t>Clini</w:t>
      </w:r>
      <w:r w:rsidRPr="007C1371">
        <w:rPr>
          <w:spacing w:val="-2"/>
          <w:w w:val="96"/>
          <w:sz w:val="22"/>
          <w:szCs w:val="22"/>
        </w:rPr>
        <w:t>c</w:t>
      </w:r>
      <w:r w:rsidRPr="007C1371">
        <w:rPr>
          <w:w w:val="96"/>
          <w:sz w:val="22"/>
          <w:szCs w:val="22"/>
        </w:rPr>
        <w:t>al</w:t>
      </w:r>
      <w:r w:rsidRPr="007C1371">
        <w:rPr>
          <w:spacing w:val="-1"/>
          <w:w w:val="96"/>
          <w:sz w:val="22"/>
          <w:szCs w:val="22"/>
        </w:rPr>
        <w:t xml:space="preserve"> </w:t>
      </w:r>
      <w:r w:rsidRPr="007C1371">
        <w:rPr>
          <w:w w:val="102"/>
          <w:sz w:val="22"/>
          <w:szCs w:val="22"/>
        </w:rPr>
        <w:t>P</w:t>
      </w:r>
      <w:r w:rsidRPr="007C1371">
        <w:rPr>
          <w:spacing w:val="-2"/>
          <w:w w:val="102"/>
          <w:sz w:val="22"/>
          <w:szCs w:val="22"/>
        </w:rPr>
        <w:t>r</w:t>
      </w:r>
      <w:r w:rsidRPr="007C1371">
        <w:rPr>
          <w:spacing w:val="2"/>
          <w:w w:val="111"/>
          <w:sz w:val="22"/>
          <w:szCs w:val="22"/>
        </w:rPr>
        <w:t>e</w:t>
      </w:r>
      <w:r w:rsidRPr="007C1371">
        <w:rPr>
          <w:w w:val="92"/>
          <w:sz w:val="22"/>
          <w:szCs w:val="22"/>
        </w:rPr>
        <w:t>‑</w:t>
      </w:r>
    </w:p>
    <w:p w14:paraId="410BB829" w14:textId="77777777" w:rsidR="0059054E" w:rsidRPr="007C1371" w:rsidRDefault="00000000">
      <w:pPr>
        <w:spacing w:before="18"/>
        <w:ind w:left="659"/>
        <w:rPr>
          <w:sz w:val="22"/>
          <w:szCs w:val="22"/>
        </w:rPr>
      </w:pPr>
      <w:r w:rsidRPr="007C1371">
        <w:rPr>
          <w:w w:val="109"/>
          <w:sz w:val="22"/>
          <w:szCs w:val="22"/>
        </w:rPr>
        <w:t>sen</w:t>
      </w:r>
      <w:r w:rsidRPr="007C1371">
        <w:rPr>
          <w:spacing w:val="-5"/>
          <w:w w:val="109"/>
          <w:sz w:val="22"/>
          <w:szCs w:val="22"/>
        </w:rPr>
        <w:t>t</w:t>
      </w:r>
      <w:r w:rsidRPr="007C1371">
        <w:rPr>
          <w:spacing w:val="-3"/>
          <w:w w:val="109"/>
          <w:sz w:val="22"/>
          <w:szCs w:val="22"/>
        </w:rPr>
        <w:t>a</w:t>
      </w:r>
      <w:r w:rsidRPr="007C1371">
        <w:rPr>
          <w:w w:val="109"/>
          <w:sz w:val="22"/>
          <w:szCs w:val="22"/>
        </w:rPr>
        <w:t>tion</w:t>
      </w:r>
      <w:r w:rsidRPr="007C1371">
        <w:rPr>
          <w:spacing w:val="-16"/>
          <w:w w:val="109"/>
          <w:sz w:val="22"/>
          <w:szCs w:val="22"/>
        </w:rPr>
        <w:t xml:space="preserve"> </w:t>
      </w:r>
      <w:r w:rsidRPr="007C1371">
        <w:rPr>
          <w:sz w:val="22"/>
          <w:szCs w:val="22"/>
        </w:rPr>
        <w:t>of</w:t>
      </w:r>
      <w:r w:rsidRPr="007C1371">
        <w:rPr>
          <w:spacing w:val="-13"/>
          <w:sz w:val="22"/>
          <w:szCs w:val="22"/>
        </w:rPr>
        <w:t xml:space="preserve"> </w:t>
      </w:r>
      <w:r w:rsidRPr="007C1371">
        <w:rPr>
          <w:sz w:val="22"/>
          <w:szCs w:val="22"/>
        </w:rPr>
        <w:t>Dengue</w:t>
      </w:r>
      <w:r w:rsidRPr="007C1371">
        <w:rPr>
          <w:spacing w:val="3"/>
          <w:sz w:val="22"/>
          <w:szCs w:val="22"/>
        </w:rPr>
        <w:t xml:space="preserve"> </w:t>
      </w:r>
      <w:r w:rsidRPr="007C1371">
        <w:rPr>
          <w:spacing w:val="-9"/>
          <w:sz w:val="22"/>
          <w:szCs w:val="22"/>
        </w:rPr>
        <w:t>P</w:t>
      </w:r>
      <w:r w:rsidRPr="007C1371">
        <w:rPr>
          <w:spacing w:val="-3"/>
          <w:sz w:val="22"/>
          <w:szCs w:val="22"/>
        </w:rPr>
        <w:t>a</w:t>
      </w:r>
      <w:r w:rsidRPr="007C1371">
        <w:rPr>
          <w:sz w:val="22"/>
          <w:szCs w:val="22"/>
        </w:rPr>
        <w:t>tien</w:t>
      </w:r>
      <w:r w:rsidRPr="007C1371">
        <w:rPr>
          <w:spacing w:val="-2"/>
          <w:sz w:val="22"/>
          <w:szCs w:val="22"/>
        </w:rPr>
        <w:t>t</w:t>
      </w:r>
      <w:r w:rsidRPr="007C1371">
        <w:rPr>
          <w:sz w:val="22"/>
          <w:szCs w:val="22"/>
        </w:rPr>
        <w:t>s</w:t>
      </w:r>
      <w:r w:rsidRPr="007C1371">
        <w:rPr>
          <w:spacing w:val="45"/>
          <w:sz w:val="22"/>
          <w:szCs w:val="22"/>
        </w:rPr>
        <w:t xml:space="preserve"> </w:t>
      </w:r>
      <w:r w:rsidRPr="007C1371">
        <w:rPr>
          <w:sz w:val="22"/>
          <w:szCs w:val="22"/>
        </w:rPr>
        <w:t>in</w:t>
      </w:r>
      <w:r w:rsidRPr="007C1371">
        <w:rPr>
          <w:spacing w:val="-9"/>
          <w:sz w:val="22"/>
          <w:szCs w:val="22"/>
        </w:rPr>
        <w:t xml:space="preserve"> </w:t>
      </w:r>
      <w:r w:rsidRPr="007C1371">
        <w:rPr>
          <w:sz w:val="22"/>
          <w:szCs w:val="22"/>
        </w:rPr>
        <w:t>Dha</w:t>
      </w:r>
      <w:r w:rsidRPr="007C1371">
        <w:rPr>
          <w:spacing w:val="-2"/>
          <w:sz w:val="22"/>
          <w:szCs w:val="22"/>
        </w:rPr>
        <w:t>k</w:t>
      </w:r>
      <w:r w:rsidRPr="007C1371">
        <w:rPr>
          <w:sz w:val="22"/>
          <w:szCs w:val="22"/>
        </w:rPr>
        <w:t>a</w:t>
      </w:r>
      <w:r w:rsidRPr="007C1371">
        <w:rPr>
          <w:spacing w:val="-10"/>
          <w:sz w:val="22"/>
          <w:szCs w:val="22"/>
        </w:rPr>
        <w:t xml:space="preserve"> </w:t>
      </w:r>
      <w:r w:rsidRPr="007C1371">
        <w:rPr>
          <w:sz w:val="22"/>
          <w:szCs w:val="22"/>
        </w:rPr>
        <w:t>City</w:t>
      </w:r>
    </w:p>
    <w:p w14:paraId="79A4CE90" w14:textId="77777777" w:rsidR="0059054E" w:rsidRPr="007C1371" w:rsidRDefault="00000000">
      <w:pPr>
        <w:spacing w:before="18" w:line="257" w:lineRule="auto"/>
        <w:ind w:left="659" w:right="116" w:hanging="272"/>
        <w:jc w:val="both"/>
        <w:rPr>
          <w:sz w:val="22"/>
          <w:szCs w:val="22"/>
        </w:rPr>
      </w:pPr>
      <w:r w:rsidRPr="007C1371">
        <w:rPr>
          <w:sz w:val="22"/>
          <w:szCs w:val="22"/>
        </w:rPr>
        <w:t>5.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H</w:t>
      </w:r>
      <w:r w:rsidRPr="007C1371">
        <w:rPr>
          <w:b/>
          <w:spacing w:val="-1"/>
          <w:sz w:val="22"/>
          <w:szCs w:val="22"/>
        </w:rPr>
        <w:t>o</w:t>
      </w:r>
      <w:r w:rsidRPr="007C1371">
        <w:rPr>
          <w:b/>
          <w:sz w:val="22"/>
          <w:szCs w:val="22"/>
        </w:rPr>
        <w:t>ssain,</w:t>
      </w:r>
      <w:r w:rsidRPr="007C1371">
        <w:rPr>
          <w:b/>
          <w:spacing w:val="45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M.</w:t>
      </w:r>
      <w:r w:rsidRPr="007C1371">
        <w:rPr>
          <w:b/>
          <w:spacing w:val="-6"/>
          <w:sz w:val="22"/>
          <w:szCs w:val="22"/>
        </w:rPr>
        <w:t>J</w:t>
      </w:r>
      <w:r w:rsidRPr="007C1371">
        <w:rPr>
          <w:b/>
          <w:sz w:val="22"/>
          <w:szCs w:val="22"/>
        </w:rPr>
        <w:t>.</w:t>
      </w:r>
      <w:r w:rsidRPr="007C1371">
        <w:rPr>
          <w:sz w:val="22"/>
          <w:szCs w:val="22"/>
        </w:rPr>
        <w:t>,</w:t>
      </w:r>
      <w:r w:rsidRPr="007C1371">
        <w:rPr>
          <w:spacing w:val="-1"/>
          <w:sz w:val="22"/>
          <w:szCs w:val="22"/>
        </w:rPr>
        <w:t xml:space="preserve"> </w:t>
      </w:r>
      <w:r w:rsidRPr="007C1371">
        <w:rPr>
          <w:spacing w:val="-14"/>
          <w:sz w:val="22"/>
          <w:szCs w:val="22"/>
        </w:rPr>
        <w:t>T</w:t>
      </w:r>
      <w:r w:rsidRPr="007C1371">
        <w:rPr>
          <w:spacing w:val="-1"/>
          <w:sz w:val="22"/>
          <w:szCs w:val="22"/>
        </w:rPr>
        <w:t>o</w:t>
      </w:r>
      <w:r w:rsidRPr="007C1371">
        <w:rPr>
          <w:sz w:val="22"/>
          <w:szCs w:val="22"/>
        </w:rPr>
        <w:t>whid,</w:t>
      </w:r>
      <w:r w:rsidRPr="007C1371">
        <w:rPr>
          <w:spacing w:val="17"/>
          <w:sz w:val="22"/>
          <w:szCs w:val="22"/>
        </w:rPr>
        <w:t xml:space="preserve"> </w:t>
      </w:r>
      <w:r w:rsidRPr="007C1371">
        <w:rPr>
          <w:sz w:val="22"/>
          <w:szCs w:val="22"/>
        </w:rPr>
        <w:t>S.</w:t>
      </w:r>
      <w:r w:rsidRPr="007C1371">
        <w:rPr>
          <w:spacing w:val="5"/>
          <w:sz w:val="22"/>
          <w:szCs w:val="22"/>
        </w:rPr>
        <w:t xml:space="preserve"> </w:t>
      </w:r>
      <w:r w:rsidRPr="007C1371">
        <w:rPr>
          <w:spacing w:val="-21"/>
          <w:w w:val="92"/>
          <w:sz w:val="22"/>
          <w:szCs w:val="22"/>
        </w:rPr>
        <w:t>T</w:t>
      </w:r>
      <w:r w:rsidRPr="007C1371">
        <w:rPr>
          <w:w w:val="92"/>
          <w:sz w:val="22"/>
          <w:szCs w:val="22"/>
        </w:rPr>
        <w:t>.,Das,M.,</w:t>
      </w:r>
      <w:r w:rsidRPr="007C1371">
        <w:rPr>
          <w:spacing w:val="29"/>
          <w:w w:val="92"/>
          <w:sz w:val="22"/>
          <w:szCs w:val="22"/>
        </w:rPr>
        <w:t xml:space="preserve"> </w:t>
      </w:r>
      <w:r w:rsidRPr="007C1371">
        <w:rPr>
          <w:sz w:val="22"/>
          <w:szCs w:val="22"/>
        </w:rPr>
        <w:t>Islam,</w:t>
      </w:r>
      <w:r w:rsidRPr="007C1371">
        <w:rPr>
          <w:spacing w:val="23"/>
          <w:sz w:val="22"/>
          <w:szCs w:val="22"/>
        </w:rPr>
        <w:t xml:space="preserve"> </w:t>
      </w:r>
      <w:r w:rsidRPr="007C1371">
        <w:rPr>
          <w:w w:val="86"/>
          <w:sz w:val="22"/>
          <w:szCs w:val="22"/>
        </w:rPr>
        <w:t>M.</w:t>
      </w:r>
      <w:r w:rsidRPr="007C1371">
        <w:rPr>
          <w:spacing w:val="17"/>
          <w:w w:val="86"/>
          <w:sz w:val="22"/>
          <w:szCs w:val="22"/>
        </w:rPr>
        <w:t xml:space="preserve"> </w:t>
      </w:r>
      <w:r w:rsidRPr="007C1371">
        <w:rPr>
          <w:spacing w:val="-6"/>
          <w:w w:val="86"/>
          <w:sz w:val="22"/>
          <w:szCs w:val="22"/>
        </w:rPr>
        <w:t>W</w:t>
      </w:r>
      <w:r w:rsidRPr="007C1371">
        <w:rPr>
          <w:w w:val="86"/>
          <w:sz w:val="22"/>
          <w:szCs w:val="22"/>
        </w:rPr>
        <w:t>.,</w:t>
      </w:r>
      <w:r w:rsidRPr="007C1371">
        <w:rPr>
          <w:spacing w:val="30"/>
          <w:w w:val="86"/>
          <w:sz w:val="22"/>
          <w:szCs w:val="22"/>
        </w:rPr>
        <w:t xml:space="preserve"> </w:t>
      </w:r>
      <w:r w:rsidRPr="007C1371">
        <w:rPr>
          <w:sz w:val="22"/>
          <w:szCs w:val="22"/>
        </w:rPr>
        <w:t xml:space="preserve">Shahjahan, </w:t>
      </w:r>
      <w:r w:rsidRPr="007C1371">
        <w:rPr>
          <w:spacing w:val="21"/>
          <w:sz w:val="22"/>
          <w:szCs w:val="22"/>
        </w:rPr>
        <w:t xml:space="preserve"> </w:t>
      </w:r>
      <w:r w:rsidRPr="007C1371">
        <w:rPr>
          <w:w w:val="85"/>
          <w:sz w:val="22"/>
          <w:szCs w:val="22"/>
        </w:rPr>
        <w:t>M.</w:t>
      </w:r>
      <w:r w:rsidRPr="007C1371">
        <w:rPr>
          <w:spacing w:val="20"/>
          <w:w w:val="85"/>
          <w:sz w:val="22"/>
          <w:szCs w:val="22"/>
        </w:rPr>
        <w:t xml:space="preserve"> </w:t>
      </w:r>
      <w:r w:rsidRPr="007C1371">
        <w:rPr>
          <w:sz w:val="22"/>
          <w:szCs w:val="22"/>
        </w:rPr>
        <w:t>(2023).</w:t>
      </w:r>
      <w:r w:rsidRPr="007C1371">
        <w:rPr>
          <w:spacing w:val="47"/>
          <w:sz w:val="22"/>
          <w:szCs w:val="22"/>
        </w:rPr>
        <w:t xml:space="preserve"> </w:t>
      </w:r>
      <w:r w:rsidRPr="007C1371">
        <w:rPr>
          <w:sz w:val="22"/>
          <w:szCs w:val="22"/>
        </w:rPr>
        <w:t>Kn</w:t>
      </w:r>
      <w:r w:rsidRPr="007C1371">
        <w:rPr>
          <w:spacing w:val="-1"/>
          <w:sz w:val="22"/>
          <w:szCs w:val="22"/>
        </w:rPr>
        <w:t>o</w:t>
      </w:r>
      <w:r w:rsidRPr="007C1371">
        <w:rPr>
          <w:sz w:val="22"/>
          <w:szCs w:val="22"/>
        </w:rPr>
        <w:t>wled</w:t>
      </w:r>
      <w:r w:rsidRPr="007C1371">
        <w:rPr>
          <w:spacing w:val="-3"/>
          <w:sz w:val="22"/>
          <w:szCs w:val="22"/>
        </w:rPr>
        <w:t>g</w:t>
      </w:r>
      <w:r w:rsidRPr="007C1371">
        <w:rPr>
          <w:sz w:val="22"/>
          <w:szCs w:val="22"/>
        </w:rPr>
        <w:t>e,</w:t>
      </w:r>
      <w:r w:rsidRPr="007C1371">
        <w:rPr>
          <w:spacing w:val="22"/>
          <w:sz w:val="22"/>
          <w:szCs w:val="22"/>
        </w:rPr>
        <w:t xml:space="preserve"> </w:t>
      </w:r>
      <w:r w:rsidRPr="007C1371">
        <w:rPr>
          <w:spacing w:val="-3"/>
          <w:w w:val="74"/>
          <w:sz w:val="22"/>
          <w:szCs w:val="22"/>
        </w:rPr>
        <w:t>A</w:t>
      </w:r>
      <w:r w:rsidRPr="007C1371">
        <w:rPr>
          <w:spacing w:val="-4"/>
          <w:w w:val="121"/>
          <w:sz w:val="22"/>
          <w:szCs w:val="22"/>
        </w:rPr>
        <w:t>t</w:t>
      </w:r>
      <w:r w:rsidRPr="007C1371">
        <w:rPr>
          <w:w w:val="108"/>
          <w:sz w:val="22"/>
          <w:szCs w:val="22"/>
        </w:rPr>
        <w:t>titudes,</w:t>
      </w:r>
      <w:r w:rsidRPr="007C1371">
        <w:rPr>
          <w:spacing w:val="17"/>
          <w:sz w:val="22"/>
          <w:szCs w:val="22"/>
        </w:rPr>
        <w:t xml:space="preserve"> </w:t>
      </w:r>
      <w:r w:rsidRPr="007C1371">
        <w:rPr>
          <w:sz w:val="22"/>
          <w:szCs w:val="22"/>
        </w:rPr>
        <w:t>and</w:t>
      </w:r>
      <w:r w:rsidRPr="007C1371">
        <w:rPr>
          <w:spacing w:val="44"/>
          <w:sz w:val="22"/>
          <w:szCs w:val="22"/>
        </w:rPr>
        <w:t xml:space="preserve"> </w:t>
      </w:r>
      <w:r w:rsidRPr="007C1371">
        <w:rPr>
          <w:w w:val="102"/>
          <w:sz w:val="22"/>
          <w:szCs w:val="22"/>
        </w:rPr>
        <w:t>P</w:t>
      </w:r>
      <w:r w:rsidRPr="007C1371">
        <w:rPr>
          <w:spacing w:val="-5"/>
          <w:w w:val="102"/>
          <w:sz w:val="22"/>
          <w:szCs w:val="22"/>
        </w:rPr>
        <w:t>r</w:t>
      </w:r>
      <w:r w:rsidRPr="007C1371">
        <w:rPr>
          <w:w w:val="107"/>
          <w:sz w:val="22"/>
          <w:szCs w:val="22"/>
        </w:rPr>
        <w:t>a</w:t>
      </w:r>
      <w:r w:rsidRPr="007C1371">
        <w:rPr>
          <w:spacing w:val="-4"/>
          <w:w w:val="107"/>
          <w:sz w:val="22"/>
          <w:szCs w:val="22"/>
        </w:rPr>
        <w:t>c</w:t>
      </w:r>
      <w:r w:rsidRPr="007C1371">
        <w:rPr>
          <w:w w:val="92"/>
          <w:sz w:val="22"/>
          <w:szCs w:val="22"/>
        </w:rPr>
        <w:t xml:space="preserve">‑ </w:t>
      </w:r>
      <w:r w:rsidRPr="007C1371">
        <w:rPr>
          <w:sz w:val="22"/>
          <w:szCs w:val="22"/>
        </w:rPr>
        <w:t>ti</w:t>
      </w:r>
      <w:r w:rsidRPr="007C1371">
        <w:rPr>
          <w:spacing w:val="-5"/>
          <w:sz w:val="22"/>
          <w:szCs w:val="22"/>
        </w:rPr>
        <w:t>c</w:t>
      </w:r>
      <w:r w:rsidRPr="007C1371">
        <w:rPr>
          <w:sz w:val="22"/>
          <w:szCs w:val="22"/>
        </w:rPr>
        <w:t>es</w:t>
      </w:r>
      <w:r w:rsidRPr="007C1371">
        <w:rPr>
          <w:spacing w:val="31"/>
          <w:sz w:val="22"/>
          <w:szCs w:val="22"/>
        </w:rPr>
        <w:t xml:space="preserve"> </w:t>
      </w:r>
      <w:r w:rsidRPr="007C1371">
        <w:rPr>
          <w:sz w:val="22"/>
          <w:szCs w:val="22"/>
        </w:rPr>
        <w:t>among</w:t>
      </w:r>
      <w:r w:rsidRPr="007C1371">
        <w:rPr>
          <w:spacing w:val="44"/>
          <w:sz w:val="22"/>
          <w:szCs w:val="22"/>
        </w:rPr>
        <w:t xml:space="preserve"> </w:t>
      </w:r>
      <w:r w:rsidRPr="007C1371">
        <w:rPr>
          <w:sz w:val="22"/>
          <w:szCs w:val="22"/>
        </w:rPr>
        <w:t>Uni</w:t>
      </w:r>
      <w:r w:rsidRPr="007C1371">
        <w:rPr>
          <w:spacing w:val="-1"/>
          <w:sz w:val="22"/>
          <w:szCs w:val="22"/>
        </w:rPr>
        <w:t>v</w:t>
      </w:r>
      <w:r w:rsidRPr="007C1371">
        <w:rPr>
          <w:sz w:val="22"/>
          <w:szCs w:val="22"/>
        </w:rPr>
        <w:t>e</w:t>
      </w:r>
      <w:r w:rsidRPr="007C1371">
        <w:rPr>
          <w:spacing w:val="-1"/>
          <w:sz w:val="22"/>
          <w:szCs w:val="22"/>
        </w:rPr>
        <w:t>r</w:t>
      </w:r>
      <w:r w:rsidRPr="007C1371">
        <w:rPr>
          <w:sz w:val="22"/>
          <w:szCs w:val="22"/>
        </w:rPr>
        <w:t>sity</w:t>
      </w:r>
      <w:r w:rsidRPr="007C1371">
        <w:rPr>
          <w:spacing w:val="-3"/>
          <w:sz w:val="22"/>
          <w:szCs w:val="22"/>
        </w:rPr>
        <w:t xml:space="preserve"> </w:t>
      </w:r>
      <w:r w:rsidRPr="007C1371">
        <w:rPr>
          <w:spacing w:val="-5"/>
          <w:sz w:val="22"/>
          <w:szCs w:val="22"/>
        </w:rPr>
        <w:t>S</w:t>
      </w:r>
      <w:r w:rsidRPr="007C1371">
        <w:rPr>
          <w:sz w:val="22"/>
          <w:szCs w:val="22"/>
        </w:rPr>
        <w:t>tuden</w:t>
      </w:r>
      <w:r w:rsidRPr="007C1371">
        <w:rPr>
          <w:spacing w:val="-2"/>
          <w:sz w:val="22"/>
          <w:szCs w:val="22"/>
        </w:rPr>
        <w:t>t</w:t>
      </w:r>
      <w:r w:rsidRPr="007C1371">
        <w:rPr>
          <w:sz w:val="22"/>
          <w:szCs w:val="22"/>
        </w:rPr>
        <w:t xml:space="preserve">s </w:t>
      </w:r>
      <w:r w:rsidRPr="007C1371">
        <w:rPr>
          <w:spacing w:val="18"/>
          <w:sz w:val="22"/>
          <w:szCs w:val="22"/>
        </w:rPr>
        <w:t xml:space="preserve"> </w:t>
      </w:r>
      <w:r w:rsidRPr="007C1371">
        <w:rPr>
          <w:spacing w:val="-2"/>
          <w:sz w:val="22"/>
          <w:szCs w:val="22"/>
        </w:rPr>
        <w:t>re</w:t>
      </w:r>
      <w:r w:rsidRPr="007C1371">
        <w:rPr>
          <w:spacing w:val="-3"/>
          <w:sz w:val="22"/>
          <w:szCs w:val="22"/>
        </w:rPr>
        <w:t>g</w:t>
      </w:r>
      <w:r w:rsidRPr="007C1371">
        <w:rPr>
          <w:sz w:val="22"/>
          <w:szCs w:val="22"/>
        </w:rPr>
        <w:t>a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ding</w:t>
      </w:r>
      <w:r w:rsidRPr="007C1371">
        <w:rPr>
          <w:spacing w:val="46"/>
          <w:sz w:val="22"/>
          <w:szCs w:val="22"/>
        </w:rPr>
        <w:t xml:space="preserve"> </w:t>
      </w:r>
      <w:r w:rsidRPr="007C1371">
        <w:rPr>
          <w:sz w:val="22"/>
          <w:szCs w:val="22"/>
        </w:rPr>
        <w:t>the</w:t>
      </w:r>
      <w:r w:rsidRPr="007C1371">
        <w:rPr>
          <w:spacing w:val="40"/>
          <w:sz w:val="22"/>
          <w:szCs w:val="22"/>
        </w:rPr>
        <w:t xml:space="preserve"> </w:t>
      </w:r>
      <w:r w:rsidRPr="007C1371">
        <w:rPr>
          <w:sz w:val="22"/>
          <w:szCs w:val="22"/>
        </w:rPr>
        <w:t>Con</w:t>
      </w:r>
      <w:r w:rsidRPr="007C1371">
        <w:rPr>
          <w:spacing w:val="-4"/>
          <w:sz w:val="22"/>
          <w:szCs w:val="22"/>
        </w:rPr>
        <w:t>c</w:t>
      </w:r>
      <w:r w:rsidRPr="007C1371">
        <w:rPr>
          <w:sz w:val="22"/>
          <w:szCs w:val="22"/>
        </w:rPr>
        <w:t>e</w:t>
      </w:r>
      <w:r w:rsidRPr="007C1371">
        <w:rPr>
          <w:spacing w:val="-4"/>
          <w:sz w:val="22"/>
          <w:szCs w:val="22"/>
        </w:rPr>
        <w:t>p</w:t>
      </w:r>
      <w:r w:rsidRPr="007C1371">
        <w:rPr>
          <w:sz w:val="22"/>
          <w:szCs w:val="22"/>
        </w:rPr>
        <w:t>t</w:t>
      </w:r>
      <w:r w:rsidRPr="007C1371">
        <w:rPr>
          <w:spacing w:val="37"/>
          <w:sz w:val="22"/>
          <w:szCs w:val="22"/>
        </w:rPr>
        <w:t xml:space="preserve"> </w:t>
      </w:r>
      <w:r w:rsidRPr="007C1371">
        <w:rPr>
          <w:sz w:val="22"/>
          <w:szCs w:val="22"/>
        </w:rPr>
        <w:t>of</w:t>
      </w:r>
      <w:r w:rsidRPr="007C1371">
        <w:rPr>
          <w:spacing w:val="6"/>
          <w:sz w:val="22"/>
          <w:szCs w:val="22"/>
        </w:rPr>
        <w:t xml:space="preserve"> </w:t>
      </w:r>
      <w:r w:rsidRPr="007C1371">
        <w:rPr>
          <w:spacing w:val="-3"/>
          <w:sz w:val="22"/>
          <w:szCs w:val="22"/>
        </w:rPr>
        <w:t>“</w:t>
      </w:r>
      <w:r w:rsidRPr="007C1371">
        <w:rPr>
          <w:sz w:val="22"/>
          <w:szCs w:val="22"/>
        </w:rPr>
        <w:t>Sa</w:t>
      </w:r>
      <w:r w:rsidRPr="007C1371">
        <w:rPr>
          <w:spacing w:val="-2"/>
          <w:sz w:val="22"/>
          <w:szCs w:val="22"/>
        </w:rPr>
        <w:t>f</w:t>
      </w:r>
      <w:r w:rsidRPr="007C1371">
        <w:rPr>
          <w:sz w:val="22"/>
          <w:szCs w:val="22"/>
        </w:rPr>
        <w:t>e</w:t>
      </w:r>
      <w:r w:rsidRPr="007C1371">
        <w:rPr>
          <w:spacing w:val="10"/>
          <w:sz w:val="22"/>
          <w:szCs w:val="22"/>
        </w:rPr>
        <w:t xml:space="preserve"> </w:t>
      </w:r>
      <w:r w:rsidRPr="007C1371">
        <w:rPr>
          <w:sz w:val="22"/>
          <w:szCs w:val="22"/>
        </w:rPr>
        <w:t>Marria</w:t>
      </w:r>
      <w:r w:rsidRPr="007C1371">
        <w:rPr>
          <w:spacing w:val="-3"/>
          <w:sz w:val="22"/>
          <w:szCs w:val="22"/>
        </w:rPr>
        <w:t>g</w:t>
      </w:r>
      <w:r w:rsidRPr="007C1371">
        <w:rPr>
          <w:sz w:val="22"/>
          <w:szCs w:val="22"/>
        </w:rPr>
        <w:t>e</w:t>
      </w:r>
      <w:r w:rsidRPr="007C1371">
        <w:rPr>
          <w:spacing w:val="-2"/>
          <w:sz w:val="22"/>
          <w:szCs w:val="22"/>
        </w:rPr>
        <w:t>s</w:t>
      </w:r>
      <w:r w:rsidRPr="007C1371">
        <w:rPr>
          <w:sz w:val="22"/>
          <w:szCs w:val="22"/>
        </w:rPr>
        <w:t>”</w:t>
      </w:r>
      <w:r w:rsidRPr="007C1371">
        <w:rPr>
          <w:spacing w:val="5"/>
          <w:sz w:val="22"/>
          <w:szCs w:val="22"/>
        </w:rPr>
        <w:t xml:space="preserve"> </w:t>
      </w:r>
      <w:r w:rsidRPr="007C1371">
        <w:rPr>
          <w:spacing w:val="-2"/>
          <w:sz w:val="22"/>
          <w:szCs w:val="22"/>
        </w:rPr>
        <w:t>f</w:t>
      </w:r>
      <w:r w:rsidRPr="007C1371">
        <w:rPr>
          <w:sz w:val="22"/>
          <w:szCs w:val="22"/>
        </w:rPr>
        <w:t>or</w:t>
      </w:r>
      <w:r w:rsidRPr="007C1371">
        <w:rPr>
          <w:spacing w:val="7"/>
          <w:sz w:val="22"/>
          <w:szCs w:val="22"/>
        </w:rPr>
        <w:t xml:space="preserve"> </w:t>
      </w:r>
      <w:r w:rsidRPr="007C1371">
        <w:rPr>
          <w:sz w:val="22"/>
          <w:szCs w:val="22"/>
        </w:rPr>
        <w:t>Thalassemia</w:t>
      </w:r>
      <w:r w:rsidRPr="007C1371">
        <w:rPr>
          <w:spacing w:val="52"/>
          <w:sz w:val="22"/>
          <w:szCs w:val="22"/>
        </w:rPr>
        <w:t xml:space="preserve"> </w:t>
      </w:r>
      <w:r w:rsidRPr="007C1371">
        <w:rPr>
          <w:sz w:val="22"/>
          <w:szCs w:val="22"/>
        </w:rPr>
        <w:t>P</w:t>
      </w:r>
      <w:r w:rsidRPr="007C1371">
        <w:rPr>
          <w:spacing w:val="-2"/>
          <w:sz w:val="22"/>
          <w:szCs w:val="22"/>
        </w:rPr>
        <w:t>r</w:t>
      </w:r>
      <w:r w:rsidRPr="007C1371">
        <w:rPr>
          <w:spacing w:val="1"/>
          <w:sz w:val="22"/>
          <w:szCs w:val="22"/>
        </w:rPr>
        <w:t>e</w:t>
      </w:r>
      <w:r w:rsidRPr="007C1371">
        <w:rPr>
          <w:spacing w:val="-1"/>
          <w:sz w:val="22"/>
          <w:szCs w:val="22"/>
        </w:rPr>
        <w:t>v</w:t>
      </w:r>
      <w:r w:rsidRPr="007C1371">
        <w:rPr>
          <w:sz w:val="22"/>
          <w:szCs w:val="22"/>
        </w:rPr>
        <w:t>ention</w:t>
      </w:r>
      <w:r w:rsidRPr="007C1371">
        <w:rPr>
          <w:spacing w:val="52"/>
          <w:sz w:val="22"/>
          <w:szCs w:val="22"/>
        </w:rPr>
        <w:t xml:space="preserve"> </w:t>
      </w:r>
      <w:r w:rsidRPr="007C1371">
        <w:rPr>
          <w:w w:val="101"/>
          <w:sz w:val="22"/>
          <w:szCs w:val="22"/>
        </w:rPr>
        <w:t xml:space="preserve">in </w:t>
      </w:r>
      <w:r w:rsidRPr="007C1371">
        <w:rPr>
          <w:w w:val="104"/>
          <w:sz w:val="22"/>
          <w:szCs w:val="22"/>
        </w:rPr>
        <w:t>Bangladesh.</w:t>
      </w:r>
    </w:p>
    <w:p w14:paraId="42956A11" w14:textId="77777777" w:rsidR="0059054E" w:rsidRPr="007C1371" w:rsidRDefault="0059054E">
      <w:pPr>
        <w:spacing w:before="2" w:line="240" w:lineRule="exact"/>
        <w:rPr>
          <w:sz w:val="24"/>
          <w:szCs w:val="24"/>
        </w:rPr>
      </w:pPr>
    </w:p>
    <w:p w14:paraId="7912DC79" w14:textId="77777777" w:rsidR="0059054E" w:rsidRPr="007C1371" w:rsidRDefault="00000000">
      <w:pPr>
        <w:tabs>
          <w:tab w:val="left" w:pos="10380"/>
        </w:tabs>
        <w:ind w:left="114"/>
        <w:rPr>
          <w:sz w:val="32"/>
          <w:szCs w:val="32"/>
        </w:rPr>
      </w:pPr>
      <w:r w:rsidRPr="007C1371">
        <w:rPr>
          <w:b/>
          <w:w w:val="95"/>
          <w:sz w:val="32"/>
          <w:szCs w:val="32"/>
        </w:rPr>
        <w:t>D</w:t>
      </w:r>
      <w:r w:rsidRPr="007C1371">
        <w:rPr>
          <w:b/>
          <w:spacing w:val="-6"/>
          <w:w w:val="95"/>
          <w:sz w:val="32"/>
          <w:szCs w:val="32"/>
        </w:rPr>
        <w:t>a</w:t>
      </w:r>
      <w:r w:rsidRPr="007C1371">
        <w:rPr>
          <w:b/>
          <w:w w:val="116"/>
          <w:sz w:val="32"/>
          <w:szCs w:val="32"/>
        </w:rPr>
        <w:t>t</w:t>
      </w:r>
      <w:r w:rsidRPr="007C1371">
        <w:rPr>
          <w:b/>
          <w:w w:val="105"/>
          <w:sz w:val="32"/>
          <w:szCs w:val="32"/>
        </w:rPr>
        <w:t>a</w:t>
      </w:r>
      <w:r w:rsidRPr="007C1371">
        <w:rPr>
          <w:b/>
          <w:spacing w:val="-16"/>
          <w:sz w:val="32"/>
          <w:szCs w:val="32"/>
        </w:rPr>
        <w:t xml:space="preserve"> </w:t>
      </w:r>
      <w:r w:rsidRPr="007C1371">
        <w:rPr>
          <w:b/>
          <w:w w:val="105"/>
          <w:sz w:val="32"/>
          <w:szCs w:val="32"/>
        </w:rPr>
        <w:t>Scien</w:t>
      </w:r>
      <w:r w:rsidRPr="007C1371">
        <w:rPr>
          <w:b/>
          <w:spacing w:val="-9"/>
          <w:w w:val="105"/>
          <w:sz w:val="32"/>
          <w:szCs w:val="32"/>
        </w:rPr>
        <w:t>c</w:t>
      </w:r>
      <w:r w:rsidRPr="007C1371">
        <w:rPr>
          <w:b/>
          <w:w w:val="116"/>
          <w:sz w:val="32"/>
          <w:szCs w:val="32"/>
        </w:rPr>
        <w:t>e</w:t>
      </w:r>
      <w:r w:rsidRPr="007C1371">
        <w:rPr>
          <w:b/>
          <w:spacing w:val="-17"/>
          <w:sz w:val="32"/>
          <w:szCs w:val="32"/>
        </w:rPr>
        <w:t xml:space="preserve"> </w:t>
      </w:r>
      <w:r w:rsidRPr="007C1371">
        <w:rPr>
          <w:b/>
          <w:w w:val="95"/>
          <w:sz w:val="32"/>
          <w:szCs w:val="32"/>
        </w:rPr>
        <w:t>P</w:t>
      </w:r>
      <w:r w:rsidRPr="007C1371">
        <w:rPr>
          <w:b/>
          <w:spacing w:val="-3"/>
          <w:w w:val="95"/>
          <w:sz w:val="32"/>
          <w:szCs w:val="32"/>
        </w:rPr>
        <w:t>r</w:t>
      </w:r>
      <w:r w:rsidRPr="007C1371">
        <w:rPr>
          <w:b/>
          <w:w w:val="105"/>
          <w:sz w:val="32"/>
          <w:szCs w:val="32"/>
        </w:rPr>
        <w:t>oje</w:t>
      </w:r>
      <w:r w:rsidRPr="007C1371">
        <w:rPr>
          <w:b/>
          <w:spacing w:val="-3"/>
          <w:w w:val="105"/>
          <w:sz w:val="32"/>
          <w:szCs w:val="32"/>
        </w:rPr>
        <w:t>c</w:t>
      </w:r>
      <w:r w:rsidRPr="007C1371">
        <w:rPr>
          <w:b/>
          <w:spacing w:val="-3"/>
          <w:w w:val="116"/>
          <w:sz w:val="32"/>
          <w:szCs w:val="32"/>
        </w:rPr>
        <w:t>t</w:t>
      </w:r>
      <w:r w:rsidRPr="007C1371">
        <w:rPr>
          <w:b/>
          <w:w w:val="114"/>
          <w:sz w:val="32"/>
          <w:szCs w:val="32"/>
        </w:rPr>
        <w:t>s</w:t>
      </w:r>
      <w:r w:rsidRPr="007C1371">
        <w:rPr>
          <w:b/>
          <w:spacing w:val="-37"/>
          <w:sz w:val="32"/>
          <w:szCs w:val="32"/>
        </w:rPr>
        <w:t xml:space="preserve"> </w:t>
      </w:r>
      <w:r w:rsidRPr="007C1371">
        <w:rPr>
          <w:b/>
          <w:w w:val="116"/>
          <w:sz w:val="32"/>
          <w:szCs w:val="32"/>
          <w:u w:val="single" w:color="000000"/>
        </w:rPr>
        <w:t xml:space="preserve"> </w:t>
      </w:r>
      <w:r w:rsidRPr="007C1371">
        <w:rPr>
          <w:b/>
          <w:sz w:val="32"/>
          <w:szCs w:val="32"/>
          <w:u w:val="single" w:color="000000"/>
        </w:rPr>
        <w:tab/>
      </w:r>
    </w:p>
    <w:p w14:paraId="63A1070A" w14:textId="77777777" w:rsidR="0059054E" w:rsidRPr="007C1371" w:rsidRDefault="0059054E">
      <w:pPr>
        <w:spacing w:line="40" w:lineRule="exact"/>
        <w:rPr>
          <w:sz w:val="5"/>
          <w:szCs w:val="5"/>
        </w:rPr>
      </w:pPr>
    </w:p>
    <w:tbl>
      <w:tblPr>
        <w:tblW w:w="0" w:type="auto"/>
        <w:tblInd w:w="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"/>
        <w:gridCol w:w="9356"/>
        <w:gridCol w:w="511"/>
      </w:tblGrid>
      <w:tr w:rsidR="0059054E" w:rsidRPr="007C1371" w14:paraId="7F73711D" w14:textId="77777777">
        <w:trPr>
          <w:trHeight w:hRule="exact"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14:paraId="3397F8DA" w14:textId="77777777" w:rsidR="0059054E" w:rsidRPr="007C1371" w:rsidRDefault="00000000">
            <w:pPr>
              <w:spacing w:before="81"/>
              <w:ind w:left="40"/>
              <w:rPr>
                <w:sz w:val="22"/>
                <w:szCs w:val="22"/>
              </w:rPr>
            </w:pPr>
            <w:r w:rsidRPr="007C1371">
              <w:rPr>
                <w:sz w:val="22"/>
                <w:szCs w:val="22"/>
              </w:rPr>
              <w:t>1.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6832A473" w14:textId="77777777" w:rsidR="0059054E" w:rsidRPr="007C1371" w:rsidRDefault="00000000">
            <w:pPr>
              <w:spacing w:before="81"/>
              <w:ind w:left="55"/>
              <w:rPr>
                <w:sz w:val="22"/>
                <w:szCs w:val="22"/>
              </w:rPr>
            </w:pPr>
            <w:r w:rsidRPr="007C1371">
              <w:rPr>
                <w:sz w:val="22"/>
                <w:szCs w:val="22"/>
              </w:rPr>
              <w:t>Bioin</w:t>
            </w:r>
            <w:r w:rsidRPr="007C1371">
              <w:rPr>
                <w:spacing w:val="-2"/>
                <w:sz w:val="22"/>
                <w:szCs w:val="22"/>
              </w:rPr>
              <w:t>f</w:t>
            </w:r>
            <w:r w:rsidRPr="007C1371">
              <w:rPr>
                <w:sz w:val="22"/>
                <w:szCs w:val="22"/>
              </w:rPr>
              <w:t>orm</w:t>
            </w:r>
            <w:r w:rsidRPr="007C1371">
              <w:rPr>
                <w:spacing w:val="-3"/>
                <w:sz w:val="22"/>
                <w:szCs w:val="22"/>
              </w:rPr>
              <w:t>a</w:t>
            </w:r>
            <w:r w:rsidRPr="007C1371">
              <w:rPr>
                <w:sz w:val="22"/>
                <w:szCs w:val="22"/>
              </w:rPr>
              <w:t>tics</w:t>
            </w:r>
            <w:r w:rsidRPr="007C1371">
              <w:rPr>
                <w:spacing w:val="4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App</w:t>
            </w:r>
            <w:r w:rsidRPr="007C1371">
              <w:rPr>
                <w:spacing w:val="-2"/>
                <w:sz w:val="22"/>
                <w:szCs w:val="22"/>
              </w:rPr>
              <w:t>r</w:t>
            </w:r>
            <w:r w:rsidRPr="007C1371">
              <w:rPr>
                <w:spacing w:val="-3"/>
                <w:sz w:val="22"/>
                <w:szCs w:val="22"/>
              </w:rPr>
              <w:t>o</w:t>
            </w:r>
            <w:r w:rsidRPr="007C1371">
              <w:rPr>
                <w:sz w:val="22"/>
                <w:szCs w:val="22"/>
              </w:rPr>
              <w:t>ach</w:t>
            </w:r>
            <w:r w:rsidRPr="007C1371">
              <w:rPr>
                <w:spacing w:val="-1"/>
                <w:sz w:val="22"/>
                <w:szCs w:val="22"/>
              </w:rPr>
              <w:t xml:space="preserve"> </w:t>
            </w:r>
            <w:r w:rsidRPr="007C1371">
              <w:rPr>
                <w:spacing w:val="-2"/>
                <w:sz w:val="22"/>
                <w:szCs w:val="22"/>
              </w:rPr>
              <w:t>f</w:t>
            </w:r>
            <w:r w:rsidRPr="007C1371">
              <w:rPr>
                <w:sz w:val="22"/>
                <w:szCs w:val="22"/>
              </w:rPr>
              <w:t>or</w:t>
            </w:r>
            <w:r w:rsidRPr="007C1371">
              <w:rPr>
                <w:spacing w:val="-13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P</w:t>
            </w:r>
            <w:r w:rsidRPr="007C1371">
              <w:rPr>
                <w:spacing w:val="-2"/>
                <w:sz w:val="22"/>
                <w:szCs w:val="22"/>
              </w:rPr>
              <w:t>r</w:t>
            </w:r>
            <w:r w:rsidRPr="007C1371">
              <w:rPr>
                <w:sz w:val="22"/>
                <w:szCs w:val="22"/>
              </w:rPr>
              <w:t>ofiling</w:t>
            </w:r>
            <w:r w:rsidRPr="007C1371">
              <w:rPr>
                <w:spacing w:val="-20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Antibi</w:t>
            </w:r>
            <w:r w:rsidRPr="007C1371">
              <w:rPr>
                <w:spacing w:val="-3"/>
                <w:sz w:val="22"/>
                <w:szCs w:val="22"/>
              </w:rPr>
              <w:t>o</w:t>
            </w:r>
            <w:r w:rsidRPr="007C1371">
              <w:rPr>
                <w:sz w:val="22"/>
                <w:szCs w:val="22"/>
              </w:rPr>
              <w:t>tic</w:t>
            </w:r>
            <w:r w:rsidRPr="007C1371">
              <w:rPr>
                <w:spacing w:val="-18"/>
                <w:sz w:val="22"/>
                <w:szCs w:val="22"/>
              </w:rPr>
              <w:t xml:space="preserve"> </w:t>
            </w:r>
            <w:r w:rsidRPr="007C1371">
              <w:rPr>
                <w:spacing w:val="-2"/>
                <w:sz w:val="22"/>
                <w:szCs w:val="22"/>
              </w:rPr>
              <w:t>R</w:t>
            </w:r>
            <w:r w:rsidRPr="007C1371">
              <w:rPr>
                <w:sz w:val="22"/>
                <w:szCs w:val="22"/>
              </w:rPr>
              <w:t>esi</w:t>
            </w:r>
            <w:r w:rsidRPr="007C1371">
              <w:rPr>
                <w:spacing w:val="-4"/>
                <w:sz w:val="22"/>
                <w:szCs w:val="22"/>
              </w:rPr>
              <w:t>s</w:t>
            </w:r>
            <w:r w:rsidRPr="007C1371">
              <w:rPr>
                <w:spacing w:val="-5"/>
                <w:sz w:val="22"/>
                <w:szCs w:val="22"/>
              </w:rPr>
              <w:t>t</w:t>
            </w:r>
            <w:r w:rsidRPr="007C1371">
              <w:rPr>
                <w:sz w:val="22"/>
                <w:szCs w:val="22"/>
              </w:rPr>
              <w:t>an</w:t>
            </w:r>
            <w:r w:rsidRPr="007C1371">
              <w:rPr>
                <w:spacing w:val="-5"/>
                <w:sz w:val="22"/>
                <w:szCs w:val="22"/>
              </w:rPr>
              <w:t>c</w:t>
            </w:r>
            <w:r w:rsidRPr="007C1371">
              <w:rPr>
                <w:sz w:val="22"/>
                <w:szCs w:val="22"/>
              </w:rPr>
              <w:t>e</w:t>
            </w:r>
            <w:r w:rsidRPr="007C1371">
              <w:rPr>
                <w:spacing w:val="23"/>
                <w:sz w:val="22"/>
                <w:szCs w:val="22"/>
              </w:rPr>
              <w:t xml:space="preserve"> </w:t>
            </w:r>
            <w:r w:rsidRPr="007C1371">
              <w:rPr>
                <w:spacing w:val="-3"/>
                <w:sz w:val="22"/>
                <w:szCs w:val="22"/>
              </w:rPr>
              <w:t>g</w:t>
            </w:r>
            <w:r w:rsidRPr="007C1371">
              <w:rPr>
                <w:sz w:val="22"/>
                <w:szCs w:val="22"/>
              </w:rPr>
              <w:t>enes</w:t>
            </w:r>
            <w:r w:rsidRPr="007C1371">
              <w:rPr>
                <w:spacing w:val="23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f</w:t>
            </w:r>
            <w:r w:rsidRPr="007C1371">
              <w:rPr>
                <w:spacing w:val="-2"/>
                <w:sz w:val="22"/>
                <w:szCs w:val="22"/>
              </w:rPr>
              <w:t>r</w:t>
            </w:r>
            <w:r w:rsidRPr="007C1371">
              <w:rPr>
                <w:sz w:val="22"/>
                <w:szCs w:val="22"/>
              </w:rPr>
              <w:t>om</w:t>
            </w:r>
            <w:r w:rsidRPr="007C1371">
              <w:rPr>
                <w:spacing w:val="-2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M</w:t>
            </w:r>
            <w:r w:rsidRPr="007C1371">
              <w:rPr>
                <w:spacing w:val="-2"/>
                <w:sz w:val="22"/>
                <w:szCs w:val="22"/>
              </w:rPr>
              <w:t>e</w:t>
            </w:r>
            <w:r w:rsidRPr="007C1371">
              <w:rPr>
                <w:spacing w:val="-5"/>
                <w:sz w:val="22"/>
                <w:szCs w:val="22"/>
              </w:rPr>
              <w:t>t</w:t>
            </w:r>
            <w:r w:rsidRPr="007C1371">
              <w:rPr>
                <w:sz w:val="22"/>
                <w:szCs w:val="22"/>
              </w:rPr>
              <w:t>a</w:t>
            </w:r>
            <w:r w:rsidRPr="007C1371">
              <w:rPr>
                <w:spacing w:val="-3"/>
                <w:sz w:val="22"/>
                <w:szCs w:val="22"/>
              </w:rPr>
              <w:t>g</w:t>
            </w:r>
            <w:r w:rsidRPr="007C1371">
              <w:rPr>
                <w:sz w:val="22"/>
                <w:szCs w:val="22"/>
              </w:rPr>
              <w:t>enomic</w:t>
            </w:r>
            <w:r w:rsidRPr="007C1371">
              <w:rPr>
                <w:spacing w:val="19"/>
                <w:sz w:val="22"/>
                <w:szCs w:val="22"/>
              </w:rPr>
              <w:t xml:space="preserve"> </w:t>
            </w:r>
            <w:r w:rsidRPr="007C1371">
              <w:rPr>
                <w:w w:val="82"/>
                <w:sz w:val="22"/>
                <w:szCs w:val="22"/>
              </w:rPr>
              <w:t>DNA</w:t>
            </w:r>
            <w:r w:rsidRPr="007C1371">
              <w:rPr>
                <w:spacing w:val="-1"/>
                <w:w w:val="82"/>
                <w:sz w:val="22"/>
                <w:szCs w:val="22"/>
              </w:rPr>
              <w:t xml:space="preserve"> </w:t>
            </w:r>
            <w:r w:rsidRPr="007C1371">
              <w:rPr>
                <w:w w:val="106"/>
                <w:sz w:val="22"/>
                <w:szCs w:val="22"/>
              </w:rPr>
              <w:t>Sequen</w:t>
            </w:r>
            <w:r w:rsidRPr="007C1371">
              <w:rPr>
                <w:spacing w:val="-4"/>
                <w:w w:val="106"/>
                <w:sz w:val="22"/>
                <w:szCs w:val="22"/>
              </w:rPr>
              <w:t>c</w:t>
            </w:r>
            <w:r w:rsidRPr="007C1371">
              <w:rPr>
                <w:w w:val="111"/>
                <w:sz w:val="22"/>
                <w:szCs w:val="22"/>
              </w:rPr>
              <w:t>e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79DBC723" w14:textId="77777777" w:rsidR="0059054E" w:rsidRPr="007C1371" w:rsidRDefault="00000000">
            <w:pPr>
              <w:spacing w:before="81"/>
              <w:ind w:left="284"/>
              <w:rPr>
                <w:sz w:val="22"/>
                <w:szCs w:val="22"/>
              </w:rPr>
            </w:pPr>
            <w:hyperlink r:id="rId23">
              <w:r w:rsidRPr="007C1371">
                <w:rPr>
                  <w:sz w:val="22"/>
                  <w:szCs w:val="22"/>
                </w:rPr>
                <w:t></w:t>
              </w:r>
            </w:hyperlink>
          </w:p>
        </w:tc>
      </w:tr>
      <w:tr w:rsidR="0059054E" w:rsidRPr="007C1371" w14:paraId="4155674E" w14:textId="77777777">
        <w:trPr>
          <w:trHeight w:hRule="exact" w:val="271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14:paraId="0AC758DA" w14:textId="77777777" w:rsidR="0059054E" w:rsidRPr="007C1371" w:rsidRDefault="00000000">
            <w:pPr>
              <w:spacing w:line="240" w:lineRule="exact"/>
              <w:ind w:left="40"/>
              <w:rPr>
                <w:sz w:val="22"/>
                <w:szCs w:val="22"/>
              </w:rPr>
            </w:pPr>
            <w:r w:rsidRPr="007C1371">
              <w:rPr>
                <w:sz w:val="22"/>
                <w:szCs w:val="22"/>
              </w:rPr>
              <w:t>2.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CA86BA7" w14:textId="77777777" w:rsidR="0059054E" w:rsidRPr="007C1371" w:rsidRDefault="00000000">
            <w:pPr>
              <w:spacing w:line="240" w:lineRule="exact"/>
              <w:ind w:left="55"/>
              <w:rPr>
                <w:sz w:val="22"/>
                <w:szCs w:val="22"/>
              </w:rPr>
            </w:pPr>
            <w:r w:rsidRPr="007C1371">
              <w:rPr>
                <w:sz w:val="22"/>
                <w:szCs w:val="22"/>
              </w:rPr>
              <w:t>H</w:t>
            </w:r>
            <w:r w:rsidRPr="007C1371">
              <w:rPr>
                <w:spacing w:val="-3"/>
                <w:sz w:val="22"/>
                <w:szCs w:val="22"/>
              </w:rPr>
              <w:t>e</w:t>
            </w:r>
            <w:r w:rsidRPr="007C1371">
              <w:rPr>
                <w:sz w:val="22"/>
                <w:szCs w:val="22"/>
              </w:rPr>
              <w:t>art</w:t>
            </w:r>
            <w:r w:rsidRPr="007C1371">
              <w:rPr>
                <w:spacing w:val="8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Dis</w:t>
            </w:r>
            <w:r w:rsidRPr="007C1371">
              <w:rPr>
                <w:spacing w:val="-3"/>
                <w:sz w:val="22"/>
                <w:szCs w:val="22"/>
              </w:rPr>
              <w:t>e</w:t>
            </w:r>
            <w:r w:rsidRPr="007C1371">
              <w:rPr>
                <w:sz w:val="22"/>
                <w:szCs w:val="22"/>
              </w:rPr>
              <w:t xml:space="preserve">ase </w:t>
            </w:r>
            <w:r w:rsidRPr="007C1371">
              <w:rPr>
                <w:w w:val="96"/>
                <w:sz w:val="22"/>
                <w:szCs w:val="22"/>
              </w:rPr>
              <w:t>Analysis</w:t>
            </w:r>
            <w:r w:rsidRPr="007C1371">
              <w:rPr>
                <w:spacing w:val="-9"/>
                <w:w w:val="96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and</w:t>
            </w:r>
            <w:r w:rsidRPr="007C1371">
              <w:rPr>
                <w:spacing w:val="21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P</w:t>
            </w:r>
            <w:r w:rsidRPr="007C1371">
              <w:rPr>
                <w:spacing w:val="-2"/>
                <w:sz w:val="22"/>
                <w:szCs w:val="22"/>
              </w:rPr>
              <w:t>r</w:t>
            </w:r>
            <w:r w:rsidRPr="007C1371">
              <w:rPr>
                <w:sz w:val="22"/>
                <w:szCs w:val="22"/>
              </w:rPr>
              <w:t>edi</w:t>
            </w:r>
            <w:r w:rsidRPr="007C1371">
              <w:rPr>
                <w:spacing w:val="-2"/>
                <w:sz w:val="22"/>
                <w:szCs w:val="22"/>
              </w:rPr>
              <w:t>c</w:t>
            </w:r>
            <w:r w:rsidRPr="007C1371">
              <w:rPr>
                <w:sz w:val="22"/>
                <w:szCs w:val="22"/>
              </w:rPr>
              <w:t>tion</w:t>
            </w:r>
            <w:r w:rsidRPr="007C1371">
              <w:rPr>
                <w:spacing w:val="27"/>
                <w:sz w:val="22"/>
                <w:szCs w:val="22"/>
              </w:rPr>
              <w:t xml:space="preserve"> </w:t>
            </w:r>
            <w:r w:rsidRPr="007C1371">
              <w:rPr>
                <w:spacing w:val="-1"/>
                <w:w w:val="97"/>
                <w:sz w:val="22"/>
                <w:szCs w:val="22"/>
              </w:rPr>
              <w:t>U</w:t>
            </w:r>
            <w:r w:rsidRPr="007C1371">
              <w:rPr>
                <w:w w:val="97"/>
                <w:sz w:val="22"/>
                <w:szCs w:val="22"/>
              </w:rPr>
              <w:t>sing</w:t>
            </w:r>
            <w:r w:rsidRPr="007C1371">
              <w:rPr>
                <w:spacing w:val="-6"/>
                <w:w w:val="97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Machine</w:t>
            </w:r>
            <w:r w:rsidRPr="007C1371">
              <w:rPr>
                <w:spacing w:val="-15"/>
                <w:sz w:val="22"/>
                <w:szCs w:val="22"/>
              </w:rPr>
              <w:t xml:space="preserve"> </w:t>
            </w:r>
            <w:r w:rsidRPr="007C1371">
              <w:rPr>
                <w:spacing w:val="-2"/>
                <w:w w:val="79"/>
                <w:sz w:val="22"/>
                <w:szCs w:val="22"/>
              </w:rPr>
              <w:t>L</w:t>
            </w:r>
            <w:r w:rsidRPr="007C1371">
              <w:rPr>
                <w:spacing w:val="-3"/>
                <w:w w:val="111"/>
                <w:sz w:val="22"/>
                <w:szCs w:val="22"/>
              </w:rPr>
              <w:t>e</w:t>
            </w:r>
            <w:r w:rsidRPr="007C1371">
              <w:rPr>
                <w:w w:val="104"/>
                <w:sz w:val="22"/>
                <w:szCs w:val="22"/>
              </w:rPr>
              <w:t>arning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0436B1F3" w14:textId="77777777" w:rsidR="0059054E" w:rsidRPr="007C1371" w:rsidRDefault="00000000">
            <w:pPr>
              <w:spacing w:line="240" w:lineRule="exact"/>
              <w:ind w:left="284"/>
              <w:rPr>
                <w:sz w:val="22"/>
                <w:szCs w:val="22"/>
              </w:rPr>
            </w:pPr>
            <w:hyperlink r:id="rId24">
              <w:r w:rsidRPr="007C1371">
                <w:rPr>
                  <w:sz w:val="22"/>
                  <w:szCs w:val="22"/>
                </w:rPr>
                <w:t></w:t>
              </w:r>
            </w:hyperlink>
          </w:p>
        </w:tc>
      </w:tr>
      <w:tr w:rsidR="0059054E" w:rsidRPr="007C1371" w14:paraId="74BD6A4A" w14:textId="77777777">
        <w:trPr>
          <w:trHeight w:hRule="exact" w:val="271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14:paraId="046905BD" w14:textId="77777777" w:rsidR="0059054E" w:rsidRPr="007C1371" w:rsidRDefault="00000000">
            <w:pPr>
              <w:spacing w:line="240" w:lineRule="exact"/>
              <w:ind w:left="40"/>
              <w:rPr>
                <w:sz w:val="22"/>
                <w:szCs w:val="22"/>
              </w:rPr>
            </w:pPr>
            <w:r w:rsidRPr="007C1371">
              <w:rPr>
                <w:sz w:val="22"/>
                <w:szCs w:val="22"/>
              </w:rPr>
              <w:t>3.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4C0DD470" w14:textId="77777777" w:rsidR="0059054E" w:rsidRPr="007C1371" w:rsidRDefault="00000000">
            <w:pPr>
              <w:spacing w:line="240" w:lineRule="exact"/>
              <w:ind w:left="55"/>
              <w:rPr>
                <w:sz w:val="22"/>
                <w:szCs w:val="22"/>
              </w:rPr>
            </w:pPr>
            <w:r w:rsidRPr="007C1371">
              <w:rPr>
                <w:sz w:val="22"/>
                <w:szCs w:val="22"/>
              </w:rPr>
              <w:t>Diab</w:t>
            </w:r>
            <w:r w:rsidRPr="007C1371">
              <w:rPr>
                <w:spacing w:val="-2"/>
                <w:sz w:val="22"/>
                <w:szCs w:val="22"/>
              </w:rPr>
              <w:t>e</w:t>
            </w:r>
            <w:r w:rsidRPr="007C1371">
              <w:rPr>
                <w:spacing w:val="-3"/>
                <w:sz w:val="22"/>
                <w:szCs w:val="22"/>
              </w:rPr>
              <w:t>t</w:t>
            </w:r>
            <w:r w:rsidRPr="007C1371">
              <w:rPr>
                <w:sz w:val="22"/>
                <w:szCs w:val="22"/>
              </w:rPr>
              <w:t>es</w:t>
            </w:r>
            <w:r w:rsidRPr="007C1371">
              <w:rPr>
                <w:spacing w:val="17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P</w:t>
            </w:r>
            <w:r w:rsidRPr="007C1371">
              <w:rPr>
                <w:spacing w:val="-2"/>
                <w:sz w:val="22"/>
                <w:szCs w:val="22"/>
              </w:rPr>
              <w:t>r</w:t>
            </w:r>
            <w:r w:rsidRPr="007C1371">
              <w:rPr>
                <w:sz w:val="22"/>
                <w:szCs w:val="22"/>
              </w:rPr>
              <w:t>edi</w:t>
            </w:r>
            <w:r w:rsidRPr="007C1371">
              <w:rPr>
                <w:spacing w:val="-2"/>
                <w:sz w:val="22"/>
                <w:szCs w:val="22"/>
              </w:rPr>
              <w:t>c</w:t>
            </w:r>
            <w:r w:rsidRPr="007C1371">
              <w:rPr>
                <w:sz w:val="22"/>
                <w:szCs w:val="22"/>
              </w:rPr>
              <w:t>tion</w:t>
            </w:r>
            <w:r w:rsidRPr="007C1371">
              <w:rPr>
                <w:spacing w:val="27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using</w:t>
            </w:r>
            <w:r w:rsidRPr="007C1371">
              <w:rPr>
                <w:spacing w:val="3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Machine</w:t>
            </w:r>
            <w:r w:rsidRPr="007C1371">
              <w:rPr>
                <w:spacing w:val="-19"/>
                <w:sz w:val="22"/>
                <w:szCs w:val="22"/>
              </w:rPr>
              <w:t xml:space="preserve"> </w:t>
            </w:r>
            <w:r w:rsidRPr="007C1371">
              <w:rPr>
                <w:spacing w:val="-2"/>
                <w:w w:val="79"/>
                <w:sz w:val="22"/>
                <w:szCs w:val="22"/>
              </w:rPr>
              <w:t>L</w:t>
            </w:r>
            <w:r w:rsidRPr="007C1371">
              <w:rPr>
                <w:spacing w:val="-3"/>
                <w:w w:val="111"/>
                <w:sz w:val="22"/>
                <w:szCs w:val="22"/>
              </w:rPr>
              <w:t>e</w:t>
            </w:r>
            <w:r w:rsidRPr="007C1371">
              <w:rPr>
                <w:w w:val="104"/>
                <w:sz w:val="22"/>
                <w:szCs w:val="22"/>
              </w:rPr>
              <w:t>arning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499BB00B" w14:textId="77777777" w:rsidR="0059054E" w:rsidRPr="007C1371" w:rsidRDefault="00000000">
            <w:pPr>
              <w:spacing w:line="240" w:lineRule="exact"/>
              <w:ind w:left="284"/>
              <w:rPr>
                <w:sz w:val="22"/>
                <w:szCs w:val="22"/>
              </w:rPr>
            </w:pPr>
            <w:hyperlink r:id="rId25">
              <w:r w:rsidRPr="007C1371">
                <w:rPr>
                  <w:sz w:val="22"/>
                  <w:szCs w:val="22"/>
                </w:rPr>
                <w:t></w:t>
              </w:r>
            </w:hyperlink>
          </w:p>
        </w:tc>
      </w:tr>
      <w:tr w:rsidR="0059054E" w:rsidRPr="007C1371" w14:paraId="323D751B" w14:textId="77777777">
        <w:trPr>
          <w:trHeight w:hRule="exact"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14:paraId="21A37FFC" w14:textId="77777777" w:rsidR="0059054E" w:rsidRPr="007C1371" w:rsidRDefault="00000000">
            <w:pPr>
              <w:spacing w:line="240" w:lineRule="exact"/>
              <w:ind w:left="40"/>
              <w:rPr>
                <w:sz w:val="22"/>
                <w:szCs w:val="22"/>
              </w:rPr>
            </w:pPr>
            <w:r w:rsidRPr="007C1371">
              <w:rPr>
                <w:sz w:val="22"/>
                <w:szCs w:val="22"/>
              </w:rPr>
              <w:t>4.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871BDFE" w14:textId="77777777" w:rsidR="0059054E" w:rsidRPr="007C1371" w:rsidRDefault="00000000">
            <w:pPr>
              <w:spacing w:line="240" w:lineRule="exact"/>
              <w:ind w:left="55"/>
              <w:rPr>
                <w:sz w:val="22"/>
                <w:szCs w:val="22"/>
              </w:rPr>
            </w:pPr>
            <w:r w:rsidRPr="007C1371">
              <w:rPr>
                <w:sz w:val="22"/>
                <w:szCs w:val="22"/>
              </w:rPr>
              <w:t>He</w:t>
            </w:r>
            <w:r w:rsidRPr="007C1371">
              <w:rPr>
                <w:spacing w:val="-3"/>
                <w:sz w:val="22"/>
                <w:szCs w:val="22"/>
              </w:rPr>
              <w:t>pa</w:t>
            </w:r>
            <w:r w:rsidRPr="007C1371">
              <w:rPr>
                <w:sz w:val="22"/>
                <w:szCs w:val="22"/>
              </w:rPr>
              <w:t>titis</w:t>
            </w:r>
            <w:r w:rsidRPr="007C1371">
              <w:rPr>
                <w:spacing w:val="20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Mor</w:t>
            </w:r>
            <w:r w:rsidRPr="007C1371">
              <w:rPr>
                <w:spacing w:val="-4"/>
                <w:sz w:val="22"/>
                <w:szCs w:val="22"/>
              </w:rPr>
              <w:t>t</w:t>
            </w:r>
            <w:r w:rsidRPr="007C1371">
              <w:rPr>
                <w:sz w:val="22"/>
                <w:szCs w:val="22"/>
              </w:rPr>
              <w:t>ality</w:t>
            </w:r>
            <w:r w:rsidRPr="007C1371">
              <w:rPr>
                <w:spacing w:val="-21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P</w:t>
            </w:r>
            <w:r w:rsidRPr="007C1371">
              <w:rPr>
                <w:spacing w:val="-2"/>
                <w:sz w:val="22"/>
                <w:szCs w:val="22"/>
              </w:rPr>
              <w:t>r</w:t>
            </w:r>
            <w:r w:rsidRPr="007C1371">
              <w:rPr>
                <w:sz w:val="22"/>
                <w:szCs w:val="22"/>
              </w:rPr>
              <w:t>edi</w:t>
            </w:r>
            <w:r w:rsidRPr="007C1371">
              <w:rPr>
                <w:spacing w:val="-2"/>
                <w:sz w:val="22"/>
                <w:szCs w:val="22"/>
              </w:rPr>
              <w:t>c</w:t>
            </w:r>
            <w:r w:rsidRPr="007C1371">
              <w:rPr>
                <w:sz w:val="22"/>
                <w:szCs w:val="22"/>
              </w:rPr>
              <w:t>tion</w:t>
            </w:r>
            <w:r w:rsidRPr="007C1371">
              <w:rPr>
                <w:spacing w:val="27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using</w:t>
            </w:r>
            <w:r w:rsidRPr="007C1371">
              <w:rPr>
                <w:spacing w:val="3"/>
                <w:sz w:val="22"/>
                <w:szCs w:val="22"/>
              </w:rPr>
              <w:t xml:space="preserve"> </w:t>
            </w:r>
            <w:r w:rsidRPr="007C1371">
              <w:rPr>
                <w:sz w:val="22"/>
                <w:szCs w:val="22"/>
              </w:rPr>
              <w:t>Machine</w:t>
            </w:r>
            <w:r w:rsidRPr="007C1371">
              <w:rPr>
                <w:spacing w:val="-19"/>
                <w:sz w:val="22"/>
                <w:szCs w:val="22"/>
              </w:rPr>
              <w:t xml:space="preserve"> </w:t>
            </w:r>
            <w:r w:rsidRPr="007C1371">
              <w:rPr>
                <w:spacing w:val="-2"/>
                <w:w w:val="79"/>
                <w:sz w:val="22"/>
                <w:szCs w:val="22"/>
              </w:rPr>
              <w:t>L</w:t>
            </w:r>
            <w:r w:rsidRPr="007C1371">
              <w:rPr>
                <w:spacing w:val="-3"/>
                <w:w w:val="111"/>
                <w:sz w:val="22"/>
                <w:szCs w:val="22"/>
              </w:rPr>
              <w:t>e</w:t>
            </w:r>
            <w:r w:rsidRPr="007C1371">
              <w:rPr>
                <w:w w:val="104"/>
                <w:sz w:val="22"/>
                <w:szCs w:val="22"/>
              </w:rPr>
              <w:t>arning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5E926BC6" w14:textId="77777777" w:rsidR="0059054E" w:rsidRPr="007C1371" w:rsidRDefault="00000000">
            <w:pPr>
              <w:spacing w:line="240" w:lineRule="exact"/>
              <w:ind w:left="284"/>
              <w:rPr>
                <w:sz w:val="22"/>
                <w:szCs w:val="22"/>
              </w:rPr>
            </w:pPr>
            <w:hyperlink r:id="rId26">
              <w:r w:rsidRPr="007C1371">
                <w:rPr>
                  <w:sz w:val="22"/>
                  <w:szCs w:val="22"/>
                </w:rPr>
                <w:t></w:t>
              </w:r>
            </w:hyperlink>
          </w:p>
        </w:tc>
      </w:tr>
    </w:tbl>
    <w:p w14:paraId="7AC24F0B" w14:textId="77777777" w:rsidR="0059054E" w:rsidRPr="007C1371" w:rsidRDefault="0059054E">
      <w:pPr>
        <w:spacing w:before="5" w:line="140" w:lineRule="exact"/>
        <w:rPr>
          <w:sz w:val="15"/>
          <w:szCs w:val="15"/>
        </w:rPr>
      </w:pPr>
    </w:p>
    <w:p w14:paraId="0B5F48B8" w14:textId="77777777" w:rsidR="0059054E" w:rsidRPr="007C1371" w:rsidRDefault="00000000">
      <w:pPr>
        <w:tabs>
          <w:tab w:val="left" w:pos="10380"/>
        </w:tabs>
        <w:spacing w:line="340" w:lineRule="exact"/>
        <w:ind w:left="114"/>
        <w:rPr>
          <w:sz w:val="32"/>
          <w:szCs w:val="32"/>
        </w:rPr>
      </w:pPr>
      <w:r w:rsidRPr="007C1371">
        <w:rPr>
          <w:b/>
          <w:w w:val="99"/>
          <w:sz w:val="32"/>
          <w:szCs w:val="32"/>
        </w:rPr>
        <w:t>Ski</w:t>
      </w:r>
      <w:r w:rsidRPr="007C1371">
        <w:rPr>
          <w:b/>
          <w:w w:val="108"/>
          <w:sz w:val="32"/>
          <w:szCs w:val="32"/>
        </w:rPr>
        <w:t>lls</w:t>
      </w:r>
      <w:r w:rsidRPr="007C1371">
        <w:rPr>
          <w:b/>
          <w:spacing w:val="-36"/>
          <w:sz w:val="32"/>
          <w:szCs w:val="32"/>
        </w:rPr>
        <w:t xml:space="preserve"> </w:t>
      </w:r>
      <w:r w:rsidRPr="007C1371">
        <w:rPr>
          <w:b/>
          <w:w w:val="116"/>
          <w:sz w:val="32"/>
          <w:szCs w:val="32"/>
          <w:u w:val="single" w:color="000000"/>
        </w:rPr>
        <w:t xml:space="preserve"> </w:t>
      </w:r>
      <w:r w:rsidRPr="007C1371">
        <w:rPr>
          <w:b/>
          <w:sz w:val="32"/>
          <w:szCs w:val="32"/>
          <w:u w:val="single" w:color="000000"/>
        </w:rPr>
        <w:tab/>
      </w:r>
    </w:p>
    <w:p w14:paraId="617567B9" w14:textId="77777777" w:rsidR="0059054E" w:rsidRPr="007C1371" w:rsidRDefault="0059054E">
      <w:pPr>
        <w:spacing w:before="2" w:line="120" w:lineRule="exact"/>
        <w:rPr>
          <w:sz w:val="13"/>
          <w:szCs w:val="13"/>
        </w:rPr>
      </w:pPr>
    </w:p>
    <w:p w14:paraId="70191CD7" w14:textId="77777777" w:rsidR="0059054E" w:rsidRPr="007C1371" w:rsidRDefault="00000000">
      <w:pPr>
        <w:ind w:left="484"/>
        <w:rPr>
          <w:sz w:val="22"/>
          <w:szCs w:val="22"/>
        </w:rPr>
      </w:pPr>
      <w:r w:rsidRPr="007C1371">
        <w:rPr>
          <w:sz w:val="22"/>
          <w:szCs w:val="22"/>
        </w:rPr>
        <w:t>•</w:t>
      </w:r>
      <w:r w:rsidRPr="007C1371">
        <w:rPr>
          <w:spacing w:val="43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P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og</w:t>
      </w:r>
      <w:r w:rsidRPr="007C1371">
        <w:rPr>
          <w:b/>
          <w:spacing w:val="-6"/>
          <w:sz w:val="22"/>
          <w:szCs w:val="22"/>
        </w:rPr>
        <w:t>r</w:t>
      </w:r>
      <w:r w:rsidRPr="007C1371">
        <w:rPr>
          <w:b/>
          <w:sz w:val="22"/>
          <w:szCs w:val="22"/>
        </w:rPr>
        <w:t>amming</w:t>
      </w:r>
      <w:r w:rsidRPr="007C1371">
        <w:rPr>
          <w:b/>
          <w:spacing w:val="7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Langua</w:t>
      </w:r>
      <w:r w:rsidRPr="007C1371">
        <w:rPr>
          <w:b/>
          <w:spacing w:val="-4"/>
          <w:sz w:val="22"/>
          <w:szCs w:val="22"/>
        </w:rPr>
        <w:t>g</w:t>
      </w:r>
      <w:r w:rsidRPr="007C1371">
        <w:rPr>
          <w:b/>
          <w:sz w:val="22"/>
          <w:szCs w:val="22"/>
        </w:rPr>
        <w:t>es:</w:t>
      </w:r>
      <w:r w:rsidRPr="007C1371">
        <w:rPr>
          <w:b/>
          <w:spacing w:val="15"/>
          <w:sz w:val="22"/>
          <w:szCs w:val="22"/>
        </w:rPr>
        <w:t xml:space="preserve"> </w:t>
      </w:r>
      <w:r w:rsidRPr="007C1371">
        <w:rPr>
          <w:sz w:val="22"/>
          <w:szCs w:val="22"/>
        </w:rPr>
        <w:t>Python,</w:t>
      </w:r>
      <w:r w:rsidRPr="007C1371">
        <w:rPr>
          <w:spacing w:val="16"/>
          <w:sz w:val="22"/>
          <w:szCs w:val="22"/>
        </w:rPr>
        <w:t xml:space="preserve"> </w:t>
      </w:r>
      <w:r w:rsidRPr="007C1371">
        <w:rPr>
          <w:w w:val="88"/>
          <w:sz w:val="22"/>
          <w:szCs w:val="22"/>
        </w:rPr>
        <w:t>R,</w:t>
      </w:r>
      <w:r w:rsidRPr="007C1371">
        <w:rPr>
          <w:spacing w:val="-4"/>
          <w:w w:val="88"/>
          <w:sz w:val="22"/>
          <w:szCs w:val="22"/>
        </w:rPr>
        <w:t xml:space="preserve"> </w:t>
      </w:r>
      <w:r w:rsidRPr="007C1371">
        <w:rPr>
          <w:w w:val="88"/>
          <w:sz w:val="22"/>
          <w:szCs w:val="22"/>
        </w:rPr>
        <w:t xml:space="preserve">SQL, </w:t>
      </w:r>
      <w:r w:rsidRPr="007C1371">
        <w:rPr>
          <w:sz w:val="22"/>
          <w:szCs w:val="22"/>
        </w:rPr>
        <w:t>Julia,</w:t>
      </w:r>
      <w:r w:rsidRPr="007C1371">
        <w:rPr>
          <w:spacing w:val="12"/>
          <w:sz w:val="22"/>
          <w:szCs w:val="22"/>
        </w:rPr>
        <w:t xml:space="preserve"> </w:t>
      </w:r>
      <w:r w:rsidRPr="007C1371">
        <w:rPr>
          <w:w w:val="108"/>
          <w:sz w:val="22"/>
          <w:szCs w:val="22"/>
        </w:rPr>
        <w:t>Ja</w:t>
      </w:r>
      <w:r w:rsidRPr="007C1371">
        <w:rPr>
          <w:spacing w:val="-4"/>
          <w:w w:val="108"/>
          <w:sz w:val="22"/>
          <w:szCs w:val="22"/>
        </w:rPr>
        <w:t>v</w:t>
      </w:r>
      <w:r w:rsidRPr="007C1371">
        <w:rPr>
          <w:w w:val="102"/>
          <w:sz w:val="22"/>
          <w:szCs w:val="22"/>
        </w:rPr>
        <w:t>aScri</w:t>
      </w:r>
      <w:r w:rsidRPr="007C1371">
        <w:rPr>
          <w:spacing w:val="-4"/>
          <w:w w:val="102"/>
          <w:sz w:val="22"/>
          <w:szCs w:val="22"/>
        </w:rPr>
        <w:t>p</w:t>
      </w:r>
      <w:r w:rsidRPr="007C1371">
        <w:rPr>
          <w:w w:val="121"/>
          <w:sz w:val="22"/>
          <w:szCs w:val="22"/>
        </w:rPr>
        <w:t>t</w:t>
      </w:r>
    </w:p>
    <w:p w14:paraId="0E744EE2" w14:textId="77777777" w:rsidR="0059054E" w:rsidRPr="007C1371" w:rsidRDefault="00000000">
      <w:pPr>
        <w:spacing w:before="18"/>
        <w:ind w:left="484"/>
        <w:rPr>
          <w:sz w:val="22"/>
          <w:szCs w:val="22"/>
        </w:rPr>
      </w:pPr>
      <w:r w:rsidRPr="007C1371">
        <w:rPr>
          <w:sz w:val="22"/>
          <w:szCs w:val="22"/>
        </w:rPr>
        <w:t>•</w:t>
      </w:r>
      <w:r w:rsidRPr="007C1371">
        <w:rPr>
          <w:spacing w:val="43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D</w:t>
      </w:r>
      <w:r w:rsidRPr="007C1371">
        <w:rPr>
          <w:b/>
          <w:spacing w:val="-4"/>
          <w:sz w:val="22"/>
          <w:szCs w:val="22"/>
        </w:rPr>
        <w:t>at</w:t>
      </w:r>
      <w:r w:rsidRPr="007C1371">
        <w:rPr>
          <w:b/>
          <w:sz w:val="22"/>
          <w:szCs w:val="22"/>
        </w:rPr>
        <w:t>a</w:t>
      </w:r>
      <w:r w:rsidRPr="007C1371">
        <w:rPr>
          <w:b/>
          <w:spacing w:val="-12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Scien</w:t>
      </w:r>
      <w:r w:rsidRPr="007C1371">
        <w:rPr>
          <w:b/>
          <w:spacing w:val="-6"/>
          <w:sz w:val="22"/>
          <w:szCs w:val="22"/>
        </w:rPr>
        <w:t>c</w:t>
      </w:r>
      <w:r w:rsidRPr="007C1371">
        <w:rPr>
          <w:b/>
          <w:sz w:val="22"/>
          <w:szCs w:val="22"/>
        </w:rPr>
        <w:t>e:</w:t>
      </w:r>
      <w:r w:rsidRPr="007C1371">
        <w:rPr>
          <w:b/>
          <w:spacing w:val="35"/>
          <w:sz w:val="22"/>
          <w:szCs w:val="22"/>
        </w:rPr>
        <w:t xml:space="preserve"> </w:t>
      </w:r>
      <w:r w:rsidRPr="007C1371">
        <w:rPr>
          <w:sz w:val="22"/>
          <w:szCs w:val="22"/>
        </w:rPr>
        <w:t>sciki</w:t>
      </w:r>
      <w:r w:rsidRPr="007C1371">
        <w:rPr>
          <w:spacing w:val="-6"/>
          <w:sz w:val="22"/>
          <w:szCs w:val="22"/>
        </w:rPr>
        <w:t>t</w:t>
      </w:r>
      <w:r w:rsidRPr="007C1371">
        <w:rPr>
          <w:sz w:val="22"/>
          <w:szCs w:val="22"/>
        </w:rPr>
        <w:t>‑l</w:t>
      </w:r>
      <w:r w:rsidRPr="007C1371">
        <w:rPr>
          <w:spacing w:val="-3"/>
          <w:sz w:val="22"/>
          <w:szCs w:val="22"/>
        </w:rPr>
        <w:t>e</w:t>
      </w:r>
      <w:r w:rsidRPr="007C1371">
        <w:rPr>
          <w:sz w:val="22"/>
          <w:szCs w:val="22"/>
        </w:rPr>
        <w:t>arn,</w:t>
      </w:r>
      <w:r w:rsidRPr="007C1371">
        <w:rPr>
          <w:spacing w:val="16"/>
          <w:sz w:val="22"/>
          <w:szCs w:val="22"/>
        </w:rPr>
        <w:t xml:space="preserve"> </w:t>
      </w:r>
      <w:r w:rsidRPr="007C1371">
        <w:rPr>
          <w:sz w:val="22"/>
          <w:szCs w:val="22"/>
        </w:rPr>
        <w:t>PyCa</w:t>
      </w:r>
      <w:r w:rsidRPr="007C1371">
        <w:rPr>
          <w:spacing w:val="-2"/>
          <w:sz w:val="22"/>
          <w:szCs w:val="22"/>
        </w:rPr>
        <w:t>re</w:t>
      </w:r>
      <w:r w:rsidRPr="007C1371">
        <w:rPr>
          <w:spacing w:val="1"/>
          <w:sz w:val="22"/>
          <w:szCs w:val="22"/>
        </w:rPr>
        <w:t>t</w:t>
      </w:r>
      <w:r w:rsidRPr="007C1371">
        <w:rPr>
          <w:sz w:val="22"/>
          <w:szCs w:val="22"/>
        </w:rPr>
        <w:t>,</w:t>
      </w:r>
      <w:r w:rsidRPr="007C1371">
        <w:rPr>
          <w:spacing w:val="-5"/>
          <w:sz w:val="22"/>
          <w:szCs w:val="22"/>
        </w:rPr>
        <w:t xml:space="preserve"> </w:t>
      </w:r>
      <w:r w:rsidRPr="007C1371">
        <w:rPr>
          <w:sz w:val="22"/>
          <w:szCs w:val="22"/>
        </w:rPr>
        <w:t>Das</w:t>
      </w:r>
      <w:r w:rsidRPr="007C1371">
        <w:rPr>
          <w:spacing w:val="3"/>
          <w:sz w:val="22"/>
          <w:szCs w:val="22"/>
        </w:rPr>
        <w:t>k</w:t>
      </w:r>
      <w:r w:rsidRPr="007C1371">
        <w:rPr>
          <w:sz w:val="22"/>
          <w:szCs w:val="22"/>
        </w:rPr>
        <w:t>,</w:t>
      </w:r>
      <w:r w:rsidRPr="007C1371">
        <w:rPr>
          <w:spacing w:val="-21"/>
          <w:sz w:val="22"/>
          <w:szCs w:val="22"/>
        </w:rPr>
        <w:t xml:space="preserve"> </w:t>
      </w:r>
      <w:r w:rsidRPr="007C1371">
        <w:rPr>
          <w:w w:val="99"/>
          <w:sz w:val="22"/>
          <w:szCs w:val="22"/>
        </w:rPr>
        <w:t>PyS</w:t>
      </w:r>
      <w:r w:rsidRPr="007C1371">
        <w:rPr>
          <w:spacing w:val="-3"/>
          <w:w w:val="99"/>
          <w:sz w:val="22"/>
          <w:szCs w:val="22"/>
        </w:rPr>
        <w:t>p</w:t>
      </w:r>
      <w:r w:rsidRPr="007C1371">
        <w:rPr>
          <w:w w:val="104"/>
          <w:sz w:val="22"/>
          <w:szCs w:val="22"/>
        </w:rPr>
        <w:t>ark</w:t>
      </w:r>
    </w:p>
    <w:p w14:paraId="1F02E16F" w14:textId="77777777" w:rsidR="0059054E" w:rsidRPr="007C1371" w:rsidRDefault="00000000">
      <w:pPr>
        <w:spacing w:before="18"/>
        <w:ind w:left="484"/>
        <w:rPr>
          <w:sz w:val="22"/>
          <w:szCs w:val="22"/>
        </w:rPr>
      </w:pPr>
      <w:r w:rsidRPr="007C1371">
        <w:rPr>
          <w:sz w:val="22"/>
          <w:szCs w:val="22"/>
        </w:rPr>
        <w:t>•</w:t>
      </w:r>
      <w:r w:rsidRPr="007C1371">
        <w:rPr>
          <w:spacing w:val="43"/>
          <w:sz w:val="22"/>
          <w:szCs w:val="22"/>
        </w:rPr>
        <w:t xml:space="preserve"> </w:t>
      </w:r>
      <w:r w:rsidRPr="007C1371">
        <w:rPr>
          <w:b/>
          <w:w w:val="83"/>
          <w:sz w:val="22"/>
          <w:szCs w:val="22"/>
        </w:rPr>
        <w:t>GIS</w:t>
      </w:r>
      <w:r w:rsidRPr="007C1371">
        <w:rPr>
          <w:b/>
          <w:spacing w:val="9"/>
          <w:w w:val="83"/>
          <w:sz w:val="22"/>
          <w:szCs w:val="22"/>
        </w:rPr>
        <w:t xml:space="preserve"> </w:t>
      </w:r>
      <w:r w:rsidRPr="007C1371">
        <w:rPr>
          <w:b/>
          <w:w w:val="83"/>
          <w:sz w:val="22"/>
          <w:szCs w:val="22"/>
        </w:rPr>
        <w:t>&amp;</w:t>
      </w:r>
      <w:r w:rsidRPr="007C1371">
        <w:rPr>
          <w:b/>
          <w:spacing w:val="-7"/>
          <w:w w:val="83"/>
          <w:sz w:val="22"/>
          <w:szCs w:val="22"/>
        </w:rPr>
        <w:t xml:space="preserve"> 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em</w:t>
      </w:r>
      <w:r w:rsidRPr="007C1371">
        <w:rPr>
          <w:b/>
          <w:spacing w:val="-6"/>
          <w:sz w:val="22"/>
          <w:szCs w:val="22"/>
        </w:rPr>
        <w:t>o</w:t>
      </w:r>
      <w:r w:rsidRPr="007C1371">
        <w:rPr>
          <w:b/>
          <w:spacing w:val="-4"/>
          <w:sz w:val="22"/>
          <w:szCs w:val="22"/>
        </w:rPr>
        <w:t>t</w:t>
      </w:r>
      <w:r w:rsidRPr="007C1371">
        <w:rPr>
          <w:b/>
          <w:sz w:val="22"/>
          <w:szCs w:val="22"/>
        </w:rPr>
        <w:t>e</w:t>
      </w:r>
      <w:r w:rsidRPr="007C1371">
        <w:rPr>
          <w:b/>
          <w:spacing w:val="20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Sensing:</w:t>
      </w:r>
      <w:r w:rsidRPr="007C1371">
        <w:rPr>
          <w:b/>
          <w:spacing w:val="35"/>
          <w:sz w:val="22"/>
          <w:szCs w:val="22"/>
        </w:rPr>
        <w:t xml:space="preserve"> </w:t>
      </w:r>
      <w:r w:rsidRPr="007C1371">
        <w:rPr>
          <w:w w:val="88"/>
          <w:sz w:val="22"/>
          <w:szCs w:val="22"/>
        </w:rPr>
        <w:t>A</w:t>
      </w:r>
      <w:r w:rsidRPr="007C1371">
        <w:rPr>
          <w:spacing w:val="-2"/>
          <w:w w:val="88"/>
          <w:sz w:val="22"/>
          <w:szCs w:val="22"/>
        </w:rPr>
        <w:t>r</w:t>
      </w:r>
      <w:r w:rsidRPr="007C1371">
        <w:rPr>
          <w:w w:val="88"/>
          <w:sz w:val="22"/>
          <w:szCs w:val="22"/>
        </w:rPr>
        <w:t>cGIS,</w:t>
      </w:r>
      <w:r w:rsidRPr="007C1371">
        <w:rPr>
          <w:spacing w:val="-1"/>
          <w:w w:val="88"/>
          <w:sz w:val="22"/>
          <w:szCs w:val="22"/>
        </w:rPr>
        <w:t xml:space="preserve"> </w:t>
      </w:r>
      <w:r w:rsidRPr="007C1371">
        <w:rPr>
          <w:sz w:val="22"/>
          <w:szCs w:val="22"/>
        </w:rPr>
        <w:t>Geo</w:t>
      </w:r>
      <w:r w:rsidRPr="007C1371">
        <w:rPr>
          <w:spacing w:val="-3"/>
          <w:sz w:val="22"/>
          <w:szCs w:val="22"/>
        </w:rPr>
        <w:t>p</w:t>
      </w:r>
      <w:r w:rsidRPr="007C1371">
        <w:rPr>
          <w:sz w:val="22"/>
          <w:szCs w:val="22"/>
        </w:rPr>
        <w:t>andas,</w:t>
      </w:r>
      <w:r w:rsidRPr="007C1371">
        <w:rPr>
          <w:spacing w:val="43"/>
          <w:sz w:val="22"/>
          <w:szCs w:val="22"/>
        </w:rPr>
        <w:t xml:space="preserve"> </w:t>
      </w:r>
      <w:r w:rsidRPr="007C1371">
        <w:rPr>
          <w:spacing w:val="-2"/>
          <w:w w:val="70"/>
          <w:sz w:val="22"/>
          <w:szCs w:val="22"/>
        </w:rPr>
        <w:t>X</w:t>
      </w:r>
      <w:r w:rsidRPr="007C1371">
        <w:rPr>
          <w:w w:val="107"/>
          <w:sz w:val="22"/>
          <w:szCs w:val="22"/>
        </w:rPr>
        <w:t>ar</w:t>
      </w:r>
      <w:r w:rsidRPr="007C1371">
        <w:rPr>
          <w:spacing w:val="-5"/>
          <w:w w:val="107"/>
          <w:sz w:val="22"/>
          <w:szCs w:val="22"/>
        </w:rPr>
        <w:t>r</w:t>
      </w:r>
      <w:r w:rsidRPr="007C1371">
        <w:rPr>
          <w:w w:val="102"/>
          <w:sz w:val="22"/>
          <w:szCs w:val="22"/>
        </w:rPr>
        <w:t>a</w:t>
      </w:r>
      <w:r w:rsidRPr="007C1371">
        <w:rPr>
          <w:spacing w:val="-8"/>
          <w:w w:val="102"/>
          <w:sz w:val="22"/>
          <w:szCs w:val="22"/>
        </w:rPr>
        <w:t>y</w:t>
      </w:r>
      <w:r w:rsidRPr="007C1371">
        <w:rPr>
          <w:w w:val="99"/>
          <w:sz w:val="22"/>
          <w:szCs w:val="22"/>
        </w:rPr>
        <w:t>,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>Gi</w:t>
      </w:r>
      <w:r w:rsidRPr="007C1371">
        <w:rPr>
          <w:spacing w:val="-1"/>
          <w:sz w:val="22"/>
          <w:szCs w:val="22"/>
        </w:rPr>
        <w:t>o</w:t>
      </w:r>
      <w:r w:rsidRPr="007C1371">
        <w:rPr>
          <w:spacing w:val="-4"/>
          <w:sz w:val="22"/>
          <w:szCs w:val="22"/>
        </w:rPr>
        <w:t>v</w:t>
      </w:r>
      <w:r w:rsidRPr="007C1371">
        <w:rPr>
          <w:sz w:val="22"/>
          <w:szCs w:val="22"/>
        </w:rPr>
        <w:t>ani</w:t>
      </w:r>
    </w:p>
    <w:p w14:paraId="4C8F350B" w14:textId="77777777" w:rsidR="0059054E" w:rsidRPr="007C1371" w:rsidRDefault="00000000">
      <w:pPr>
        <w:spacing w:before="18"/>
        <w:ind w:left="484"/>
        <w:rPr>
          <w:sz w:val="22"/>
          <w:szCs w:val="22"/>
        </w:rPr>
      </w:pPr>
      <w:r w:rsidRPr="007C1371">
        <w:rPr>
          <w:sz w:val="22"/>
          <w:szCs w:val="22"/>
        </w:rPr>
        <w:t>•</w:t>
      </w:r>
      <w:r w:rsidRPr="007C1371">
        <w:rPr>
          <w:spacing w:val="43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Analytics</w:t>
      </w:r>
      <w:r w:rsidRPr="007C1371">
        <w:rPr>
          <w:b/>
          <w:spacing w:val="-3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S</w:t>
      </w:r>
      <w:r w:rsidRPr="007C1371">
        <w:rPr>
          <w:b/>
          <w:spacing w:val="-1"/>
          <w:sz w:val="22"/>
          <w:szCs w:val="22"/>
        </w:rPr>
        <w:t>o</w:t>
      </w:r>
      <w:r w:rsidRPr="007C1371">
        <w:rPr>
          <w:b/>
          <w:sz w:val="22"/>
          <w:szCs w:val="22"/>
        </w:rPr>
        <w:t>ft</w:t>
      </w:r>
      <w:r w:rsidRPr="007C1371">
        <w:rPr>
          <w:b/>
          <w:spacing w:val="-2"/>
          <w:sz w:val="22"/>
          <w:szCs w:val="22"/>
        </w:rPr>
        <w:t>w</w:t>
      </w:r>
      <w:r w:rsidRPr="007C1371">
        <w:rPr>
          <w:b/>
          <w:sz w:val="22"/>
          <w:szCs w:val="22"/>
        </w:rPr>
        <w:t>a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es:</w:t>
      </w:r>
      <w:r w:rsidRPr="007C1371">
        <w:rPr>
          <w:b/>
          <w:spacing w:val="44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S</w:t>
      </w:r>
      <w:r w:rsidRPr="007C1371">
        <w:rPr>
          <w:spacing w:val="-2"/>
          <w:w w:val="97"/>
          <w:sz w:val="22"/>
          <w:szCs w:val="22"/>
        </w:rPr>
        <w:t>P</w:t>
      </w:r>
      <w:r w:rsidRPr="007C1371">
        <w:rPr>
          <w:spacing w:val="-3"/>
          <w:w w:val="97"/>
          <w:sz w:val="22"/>
          <w:szCs w:val="22"/>
        </w:rPr>
        <w:t>S</w:t>
      </w:r>
      <w:r w:rsidRPr="007C1371">
        <w:rPr>
          <w:w w:val="97"/>
          <w:sz w:val="22"/>
          <w:szCs w:val="22"/>
        </w:rPr>
        <w:t>S,</w:t>
      </w:r>
      <w:r w:rsidRPr="007C1371">
        <w:rPr>
          <w:spacing w:val="-12"/>
          <w:w w:val="97"/>
          <w:sz w:val="22"/>
          <w:szCs w:val="22"/>
        </w:rPr>
        <w:t xml:space="preserve"> </w:t>
      </w:r>
      <w:r w:rsidRPr="007C1371">
        <w:rPr>
          <w:spacing w:val="-5"/>
          <w:w w:val="97"/>
          <w:sz w:val="22"/>
          <w:szCs w:val="22"/>
        </w:rPr>
        <w:t>P</w:t>
      </w:r>
      <w:r w:rsidRPr="007C1371">
        <w:rPr>
          <w:spacing w:val="-1"/>
          <w:w w:val="97"/>
          <w:sz w:val="22"/>
          <w:szCs w:val="22"/>
        </w:rPr>
        <w:t>ow</w:t>
      </w:r>
      <w:r w:rsidRPr="007C1371">
        <w:rPr>
          <w:w w:val="97"/>
          <w:sz w:val="22"/>
          <w:szCs w:val="22"/>
        </w:rPr>
        <w:t>erBI,</w:t>
      </w:r>
      <w:r w:rsidRPr="007C1371">
        <w:rPr>
          <w:spacing w:val="-1"/>
          <w:w w:val="97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Mic</w:t>
      </w:r>
      <w:r w:rsidRPr="007C1371">
        <w:rPr>
          <w:spacing w:val="-2"/>
          <w:w w:val="97"/>
          <w:sz w:val="22"/>
          <w:szCs w:val="22"/>
        </w:rPr>
        <w:t>r</w:t>
      </w:r>
      <w:r w:rsidRPr="007C1371">
        <w:rPr>
          <w:w w:val="97"/>
          <w:sz w:val="22"/>
          <w:szCs w:val="22"/>
        </w:rPr>
        <w:t>osoft</w:t>
      </w:r>
      <w:r w:rsidRPr="007C1371">
        <w:rPr>
          <w:spacing w:val="-10"/>
          <w:w w:val="97"/>
          <w:sz w:val="22"/>
          <w:szCs w:val="22"/>
        </w:rPr>
        <w:t xml:space="preserve"> </w:t>
      </w:r>
      <w:r w:rsidRPr="007C1371">
        <w:rPr>
          <w:spacing w:val="-7"/>
          <w:sz w:val="22"/>
          <w:szCs w:val="22"/>
        </w:rPr>
        <w:t>E</w:t>
      </w:r>
      <w:r w:rsidRPr="007C1371">
        <w:rPr>
          <w:spacing w:val="-4"/>
          <w:sz w:val="22"/>
          <w:szCs w:val="22"/>
        </w:rPr>
        <w:t>x</w:t>
      </w:r>
      <w:r w:rsidRPr="007C1371">
        <w:rPr>
          <w:spacing w:val="-5"/>
          <w:sz w:val="22"/>
          <w:szCs w:val="22"/>
        </w:rPr>
        <w:t>c</w:t>
      </w:r>
      <w:r w:rsidRPr="007C1371">
        <w:rPr>
          <w:sz w:val="22"/>
          <w:szCs w:val="22"/>
        </w:rPr>
        <w:t>el</w:t>
      </w:r>
    </w:p>
    <w:p w14:paraId="2CF2B90B" w14:textId="77777777" w:rsidR="0059054E" w:rsidRPr="007C1371" w:rsidRDefault="00000000">
      <w:pPr>
        <w:spacing w:before="18"/>
        <w:ind w:left="484"/>
        <w:rPr>
          <w:sz w:val="22"/>
          <w:szCs w:val="22"/>
        </w:rPr>
      </w:pPr>
      <w:r w:rsidRPr="007C1371">
        <w:rPr>
          <w:sz w:val="22"/>
          <w:szCs w:val="22"/>
        </w:rPr>
        <w:t>•</w:t>
      </w:r>
      <w:r w:rsidRPr="007C1371">
        <w:rPr>
          <w:spacing w:val="43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Su</w:t>
      </w:r>
      <w:r w:rsidRPr="007C1371">
        <w:rPr>
          <w:b/>
          <w:spacing w:val="1"/>
          <w:sz w:val="22"/>
          <w:szCs w:val="22"/>
        </w:rPr>
        <w:t>r</w:t>
      </w:r>
      <w:r w:rsidRPr="007C1371">
        <w:rPr>
          <w:b/>
          <w:spacing w:val="-2"/>
          <w:sz w:val="22"/>
          <w:szCs w:val="22"/>
        </w:rPr>
        <w:t>ve</w:t>
      </w:r>
      <w:r w:rsidRPr="007C1371">
        <w:rPr>
          <w:b/>
          <w:sz w:val="22"/>
          <w:szCs w:val="22"/>
        </w:rPr>
        <w:t>y</w:t>
      </w:r>
      <w:r w:rsidRPr="007C1371">
        <w:rPr>
          <w:b/>
          <w:spacing w:val="2"/>
          <w:sz w:val="22"/>
          <w:szCs w:val="22"/>
        </w:rPr>
        <w:t xml:space="preserve"> </w:t>
      </w:r>
      <w:r w:rsidRPr="007C1371">
        <w:rPr>
          <w:b/>
          <w:spacing w:val="-17"/>
          <w:w w:val="83"/>
          <w:sz w:val="22"/>
          <w:szCs w:val="22"/>
        </w:rPr>
        <w:t>T</w:t>
      </w:r>
      <w:r w:rsidRPr="007C1371">
        <w:rPr>
          <w:b/>
          <w:w w:val="107"/>
          <w:sz w:val="22"/>
          <w:szCs w:val="22"/>
        </w:rPr>
        <w:t>ools:</w:t>
      </w:r>
      <w:r w:rsidRPr="007C1371">
        <w:rPr>
          <w:b/>
          <w:spacing w:val="3"/>
          <w:sz w:val="22"/>
          <w:szCs w:val="22"/>
        </w:rPr>
        <w:t xml:space="preserve"> 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edCa</w:t>
      </w:r>
      <w:r w:rsidRPr="007C1371">
        <w:rPr>
          <w:spacing w:val="-2"/>
          <w:sz w:val="22"/>
          <w:szCs w:val="22"/>
        </w:rPr>
        <w:t>p</w:t>
      </w:r>
      <w:r w:rsidRPr="007C1371">
        <w:rPr>
          <w:sz w:val="22"/>
          <w:szCs w:val="22"/>
        </w:rPr>
        <w:t>,</w:t>
      </w:r>
      <w:r w:rsidRPr="007C1371">
        <w:rPr>
          <w:spacing w:val="-14"/>
          <w:sz w:val="22"/>
          <w:szCs w:val="22"/>
        </w:rPr>
        <w:t xml:space="preserve"> </w:t>
      </w:r>
      <w:r w:rsidRPr="007C1371">
        <w:rPr>
          <w:spacing w:val="-1"/>
          <w:w w:val="79"/>
          <w:sz w:val="22"/>
          <w:szCs w:val="22"/>
        </w:rPr>
        <w:t>K</w:t>
      </w:r>
      <w:r w:rsidRPr="007C1371">
        <w:rPr>
          <w:w w:val="108"/>
          <w:sz w:val="22"/>
          <w:szCs w:val="22"/>
        </w:rPr>
        <w:t>ob</w:t>
      </w:r>
      <w:r w:rsidRPr="007C1371">
        <w:rPr>
          <w:spacing w:val="-12"/>
          <w:w w:val="108"/>
          <w:sz w:val="22"/>
          <w:szCs w:val="22"/>
        </w:rPr>
        <w:t>o</w:t>
      </w:r>
      <w:r w:rsidRPr="007C1371">
        <w:rPr>
          <w:spacing w:val="-14"/>
          <w:w w:val="87"/>
          <w:sz w:val="22"/>
          <w:szCs w:val="22"/>
        </w:rPr>
        <w:t>T</w:t>
      </w:r>
      <w:r w:rsidRPr="007C1371">
        <w:rPr>
          <w:sz w:val="22"/>
          <w:szCs w:val="22"/>
        </w:rPr>
        <w:t>oolB</w:t>
      </w:r>
      <w:r w:rsidRPr="007C1371">
        <w:rPr>
          <w:spacing w:val="-4"/>
          <w:sz w:val="22"/>
          <w:szCs w:val="22"/>
        </w:rPr>
        <w:t>o</w:t>
      </w:r>
      <w:r w:rsidRPr="007C1371">
        <w:rPr>
          <w:spacing w:val="1"/>
          <w:w w:val="88"/>
          <w:sz w:val="22"/>
          <w:szCs w:val="22"/>
        </w:rPr>
        <w:t>x</w:t>
      </w:r>
      <w:r w:rsidRPr="007C1371">
        <w:rPr>
          <w:w w:val="99"/>
          <w:sz w:val="22"/>
          <w:szCs w:val="22"/>
        </w:rPr>
        <w:t>,</w:t>
      </w:r>
      <w:r w:rsidRPr="007C1371">
        <w:rPr>
          <w:spacing w:val="-11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EpiColle</w:t>
      </w:r>
      <w:r w:rsidRPr="007C1371">
        <w:rPr>
          <w:spacing w:val="-2"/>
          <w:w w:val="97"/>
          <w:sz w:val="22"/>
          <w:szCs w:val="22"/>
        </w:rPr>
        <w:t>c</w:t>
      </w:r>
      <w:r w:rsidRPr="007C1371">
        <w:rPr>
          <w:spacing w:val="1"/>
          <w:w w:val="97"/>
          <w:sz w:val="22"/>
          <w:szCs w:val="22"/>
        </w:rPr>
        <w:t>t</w:t>
      </w:r>
      <w:r w:rsidRPr="007C1371">
        <w:rPr>
          <w:w w:val="97"/>
          <w:sz w:val="22"/>
          <w:szCs w:val="22"/>
        </w:rPr>
        <w:t>,</w:t>
      </w:r>
      <w:r w:rsidRPr="007C1371">
        <w:rPr>
          <w:spacing w:val="-2"/>
          <w:w w:val="97"/>
          <w:sz w:val="22"/>
          <w:szCs w:val="22"/>
        </w:rPr>
        <w:t xml:space="preserve"> </w:t>
      </w:r>
      <w:r w:rsidRPr="007C1371">
        <w:rPr>
          <w:sz w:val="22"/>
          <w:szCs w:val="22"/>
        </w:rPr>
        <w:t>Google</w:t>
      </w:r>
      <w:r w:rsidRPr="007C1371">
        <w:rPr>
          <w:spacing w:val="-16"/>
          <w:sz w:val="22"/>
          <w:szCs w:val="22"/>
        </w:rPr>
        <w:t xml:space="preserve"> </w:t>
      </w:r>
      <w:r w:rsidRPr="007C1371">
        <w:rPr>
          <w:spacing w:val="-3"/>
          <w:w w:val="88"/>
          <w:sz w:val="22"/>
          <w:szCs w:val="22"/>
        </w:rPr>
        <w:t>F</w:t>
      </w:r>
      <w:r w:rsidRPr="007C1371">
        <w:rPr>
          <w:w w:val="106"/>
          <w:sz w:val="22"/>
          <w:szCs w:val="22"/>
        </w:rPr>
        <w:t>orms</w:t>
      </w:r>
    </w:p>
    <w:p w14:paraId="76B1B0DC" w14:textId="77777777" w:rsidR="0059054E" w:rsidRPr="007C1371" w:rsidRDefault="00000000">
      <w:pPr>
        <w:spacing w:before="18"/>
        <w:ind w:left="484"/>
        <w:rPr>
          <w:sz w:val="22"/>
          <w:szCs w:val="22"/>
        </w:rPr>
      </w:pPr>
      <w:r w:rsidRPr="007C1371">
        <w:rPr>
          <w:sz w:val="22"/>
          <w:szCs w:val="22"/>
        </w:rPr>
        <w:t>•</w:t>
      </w:r>
      <w:r w:rsidRPr="007C1371">
        <w:rPr>
          <w:spacing w:val="43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A</w:t>
      </w:r>
      <w:r w:rsidRPr="007C1371">
        <w:rPr>
          <w:b/>
          <w:spacing w:val="-2"/>
          <w:sz w:val="22"/>
          <w:szCs w:val="22"/>
        </w:rPr>
        <w:t>c</w:t>
      </w:r>
      <w:r w:rsidRPr="007C1371">
        <w:rPr>
          <w:b/>
          <w:sz w:val="22"/>
          <w:szCs w:val="22"/>
        </w:rPr>
        <w:t>ademic</w:t>
      </w:r>
      <w:r w:rsidRPr="007C1371">
        <w:rPr>
          <w:b/>
          <w:spacing w:val="-9"/>
          <w:sz w:val="22"/>
          <w:szCs w:val="22"/>
        </w:rPr>
        <w:t xml:space="preserve"> </w:t>
      </w:r>
      <w:r w:rsidRPr="007C1371">
        <w:rPr>
          <w:b/>
          <w:w w:val="96"/>
          <w:sz w:val="22"/>
          <w:szCs w:val="22"/>
        </w:rPr>
        <w:t>Writing</w:t>
      </w:r>
      <w:r w:rsidRPr="007C1371">
        <w:rPr>
          <w:b/>
          <w:spacing w:val="-9"/>
          <w:w w:val="96"/>
          <w:sz w:val="22"/>
          <w:szCs w:val="22"/>
        </w:rPr>
        <w:t xml:space="preserve"> </w:t>
      </w:r>
      <w:r w:rsidRPr="007C1371">
        <w:rPr>
          <w:b/>
          <w:spacing w:val="-17"/>
          <w:w w:val="83"/>
          <w:sz w:val="22"/>
          <w:szCs w:val="22"/>
        </w:rPr>
        <w:t>T</w:t>
      </w:r>
      <w:r w:rsidRPr="007C1371">
        <w:rPr>
          <w:b/>
          <w:w w:val="107"/>
          <w:sz w:val="22"/>
          <w:szCs w:val="22"/>
        </w:rPr>
        <w:t>ools:</w:t>
      </w:r>
      <w:r w:rsidRPr="007C1371">
        <w:rPr>
          <w:b/>
          <w:spacing w:val="3"/>
          <w:sz w:val="22"/>
          <w:szCs w:val="22"/>
        </w:rPr>
        <w:t xml:space="preserve"> </w:t>
      </w:r>
      <w:r w:rsidRPr="007C1371">
        <w:rPr>
          <w:w w:val="90"/>
          <w:sz w:val="22"/>
          <w:szCs w:val="22"/>
        </w:rPr>
        <w:t>Mic</w:t>
      </w:r>
      <w:r w:rsidRPr="007C1371">
        <w:rPr>
          <w:spacing w:val="-2"/>
          <w:w w:val="90"/>
          <w:sz w:val="22"/>
          <w:szCs w:val="22"/>
        </w:rPr>
        <w:t>r</w:t>
      </w:r>
      <w:r w:rsidRPr="007C1371">
        <w:rPr>
          <w:w w:val="90"/>
          <w:sz w:val="22"/>
          <w:szCs w:val="22"/>
        </w:rPr>
        <w:t xml:space="preserve">osoft </w:t>
      </w:r>
      <w:r w:rsidRPr="007C1371">
        <w:rPr>
          <w:spacing w:val="5"/>
          <w:w w:val="90"/>
          <w:sz w:val="22"/>
          <w:szCs w:val="22"/>
        </w:rPr>
        <w:t xml:space="preserve"> </w:t>
      </w:r>
      <w:r w:rsidRPr="007C1371">
        <w:rPr>
          <w:w w:val="90"/>
          <w:sz w:val="22"/>
          <w:szCs w:val="22"/>
        </w:rPr>
        <w:t>Wo</w:t>
      </w:r>
      <w:r w:rsidRPr="007C1371">
        <w:rPr>
          <w:spacing w:val="-2"/>
          <w:w w:val="90"/>
          <w:sz w:val="22"/>
          <w:szCs w:val="22"/>
        </w:rPr>
        <w:t>r</w:t>
      </w:r>
      <w:r w:rsidRPr="007C1371">
        <w:rPr>
          <w:w w:val="90"/>
          <w:sz w:val="22"/>
          <w:szCs w:val="22"/>
        </w:rPr>
        <w:t>d,</w:t>
      </w:r>
      <w:r w:rsidRPr="007C1371">
        <w:rPr>
          <w:spacing w:val="31"/>
          <w:w w:val="90"/>
          <w:sz w:val="22"/>
          <w:szCs w:val="22"/>
        </w:rPr>
        <w:t xml:space="preserve"> </w:t>
      </w:r>
      <w:r w:rsidRPr="007C1371">
        <w:rPr>
          <w:w w:val="90"/>
          <w:sz w:val="22"/>
          <w:szCs w:val="22"/>
        </w:rPr>
        <w:t>L</w:t>
      </w:r>
      <w:r w:rsidRPr="007C1371">
        <w:rPr>
          <w:spacing w:val="-4"/>
          <w:w w:val="90"/>
          <w:sz w:val="22"/>
          <w:szCs w:val="22"/>
        </w:rPr>
        <w:t>a</w:t>
      </w:r>
      <w:r w:rsidRPr="007C1371">
        <w:rPr>
          <w:spacing w:val="-13"/>
          <w:w w:val="90"/>
          <w:sz w:val="22"/>
          <w:szCs w:val="22"/>
        </w:rPr>
        <w:t>T</w:t>
      </w:r>
      <w:r w:rsidRPr="007C1371">
        <w:rPr>
          <w:w w:val="90"/>
          <w:sz w:val="22"/>
          <w:szCs w:val="22"/>
        </w:rPr>
        <w:t>eX,</w:t>
      </w:r>
      <w:r w:rsidRPr="007C1371">
        <w:rPr>
          <w:spacing w:val="-12"/>
          <w:w w:val="90"/>
          <w:sz w:val="22"/>
          <w:szCs w:val="22"/>
        </w:rPr>
        <w:t xml:space="preserve"> </w:t>
      </w:r>
      <w:r w:rsidRPr="007C1371">
        <w:rPr>
          <w:sz w:val="22"/>
          <w:szCs w:val="22"/>
        </w:rPr>
        <w:t>Mendel</w:t>
      </w:r>
      <w:r w:rsidRPr="007C1371">
        <w:rPr>
          <w:spacing w:val="1"/>
          <w:sz w:val="22"/>
          <w:szCs w:val="22"/>
        </w:rPr>
        <w:t>e</w:t>
      </w:r>
      <w:r w:rsidRPr="007C1371">
        <w:rPr>
          <w:sz w:val="22"/>
          <w:szCs w:val="22"/>
        </w:rPr>
        <w:t>y</w:t>
      </w:r>
    </w:p>
    <w:p w14:paraId="19DAEE45" w14:textId="77777777" w:rsidR="0059054E" w:rsidRPr="007C1371" w:rsidRDefault="00000000">
      <w:pPr>
        <w:spacing w:before="18"/>
        <w:ind w:left="484"/>
        <w:rPr>
          <w:sz w:val="22"/>
          <w:szCs w:val="22"/>
        </w:rPr>
      </w:pPr>
      <w:r w:rsidRPr="007C1371">
        <w:rPr>
          <w:sz w:val="22"/>
          <w:szCs w:val="22"/>
        </w:rPr>
        <w:t>•</w:t>
      </w:r>
      <w:r w:rsidRPr="007C1371">
        <w:rPr>
          <w:spacing w:val="43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Bioin</w:t>
      </w:r>
      <w:r w:rsidRPr="007C1371">
        <w:rPr>
          <w:b/>
          <w:spacing w:val="-2"/>
          <w:sz w:val="22"/>
          <w:szCs w:val="22"/>
        </w:rPr>
        <w:t>f</w:t>
      </w:r>
      <w:r w:rsidRPr="007C1371">
        <w:rPr>
          <w:b/>
          <w:sz w:val="22"/>
          <w:szCs w:val="22"/>
        </w:rPr>
        <w:t>orm</w:t>
      </w:r>
      <w:r w:rsidRPr="007C1371">
        <w:rPr>
          <w:b/>
          <w:spacing w:val="-4"/>
          <w:sz w:val="22"/>
          <w:szCs w:val="22"/>
        </w:rPr>
        <w:t>a</w:t>
      </w:r>
      <w:r w:rsidRPr="007C1371">
        <w:rPr>
          <w:b/>
          <w:sz w:val="22"/>
          <w:szCs w:val="22"/>
        </w:rPr>
        <w:t>tics:</w:t>
      </w:r>
      <w:r w:rsidRPr="007C1371">
        <w:rPr>
          <w:b/>
          <w:spacing w:val="33"/>
          <w:sz w:val="22"/>
          <w:szCs w:val="22"/>
        </w:rPr>
        <w:t xml:space="preserve"> </w:t>
      </w:r>
      <w:r w:rsidRPr="007C1371">
        <w:rPr>
          <w:sz w:val="22"/>
          <w:szCs w:val="22"/>
        </w:rPr>
        <w:t>BioPython,</w:t>
      </w:r>
      <w:r w:rsidRPr="007C1371">
        <w:rPr>
          <w:spacing w:val="-1"/>
          <w:sz w:val="22"/>
          <w:szCs w:val="22"/>
        </w:rPr>
        <w:t xml:space="preserve"> </w:t>
      </w:r>
      <w:r w:rsidRPr="007C1371">
        <w:rPr>
          <w:sz w:val="22"/>
          <w:szCs w:val="22"/>
        </w:rPr>
        <w:t>Bio</w:t>
      </w:r>
      <w:r w:rsidRPr="007C1371">
        <w:rPr>
          <w:spacing w:val="-4"/>
          <w:sz w:val="22"/>
          <w:szCs w:val="22"/>
        </w:rPr>
        <w:t>c</w:t>
      </w:r>
      <w:r w:rsidRPr="007C1371">
        <w:rPr>
          <w:sz w:val="22"/>
          <w:szCs w:val="22"/>
        </w:rPr>
        <w:t>ondu</w:t>
      </w:r>
      <w:r w:rsidRPr="007C1371">
        <w:rPr>
          <w:spacing w:val="-2"/>
          <w:sz w:val="22"/>
          <w:szCs w:val="22"/>
        </w:rPr>
        <w:t>c</w:t>
      </w:r>
      <w:r w:rsidRPr="007C1371">
        <w:rPr>
          <w:spacing w:val="-3"/>
          <w:sz w:val="22"/>
          <w:szCs w:val="22"/>
        </w:rPr>
        <w:t>t</w:t>
      </w:r>
      <w:r w:rsidRPr="007C1371">
        <w:rPr>
          <w:sz w:val="22"/>
          <w:szCs w:val="22"/>
        </w:rPr>
        <w:t>o</w:t>
      </w:r>
      <w:r w:rsidRPr="007C1371">
        <w:rPr>
          <w:spacing w:val="-12"/>
          <w:sz w:val="22"/>
          <w:szCs w:val="22"/>
        </w:rPr>
        <w:t>r</w:t>
      </w:r>
      <w:r w:rsidRPr="007C1371">
        <w:rPr>
          <w:sz w:val="22"/>
          <w:szCs w:val="22"/>
        </w:rPr>
        <w:t>,</w:t>
      </w:r>
      <w:r w:rsidRPr="007C1371">
        <w:rPr>
          <w:spacing w:val="30"/>
          <w:sz w:val="22"/>
          <w:szCs w:val="22"/>
        </w:rPr>
        <w:t xml:space="preserve"> </w:t>
      </w:r>
      <w:r w:rsidRPr="007C1371">
        <w:rPr>
          <w:sz w:val="22"/>
          <w:szCs w:val="22"/>
        </w:rPr>
        <w:t>Bio</w:t>
      </w:r>
      <w:r w:rsidRPr="007C1371">
        <w:rPr>
          <w:spacing w:val="-9"/>
          <w:sz w:val="22"/>
          <w:szCs w:val="22"/>
        </w:rPr>
        <w:t>P</w:t>
      </w:r>
      <w:r w:rsidRPr="007C1371">
        <w:rPr>
          <w:sz w:val="22"/>
          <w:szCs w:val="22"/>
        </w:rPr>
        <w:t>andas,</w:t>
      </w:r>
      <w:r w:rsidRPr="007C1371">
        <w:rPr>
          <w:spacing w:val="20"/>
          <w:sz w:val="22"/>
          <w:szCs w:val="22"/>
        </w:rPr>
        <w:t xml:space="preserve"> </w:t>
      </w:r>
      <w:r w:rsidRPr="007C1371">
        <w:rPr>
          <w:w w:val="92"/>
          <w:sz w:val="22"/>
          <w:szCs w:val="22"/>
        </w:rPr>
        <w:t>Galax</w:t>
      </w:r>
      <w:r w:rsidRPr="007C1371">
        <w:rPr>
          <w:spacing w:val="-6"/>
          <w:w w:val="92"/>
          <w:sz w:val="22"/>
          <w:szCs w:val="22"/>
        </w:rPr>
        <w:t>y</w:t>
      </w:r>
      <w:r w:rsidRPr="007C1371">
        <w:rPr>
          <w:w w:val="92"/>
          <w:sz w:val="22"/>
          <w:szCs w:val="22"/>
        </w:rPr>
        <w:t>,</w:t>
      </w:r>
      <w:r w:rsidRPr="007C1371">
        <w:rPr>
          <w:spacing w:val="21"/>
          <w:w w:val="92"/>
          <w:sz w:val="22"/>
          <w:szCs w:val="22"/>
        </w:rPr>
        <w:t xml:space="preserve"> </w:t>
      </w:r>
      <w:r w:rsidRPr="007C1371">
        <w:rPr>
          <w:w w:val="92"/>
          <w:sz w:val="22"/>
          <w:szCs w:val="22"/>
        </w:rPr>
        <w:t>NGS,</w:t>
      </w:r>
      <w:r w:rsidRPr="007C1371">
        <w:rPr>
          <w:spacing w:val="-16"/>
          <w:w w:val="92"/>
          <w:sz w:val="22"/>
          <w:szCs w:val="22"/>
        </w:rPr>
        <w:t xml:space="preserve"> </w:t>
      </w:r>
      <w:r w:rsidRPr="007C1371">
        <w:rPr>
          <w:w w:val="92"/>
          <w:sz w:val="22"/>
          <w:szCs w:val="22"/>
        </w:rPr>
        <w:t>RNASeq,</w:t>
      </w:r>
      <w:r w:rsidRPr="007C1371">
        <w:rPr>
          <w:spacing w:val="-7"/>
          <w:w w:val="92"/>
          <w:sz w:val="22"/>
          <w:szCs w:val="22"/>
        </w:rPr>
        <w:t xml:space="preserve"> </w:t>
      </w:r>
      <w:r w:rsidRPr="007C1371">
        <w:rPr>
          <w:sz w:val="22"/>
          <w:szCs w:val="22"/>
        </w:rPr>
        <w:t>ssRNASeq</w:t>
      </w:r>
    </w:p>
    <w:p w14:paraId="7EF39AC3" w14:textId="77777777" w:rsidR="0059054E" w:rsidRPr="007C1371" w:rsidRDefault="00000000">
      <w:pPr>
        <w:spacing w:before="18"/>
        <w:ind w:left="484"/>
        <w:rPr>
          <w:sz w:val="22"/>
          <w:szCs w:val="22"/>
        </w:rPr>
      </w:pPr>
      <w:r w:rsidRPr="007C1371">
        <w:rPr>
          <w:sz w:val="22"/>
          <w:szCs w:val="22"/>
        </w:rPr>
        <w:t>•</w:t>
      </w:r>
      <w:r w:rsidRPr="007C1371">
        <w:rPr>
          <w:spacing w:val="43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Mis</w:t>
      </w:r>
      <w:r w:rsidRPr="007C1371">
        <w:rPr>
          <w:b/>
          <w:spacing w:val="-6"/>
          <w:sz w:val="22"/>
          <w:szCs w:val="22"/>
        </w:rPr>
        <w:t>c</w:t>
      </w:r>
      <w:r w:rsidRPr="007C1371">
        <w:rPr>
          <w:b/>
          <w:sz w:val="22"/>
          <w:szCs w:val="22"/>
        </w:rPr>
        <w:t>ellaneous</w:t>
      </w:r>
      <w:r w:rsidRPr="007C1371">
        <w:rPr>
          <w:b/>
          <w:spacing w:val="30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Skills:</w:t>
      </w:r>
      <w:r w:rsidRPr="007C1371">
        <w:rPr>
          <w:b/>
          <w:spacing w:val="9"/>
          <w:sz w:val="22"/>
          <w:szCs w:val="22"/>
        </w:rPr>
        <w:t xml:space="preserve"> </w:t>
      </w:r>
      <w:r w:rsidRPr="007C1371">
        <w:rPr>
          <w:w w:val="83"/>
          <w:sz w:val="22"/>
          <w:szCs w:val="22"/>
        </w:rPr>
        <w:t>UNIX,</w:t>
      </w:r>
      <w:r w:rsidRPr="007C1371">
        <w:rPr>
          <w:spacing w:val="-2"/>
          <w:w w:val="83"/>
          <w:sz w:val="22"/>
          <w:szCs w:val="22"/>
        </w:rPr>
        <w:t xml:space="preserve"> </w:t>
      </w:r>
      <w:r w:rsidRPr="007C1371">
        <w:rPr>
          <w:spacing w:val="-3"/>
          <w:w w:val="70"/>
          <w:sz w:val="22"/>
          <w:szCs w:val="22"/>
        </w:rPr>
        <w:t>V</w:t>
      </w:r>
      <w:r w:rsidRPr="007C1371">
        <w:rPr>
          <w:w w:val="107"/>
          <w:sz w:val="22"/>
          <w:szCs w:val="22"/>
        </w:rPr>
        <w:t>e</w:t>
      </w:r>
      <w:r w:rsidRPr="007C1371">
        <w:rPr>
          <w:spacing w:val="-1"/>
          <w:w w:val="107"/>
          <w:sz w:val="22"/>
          <w:szCs w:val="22"/>
        </w:rPr>
        <w:t>r</w:t>
      </w:r>
      <w:r w:rsidRPr="007C1371">
        <w:rPr>
          <w:w w:val="104"/>
          <w:sz w:val="22"/>
          <w:szCs w:val="22"/>
        </w:rPr>
        <w:t>sion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Cont</w:t>
      </w:r>
      <w:r w:rsidRPr="007C1371">
        <w:rPr>
          <w:spacing w:val="-2"/>
          <w:w w:val="97"/>
          <w:sz w:val="22"/>
          <w:szCs w:val="22"/>
        </w:rPr>
        <w:t>r</w:t>
      </w:r>
      <w:r w:rsidRPr="007C1371">
        <w:rPr>
          <w:w w:val="97"/>
          <w:sz w:val="22"/>
          <w:szCs w:val="22"/>
        </w:rPr>
        <w:t>ol(Git),</w:t>
      </w:r>
      <w:r w:rsidRPr="007C1371">
        <w:rPr>
          <w:spacing w:val="2"/>
          <w:w w:val="97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Web</w:t>
      </w:r>
      <w:r w:rsidRPr="007C1371">
        <w:rPr>
          <w:spacing w:val="-13"/>
          <w:w w:val="97"/>
          <w:sz w:val="22"/>
          <w:szCs w:val="22"/>
        </w:rPr>
        <w:t xml:space="preserve"> </w:t>
      </w:r>
      <w:r w:rsidRPr="007C1371">
        <w:rPr>
          <w:sz w:val="22"/>
          <w:szCs w:val="22"/>
        </w:rPr>
        <w:t>Sc</w:t>
      </w:r>
      <w:r w:rsidRPr="007C1371">
        <w:rPr>
          <w:spacing w:val="-5"/>
          <w:sz w:val="22"/>
          <w:szCs w:val="22"/>
        </w:rPr>
        <w:t>r</w:t>
      </w:r>
      <w:r w:rsidRPr="007C1371">
        <w:rPr>
          <w:sz w:val="22"/>
          <w:szCs w:val="22"/>
        </w:rPr>
        <w:t>aping,</w:t>
      </w:r>
      <w:r w:rsidRPr="007C1371">
        <w:rPr>
          <w:spacing w:val="7"/>
          <w:sz w:val="22"/>
          <w:szCs w:val="22"/>
        </w:rPr>
        <w:t xml:space="preserve"> </w:t>
      </w:r>
      <w:r w:rsidRPr="007C1371">
        <w:rPr>
          <w:sz w:val="22"/>
          <w:szCs w:val="22"/>
        </w:rPr>
        <w:t>APIs</w:t>
      </w:r>
    </w:p>
    <w:p w14:paraId="628538E7" w14:textId="77777777" w:rsidR="0059054E" w:rsidRPr="007C1371" w:rsidRDefault="0059054E">
      <w:pPr>
        <w:spacing w:before="19" w:line="240" w:lineRule="exact"/>
        <w:rPr>
          <w:sz w:val="24"/>
          <w:szCs w:val="24"/>
        </w:rPr>
      </w:pPr>
    </w:p>
    <w:p w14:paraId="2BE4DEBF" w14:textId="77777777" w:rsidR="0059054E" w:rsidRPr="007C1371" w:rsidRDefault="00000000">
      <w:pPr>
        <w:tabs>
          <w:tab w:val="left" w:pos="10380"/>
        </w:tabs>
        <w:ind w:left="114"/>
        <w:rPr>
          <w:sz w:val="32"/>
          <w:szCs w:val="32"/>
        </w:rPr>
      </w:pPr>
      <w:r w:rsidRPr="007C1371">
        <w:rPr>
          <w:b/>
          <w:spacing w:val="-25"/>
          <w:w w:val="83"/>
          <w:sz w:val="32"/>
          <w:szCs w:val="32"/>
        </w:rPr>
        <w:t>T</w:t>
      </w:r>
      <w:r w:rsidRPr="007C1371">
        <w:rPr>
          <w:b/>
          <w:spacing w:val="-4"/>
          <w:w w:val="116"/>
          <w:sz w:val="32"/>
          <w:szCs w:val="32"/>
        </w:rPr>
        <w:t>e</w:t>
      </w:r>
      <w:r w:rsidRPr="007C1371">
        <w:rPr>
          <w:b/>
          <w:w w:val="105"/>
          <w:sz w:val="32"/>
          <w:szCs w:val="32"/>
        </w:rPr>
        <w:t>a</w:t>
      </w:r>
      <w:r w:rsidRPr="007C1371">
        <w:rPr>
          <w:b/>
          <w:w w:val="104"/>
          <w:sz w:val="32"/>
          <w:szCs w:val="32"/>
        </w:rPr>
        <w:t>ching</w:t>
      </w:r>
      <w:r w:rsidRPr="007C1371">
        <w:rPr>
          <w:b/>
          <w:spacing w:val="-17"/>
          <w:sz w:val="32"/>
          <w:szCs w:val="32"/>
        </w:rPr>
        <w:t xml:space="preserve"> </w:t>
      </w:r>
      <w:r w:rsidRPr="007C1371">
        <w:rPr>
          <w:b/>
          <w:spacing w:val="-14"/>
          <w:w w:val="82"/>
          <w:sz w:val="32"/>
          <w:szCs w:val="32"/>
        </w:rPr>
        <w:t>E</w:t>
      </w:r>
      <w:r w:rsidRPr="007C1371">
        <w:rPr>
          <w:b/>
          <w:w w:val="105"/>
          <w:sz w:val="32"/>
          <w:szCs w:val="32"/>
        </w:rPr>
        <w:t>xperien</w:t>
      </w:r>
      <w:r w:rsidRPr="007C1371">
        <w:rPr>
          <w:b/>
          <w:spacing w:val="-9"/>
          <w:w w:val="105"/>
          <w:sz w:val="32"/>
          <w:szCs w:val="32"/>
        </w:rPr>
        <w:t>c</w:t>
      </w:r>
      <w:r w:rsidRPr="007C1371">
        <w:rPr>
          <w:b/>
          <w:w w:val="116"/>
          <w:sz w:val="32"/>
          <w:szCs w:val="32"/>
        </w:rPr>
        <w:t>e</w:t>
      </w:r>
      <w:r w:rsidRPr="007C1371">
        <w:rPr>
          <w:b/>
          <w:spacing w:val="-37"/>
          <w:sz w:val="32"/>
          <w:szCs w:val="32"/>
        </w:rPr>
        <w:t xml:space="preserve"> </w:t>
      </w:r>
      <w:r w:rsidRPr="007C1371">
        <w:rPr>
          <w:b/>
          <w:w w:val="116"/>
          <w:sz w:val="32"/>
          <w:szCs w:val="32"/>
          <w:u w:val="single" w:color="000000"/>
        </w:rPr>
        <w:t xml:space="preserve"> </w:t>
      </w:r>
      <w:r w:rsidRPr="007C1371">
        <w:rPr>
          <w:b/>
          <w:sz w:val="32"/>
          <w:szCs w:val="32"/>
          <w:u w:val="single" w:color="000000"/>
        </w:rPr>
        <w:tab/>
      </w:r>
    </w:p>
    <w:p w14:paraId="0641FD49" w14:textId="77777777" w:rsidR="0059054E" w:rsidRPr="007C1371" w:rsidRDefault="0059054E">
      <w:pPr>
        <w:spacing w:before="2" w:line="120" w:lineRule="exact"/>
        <w:rPr>
          <w:sz w:val="13"/>
          <w:szCs w:val="13"/>
        </w:rPr>
      </w:pPr>
    </w:p>
    <w:p w14:paraId="2C9EA054" w14:textId="77777777" w:rsidR="0059054E" w:rsidRPr="007C1371" w:rsidRDefault="00000000">
      <w:pPr>
        <w:ind w:left="114"/>
        <w:rPr>
          <w:sz w:val="22"/>
          <w:szCs w:val="22"/>
        </w:rPr>
      </w:pPr>
      <w:r w:rsidRPr="007C1371">
        <w:rPr>
          <w:b/>
          <w:sz w:val="22"/>
          <w:szCs w:val="22"/>
        </w:rPr>
        <w:t>Ja</w:t>
      </w:r>
      <w:r w:rsidRPr="007C1371">
        <w:rPr>
          <w:b/>
          <w:spacing w:val="-4"/>
          <w:sz w:val="22"/>
          <w:szCs w:val="22"/>
        </w:rPr>
        <w:t>g</w:t>
      </w:r>
      <w:r w:rsidRPr="007C1371">
        <w:rPr>
          <w:b/>
          <w:sz w:val="22"/>
          <w:szCs w:val="22"/>
        </w:rPr>
        <w:t>ann</w:t>
      </w:r>
      <w:r w:rsidRPr="007C1371">
        <w:rPr>
          <w:b/>
          <w:spacing w:val="-4"/>
          <w:sz w:val="22"/>
          <w:szCs w:val="22"/>
        </w:rPr>
        <w:t>a</w:t>
      </w:r>
      <w:r w:rsidRPr="007C1371">
        <w:rPr>
          <w:b/>
          <w:sz w:val="22"/>
          <w:szCs w:val="22"/>
        </w:rPr>
        <w:t>th</w:t>
      </w:r>
      <w:r w:rsidRPr="007C1371">
        <w:rPr>
          <w:b/>
          <w:spacing w:val="29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Uni</w:t>
      </w:r>
      <w:r w:rsidRPr="007C1371">
        <w:rPr>
          <w:b/>
          <w:spacing w:val="-2"/>
          <w:sz w:val="22"/>
          <w:szCs w:val="22"/>
        </w:rPr>
        <w:t>v</w:t>
      </w:r>
      <w:r w:rsidRPr="007C1371">
        <w:rPr>
          <w:b/>
          <w:sz w:val="22"/>
          <w:szCs w:val="22"/>
        </w:rPr>
        <w:t>e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sit</w:t>
      </w:r>
      <w:r w:rsidRPr="007C1371">
        <w:rPr>
          <w:b/>
          <w:spacing w:val="-14"/>
          <w:sz w:val="22"/>
          <w:szCs w:val="22"/>
        </w:rPr>
        <w:t>y</w:t>
      </w:r>
      <w:r w:rsidRPr="007C1371">
        <w:rPr>
          <w:b/>
          <w:sz w:val="22"/>
          <w:szCs w:val="22"/>
        </w:rPr>
        <w:t>,</w:t>
      </w:r>
      <w:r w:rsidRPr="007C1371">
        <w:rPr>
          <w:b/>
          <w:spacing w:val="23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Dha</w:t>
      </w:r>
      <w:r w:rsidRPr="007C1371">
        <w:rPr>
          <w:b/>
          <w:spacing w:val="-2"/>
          <w:sz w:val="22"/>
          <w:szCs w:val="22"/>
        </w:rPr>
        <w:t>k</w:t>
      </w:r>
      <w:r w:rsidRPr="007C1371">
        <w:rPr>
          <w:b/>
          <w:sz w:val="22"/>
          <w:szCs w:val="22"/>
        </w:rPr>
        <w:t xml:space="preserve">a                                                                                                                           </w:t>
      </w:r>
      <w:r w:rsidRPr="007C1371">
        <w:rPr>
          <w:b/>
          <w:spacing w:val="4"/>
          <w:sz w:val="22"/>
          <w:szCs w:val="22"/>
        </w:rPr>
        <w:t xml:space="preserve"> </w:t>
      </w:r>
      <w:hyperlink r:id="rId27">
        <w:r w:rsidRPr="007C1371">
          <w:rPr>
            <w:spacing w:val="-1"/>
            <w:w w:val="79"/>
            <w:sz w:val="22"/>
            <w:szCs w:val="22"/>
          </w:rPr>
          <w:t>W</w:t>
        </w:r>
        <w:r w:rsidRPr="007C1371">
          <w:rPr>
            <w:w w:val="104"/>
            <w:sz w:val="22"/>
            <w:szCs w:val="22"/>
          </w:rPr>
          <w:t>ebsi</w:t>
        </w:r>
        <w:r w:rsidRPr="007C1371">
          <w:rPr>
            <w:spacing w:val="-2"/>
            <w:w w:val="104"/>
            <w:sz w:val="22"/>
            <w:szCs w:val="22"/>
          </w:rPr>
          <w:t>t</w:t>
        </w:r>
        <w:r w:rsidRPr="007C1371">
          <w:rPr>
            <w:w w:val="107"/>
            <w:sz w:val="22"/>
            <w:szCs w:val="22"/>
          </w:rPr>
          <w:t>e</w:t>
        </w:r>
      </w:hyperlink>
    </w:p>
    <w:p w14:paraId="5C7982F1" w14:textId="77777777" w:rsidR="0059054E" w:rsidRPr="007C1371" w:rsidRDefault="00000000">
      <w:pPr>
        <w:spacing w:before="18"/>
        <w:ind w:left="114"/>
        <w:rPr>
          <w:sz w:val="22"/>
          <w:szCs w:val="22"/>
        </w:rPr>
      </w:pPr>
      <w:r w:rsidRPr="007C1371">
        <w:rPr>
          <w:spacing w:val="-14"/>
          <w:sz w:val="22"/>
          <w:szCs w:val="22"/>
        </w:rPr>
        <w:t>T</w:t>
      </w:r>
      <w:r w:rsidRPr="007C1371">
        <w:rPr>
          <w:spacing w:val="-3"/>
          <w:sz w:val="22"/>
          <w:szCs w:val="22"/>
        </w:rPr>
        <w:t>e</w:t>
      </w:r>
      <w:r w:rsidRPr="007C1371">
        <w:rPr>
          <w:sz w:val="22"/>
          <w:szCs w:val="22"/>
        </w:rPr>
        <w:t>aching</w:t>
      </w:r>
      <w:r w:rsidRPr="007C1371">
        <w:rPr>
          <w:spacing w:val="5"/>
          <w:sz w:val="22"/>
          <w:szCs w:val="22"/>
        </w:rPr>
        <w:t xml:space="preserve"> </w:t>
      </w:r>
      <w:r w:rsidRPr="007C1371">
        <w:rPr>
          <w:spacing w:val="5"/>
          <w:w w:val="74"/>
          <w:sz w:val="22"/>
          <w:szCs w:val="22"/>
        </w:rPr>
        <w:t>A</w:t>
      </w:r>
      <w:r w:rsidRPr="007C1371">
        <w:rPr>
          <w:w w:val="103"/>
          <w:sz w:val="22"/>
          <w:szCs w:val="22"/>
        </w:rPr>
        <w:t>ssi</w:t>
      </w:r>
      <w:r w:rsidRPr="007C1371">
        <w:rPr>
          <w:spacing w:val="-4"/>
          <w:w w:val="103"/>
          <w:sz w:val="22"/>
          <w:szCs w:val="22"/>
        </w:rPr>
        <w:t>s</w:t>
      </w:r>
      <w:r w:rsidRPr="007C1371">
        <w:rPr>
          <w:spacing w:val="-5"/>
          <w:w w:val="121"/>
          <w:sz w:val="22"/>
          <w:szCs w:val="22"/>
        </w:rPr>
        <w:t>t</w:t>
      </w:r>
      <w:r w:rsidRPr="007C1371">
        <w:rPr>
          <w:w w:val="112"/>
          <w:sz w:val="22"/>
          <w:szCs w:val="22"/>
        </w:rPr>
        <w:t>an</w:t>
      </w:r>
      <w:r w:rsidRPr="007C1371">
        <w:rPr>
          <w:spacing w:val="1"/>
          <w:w w:val="112"/>
          <w:sz w:val="22"/>
          <w:szCs w:val="22"/>
        </w:rPr>
        <w:t>t</w:t>
      </w:r>
      <w:r w:rsidRPr="007C1371">
        <w:rPr>
          <w:w w:val="99"/>
          <w:sz w:val="22"/>
          <w:szCs w:val="22"/>
        </w:rPr>
        <w:t>,</w:t>
      </w:r>
      <w:r w:rsidRPr="007C1371">
        <w:rPr>
          <w:spacing w:val="-11"/>
          <w:sz w:val="22"/>
          <w:szCs w:val="22"/>
        </w:rPr>
        <w:t xml:space="preserve"> </w:t>
      </w:r>
      <w:r w:rsidRPr="007C1371">
        <w:rPr>
          <w:sz w:val="22"/>
          <w:szCs w:val="22"/>
        </w:rPr>
        <w:t>De</w:t>
      </w:r>
      <w:r w:rsidRPr="007C1371">
        <w:rPr>
          <w:spacing w:val="-3"/>
          <w:sz w:val="22"/>
          <w:szCs w:val="22"/>
        </w:rPr>
        <w:t>p</w:t>
      </w:r>
      <w:r w:rsidRPr="007C1371">
        <w:rPr>
          <w:sz w:val="22"/>
          <w:szCs w:val="22"/>
        </w:rPr>
        <w:t>artment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sz w:val="22"/>
          <w:szCs w:val="22"/>
        </w:rPr>
        <w:t>of</w:t>
      </w:r>
      <w:r w:rsidRPr="007C1371">
        <w:rPr>
          <w:spacing w:val="-13"/>
          <w:sz w:val="22"/>
          <w:szCs w:val="22"/>
        </w:rPr>
        <w:t xml:space="preserve"> </w:t>
      </w:r>
      <w:r w:rsidRPr="007C1371">
        <w:rPr>
          <w:sz w:val="22"/>
          <w:szCs w:val="22"/>
        </w:rPr>
        <w:t>Mic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obiolo</w:t>
      </w:r>
      <w:r w:rsidRPr="007C1371">
        <w:rPr>
          <w:spacing w:val="3"/>
          <w:sz w:val="22"/>
          <w:szCs w:val="22"/>
        </w:rPr>
        <w:t>g</w:t>
      </w:r>
      <w:r w:rsidRPr="007C1371">
        <w:rPr>
          <w:sz w:val="22"/>
          <w:szCs w:val="22"/>
        </w:rPr>
        <w:t xml:space="preserve">y                                                          </w:t>
      </w:r>
      <w:r w:rsidRPr="007C1371">
        <w:rPr>
          <w:spacing w:val="11"/>
          <w:sz w:val="22"/>
          <w:szCs w:val="22"/>
        </w:rPr>
        <w:t xml:space="preserve"> </w:t>
      </w:r>
      <w:r w:rsidRPr="007C1371">
        <w:rPr>
          <w:sz w:val="22"/>
          <w:szCs w:val="22"/>
        </w:rPr>
        <w:t>Oc</w:t>
      </w:r>
      <w:r w:rsidRPr="007C1371">
        <w:rPr>
          <w:spacing w:val="-2"/>
          <w:sz w:val="22"/>
          <w:szCs w:val="22"/>
        </w:rPr>
        <w:t>t</w:t>
      </w:r>
      <w:r w:rsidRPr="007C1371">
        <w:rPr>
          <w:sz w:val="22"/>
          <w:szCs w:val="22"/>
        </w:rPr>
        <w:t>ober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2022</w:t>
      </w:r>
      <w:r w:rsidRPr="007C1371">
        <w:rPr>
          <w:spacing w:val="-8"/>
          <w:w w:val="95"/>
          <w:sz w:val="22"/>
          <w:szCs w:val="22"/>
        </w:rPr>
        <w:t xml:space="preserve"> </w:t>
      </w:r>
      <w:r w:rsidRPr="007C1371">
        <w:rPr>
          <w:sz w:val="22"/>
          <w:szCs w:val="22"/>
        </w:rPr>
        <w:t>‑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sz w:val="22"/>
          <w:szCs w:val="22"/>
        </w:rPr>
        <w:t>De</w:t>
      </w:r>
      <w:r w:rsidRPr="007C1371">
        <w:rPr>
          <w:spacing w:val="-2"/>
          <w:sz w:val="22"/>
          <w:szCs w:val="22"/>
        </w:rPr>
        <w:t>c</w:t>
      </w:r>
      <w:r w:rsidRPr="007C1371">
        <w:rPr>
          <w:sz w:val="22"/>
          <w:szCs w:val="22"/>
        </w:rPr>
        <w:t>ember</w:t>
      </w:r>
      <w:r w:rsidRPr="007C1371">
        <w:rPr>
          <w:spacing w:val="-15"/>
          <w:sz w:val="22"/>
          <w:szCs w:val="22"/>
        </w:rPr>
        <w:t xml:space="preserve"> </w:t>
      </w:r>
      <w:r w:rsidRPr="007C1371">
        <w:rPr>
          <w:sz w:val="22"/>
          <w:szCs w:val="22"/>
        </w:rPr>
        <w:t>2022</w:t>
      </w:r>
    </w:p>
    <w:p w14:paraId="3CA13BE1" w14:textId="77777777" w:rsidR="0059054E" w:rsidRPr="007C1371" w:rsidRDefault="0059054E">
      <w:pPr>
        <w:spacing w:before="4" w:line="140" w:lineRule="exact"/>
        <w:rPr>
          <w:sz w:val="15"/>
          <w:szCs w:val="15"/>
        </w:rPr>
      </w:pPr>
    </w:p>
    <w:p w14:paraId="108308E6" w14:textId="77777777" w:rsidR="0059054E" w:rsidRPr="007C1371" w:rsidRDefault="00000000">
      <w:pPr>
        <w:ind w:left="114"/>
        <w:rPr>
          <w:sz w:val="22"/>
          <w:szCs w:val="22"/>
        </w:rPr>
      </w:pP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es</w:t>
      </w:r>
      <w:r w:rsidRPr="007C1371">
        <w:rPr>
          <w:b/>
          <w:spacing w:val="-2"/>
          <w:sz w:val="22"/>
          <w:szCs w:val="22"/>
        </w:rPr>
        <w:t>e</w:t>
      </w:r>
      <w:r w:rsidRPr="007C1371">
        <w:rPr>
          <w:b/>
          <w:sz w:val="22"/>
          <w:szCs w:val="22"/>
        </w:rPr>
        <w:t>a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ch</w:t>
      </w:r>
      <w:r w:rsidRPr="007C1371">
        <w:rPr>
          <w:b/>
          <w:spacing w:val="7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In</w:t>
      </w:r>
      <w:r w:rsidRPr="007C1371">
        <w:rPr>
          <w:b/>
          <w:spacing w:val="-4"/>
          <w:sz w:val="22"/>
          <w:szCs w:val="22"/>
        </w:rPr>
        <w:t>t</w:t>
      </w:r>
      <w:r w:rsidRPr="007C1371">
        <w:rPr>
          <w:b/>
          <w:sz w:val="22"/>
          <w:szCs w:val="22"/>
        </w:rPr>
        <w:t>ernship</w:t>
      </w:r>
      <w:r w:rsidRPr="007C1371">
        <w:rPr>
          <w:b/>
          <w:spacing w:val="5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P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og</w:t>
      </w:r>
      <w:r w:rsidRPr="007C1371">
        <w:rPr>
          <w:b/>
          <w:spacing w:val="-6"/>
          <w:sz w:val="22"/>
          <w:szCs w:val="22"/>
        </w:rPr>
        <w:t>r</w:t>
      </w:r>
      <w:r w:rsidRPr="007C1371">
        <w:rPr>
          <w:b/>
          <w:sz w:val="22"/>
          <w:szCs w:val="22"/>
        </w:rPr>
        <w:t xml:space="preserve">am                                                                                                              </w:t>
      </w:r>
      <w:r w:rsidRPr="007C1371">
        <w:rPr>
          <w:b/>
          <w:spacing w:val="42"/>
          <w:sz w:val="22"/>
          <w:szCs w:val="22"/>
        </w:rPr>
        <w:t xml:space="preserve"> </w:t>
      </w:r>
      <w:hyperlink r:id="rId28">
        <w:r w:rsidRPr="007C1371">
          <w:rPr>
            <w:w w:val="97"/>
            <w:sz w:val="22"/>
            <w:szCs w:val="22"/>
          </w:rPr>
          <w:t>Cou</w:t>
        </w:r>
        <w:r w:rsidRPr="007C1371">
          <w:rPr>
            <w:spacing w:val="-1"/>
            <w:w w:val="97"/>
            <w:sz w:val="22"/>
            <w:szCs w:val="22"/>
          </w:rPr>
          <w:t>r</w:t>
        </w:r>
        <w:r w:rsidRPr="007C1371">
          <w:rPr>
            <w:w w:val="97"/>
            <w:sz w:val="22"/>
            <w:szCs w:val="22"/>
          </w:rPr>
          <w:t>se</w:t>
        </w:r>
        <w:r w:rsidRPr="007C1371">
          <w:rPr>
            <w:spacing w:val="-5"/>
            <w:w w:val="97"/>
            <w:sz w:val="22"/>
            <w:szCs w:val="22"/>
          </w:rPr>
          <w:t xml:space="preserve"> </w:t>
        </w:r>
        <w:r w:rsidRPr="007C1371">
          <w:rPr>
            <w:spacing w:val="-1"/>
            <w:w w:val="79"/>
            <w:sz w:val="22"/>
            <w:szCs w:val="22"/>
          </w:rPr>
          <w:t>W</w:t>
        </w:r>
        <w:r w:rsidRPr="007C1371">
          <w:rPr>
            <w:w w:val="104"/>
            <w:sz w:val="22"/>
            <w:szCs w:val="22"/>
          </w:rPr>
          <w:t>ebsi</w:t>
        </w:r>
        <w:r w:rsidRPr="007C1371">
          <w:rPr>
            <w:spacing w:val="-2"/>
            <w:w w:val="104"/>
            <w:sz w:val="22"/>
            <w:szCs w:val="22"/>
          </w:rPr>
          <w:t>t</w:t>
        </w:r>
        <w:r w:rsidRPr="007C1371">
          <w:rPr>
            <w:w w:val="107"/>
            <w:sz w:val="22"/>
            <w:szCs w:val="22"/>
          </w:rPr>
          <w:t>e</w:t>
        </w:r>
      </w:hyperlink>
    </w:p>
    <w:p w14:paraId="0DF91116" w14:textId="77777777" w:rsidR="0059054E" w:rsidRPr="007C1371" w:rsidRDefault="00000000">
      <w:pPr>
        <w:spacing w:before="18"/>
        <w:ind w:left="114"/>
        <w:rPr>
          <w:sz w:val="22"/>
          <w:szCs w:val="22"/>
        </w:rPr>
      </w:pPr>
      <w:r w:rsidRPr="007C1371">
        <w:rPr>
          <w:spacing w:val="-3"/>
          <w:w w:val="79"/>
          <w:sz w:val="22"/>
          <w:szCs w:val="22"/>
        </w:rPr>
        <w:t>L</w:t>
      </w:r>
      <w:r w:rsidRPr="007C1371">
        <w:rPr>
          <w:spacing w:val="-3"/>
          <w:w w:val="111"/>
          <w:sz w:val="22"/>
          <w:szCs w:val="22"/>
        </w:rPr>
        <w:t>e</w:t>
      </w:r>
      <w:r w:rsidRPr="007C1371">
        <w:rPr>
          <w:w w:val="111"/>
          <w:sz w:val="22"/>
          <w:szCs w:val="22"/>
        </w:rPr>
        <w:t>ad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>O</w:t>
      </w:r>
      <w:r w:rsidRPr="007C1371">
        <w:rPr>
          <w:spacing w:val="-2"/>
          <w:sz w:val="22"/>
          <w:szCs w:val="22"/>
        </w:rPr>
        <w:t>r</w:t>
      </w:r>
      <w:r w:rsidRPr="007C1371">
        <w:rPr>
          <w:spacing w:val="-3"/>
          <w:sz w:val="22"/>
          <w:szCs w:val="22"/>
        </w:rPr>
        <w:t>g</w:t>
      </w:r>
      <w:r w:rsidRPr="007C1371">
        <w:rPr>
          <w:sz w:val="22"/>
          <w:szCs w:val="22"/>
        </w:rPr>
        <w:t>ani</w:t>
      </w:r>
      <w:r w:rsidRPr="007C1371">
        <w:rPr>
          <w:spacing w:val="-2"/>
          <w:sz w:val="22"/>
          <w:szCs w:val="22"/>
        </w:rPr>
        <w:t>z</w:t>
      </w:r>
      <w:r w:rsidRPr="007C1371">
        <w:rPr>
          <w:sz w:val="22"/>
          <w:szCs w:val="22"/>
        </w:rPr>
        <w:t>er</w:t>
      </w:r>
      <w:r w:rsidRPr="007C1371">
        <w:rPr>
          <w:spacing w:val="-4"/>
          <w:sz w:val="22"/>
          <w:szCs w:val="22"/>
        </w:rPr>
        <w:t xml:space="preserve"> </w:t>
      </w:r>
      <w:r w:rsidRPr="007C1371">
        <w:rPr>
          <w:w w:val="77"/>
          <w:sz w:val="22"/>
          <w:szCs w:val="22"/>
        </w:rPr>
        <w:t>&amp;</w:t>
      </w:r>
      <w:r w:rsidRPr="007C1371">
        <w:rPr>
          <w:spacing w:val="2"/>
          <w:w w:val="77"/>
          <w:sz w:val="22"/>
          <w:szCs w:val="22"/>
        </w:rPr>
        <w:t xml:space="preserve"> </w:t>
      </w:r>
      <w:r w:rsidRPr="007C1371">
        <w:rPr>
          <w:sz w:val="22"/>
          <w:szCs w:val="22"/>
        </w:rPr>
        <w:t>In</w:t>
      </w:r>
      <w:r w:rsidRPr="007C1371">
        <w:rPr>
          <w:spacing w:val="-4"/>
          <w:sz w:val="22"/>
          <w:szCs w:val="22"/>
        </w:rPr>
        <w:t>s</w:t>
      </w:r>
      <w:r w:rsidRPr="007C1371">
        <w:rPr>
          <w:sz w:val="22"/>
          <w:szCs w:val="22"/>
        </w:rPr>
        <w:t>tru</w:t>
      </w:r>
      <w:r w:rsidRPr="007C1371">
        <w:rPr>
          <w:spacing w:val="-2"/>
          <w:sz w:val="22"/>
          <w:szCs w:val="22"/>
        </w:rPr>
        <w:t>c</w:t>
      </w:r>
      <w:r w:rsidRPr="007C1371">
        <w:rPr>
          <w:spacing w:val="-3"/>
          <w:sz w:val="22"/>
          <w:szCs w:val="22"/>
        </w:rPr>
        <w:t>t</w:t>
      </w:r>
      <w:r w:rsidRPr="007C1371">
        <w:rPr>
          <w:sz w:val="22"/>
          <w:szCs w:val="22"/>
        </w:rPr>
        <w:t>o</w:t>
      </w:r>
      <w:r w:rsidRPr="007C1371">
        <w:rPr>
          <w:spacing w:val="-12"/>
          <w:sz w:val="22"/>
          <w:szCs w:val="22"/>
        </w:rPr>
        <w:t>r</w:t>
      </w:r>
      <w:r w:rsidRPr="007C1371">
        <w:rPr>
          <w:sz w:val="22"/>
          <w:szCs w:val="22"/>
        </w:rPr>
        <w:t>,</w:t>
      </w:r>
      <w:r w:rsidRPr="007C1371">
        <w:rPr>
          <w:spacing w:val="31"/>
          <w:sz w:val="22"/>
          <w:szCs w:val="22"/>
        </w:rPr>
        <w:t xml:space="preserve"> </w:t>
      </w:r>
      <w:r w:rsidRPr="007C1371">
        <w:rPr>
          <w:w w:val="81"/>
          <w:sz w:val="22"/>
          <w:szCs w:val="22"/>
        </w:rPr>
        <w:t>CHI</w:t>
      </w:r>
      <w:r w:rsidRPr="007C1371">
        <w:rPr>
          <w:spacing w:val="-1"/>
          <w:w w:val="81"/>
          <w:sz w:val="22"/>
          <w:szCs w:val="22"/>
        </w:rPr>
        <w:t>R</w:t>
      </w:r>
      <w:r w:rsidRPr="007C1371">
        <w:rPr>
          <w:w w:val="81"/>
          <w:sz w:val="22"/>
          <w:szCs w:val="22"/>
        </w:rPr>
        <w:t>AL</w:t>
      </w:r>
      <w:r w:rsidRPr="007C1371">
        <w:rPr>
          <w:spacing w:val="5"/>
          <w:w w:val="81"/>
          <w:sz w:val="22"/>
          <w:szCs w:val="22"/>
        </w:rPr>
        <w:t xml:space="preserve"> </w:t>
      </w:r>
      <w:r w:rsidRPr="007C1371">
        <w:rPr>
          <w:sz w:val="22"/>
          <w:szCs w:val="22"/>
        </w:rPr>
        <w:t xml:space="preserve">Bangladesh                                                                       </w:t>
      </w:r>
      <w:r w:rsidRPr="007C1371">
        <w:rPr>
          <w:spacing w:val="12"/>
          <w:sz w:val="22"/>
          <w:szCs w:val="22"/>
        </w:rPr>
        <w:t xml:space="preserve"> </w:t>
      </w:r>
      <w:r w:rsidRPr="007C1371">
        <w:rPr>
          <w:sz w:val="22"/>
          <w:szCs w:val="22"/>
        </w:rPr>
        <w:t>Janua</w:t>
      </w:r>
      <w:r w:rsidRPr="007C1371">
        <w:rPr>
          <w:spacing w:val="1"/>
          <w:sz w:val="22"/>
          <w:szCs w:val="22"/>
        </w:rPr>
        <w:t>r</w:t>
      </w:r>
      <w:r w:rsidRPr="007C1371">
        <w:rPr>
          <w:sz w:val="22"/>
          <w:szCs w:val="22"/>
        </w:rPr>
        <w:t>y</w:t>
      </w:r>
      <w:r w:rsidRPr="007C1371">
        <w:rPr>
          <w:spacing w:val="40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2023</w:t>
      </w:r>
      <w:r w:rsidRPr="007C1371">
        <w:rPr>
          <w:spacing w:val="-8"/>
          <w:w w:val="95"/>
          <w:sz w:val="22"/>
          <w:szCs w:val="22"/>
        </w:rPr>
        <w:t xml:space="preserve"> </w:t>
      </w:r>
      <w:r w:rsidRPr="007C1371">
        <w:rPr>
          <w:sz w:val="22"/>
          <w:szCs w:val="22"/>
        </w:rPr>
        <w:t>‑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w w:val="99"/>
          <w:sz w:val="22"/>
          <w:szCs w:val="22"/>
        </w:rPr>
        <w:t>P</w:t>
      </w:r>
      <w:r w:rsidRPr="007C1371">
        <w:rPr>
          <w:spacing w:val="-2"/>
          <w:w w:val="99"/>
          <w:sz w:val="22"/>
          <w:szCs w:val="22"/>
        </w:rPr>
        <w:t>r</w:t>
      </w:r>
      <w:r w:rsidRPr="007C1371">
        <w:rPr>
          <w:w w:val="106"/>
          <w:sz w:val="22"/>
          <w:szCs w:val="22"/>
        </w:rPr>
        <w:t>esent</w:t>
      </w:r>
    </w:p>
    <w:p w14:paraId="27112EF1" w14:textId="77777777" w:rsidR="0059054E" w:rsidRPr="007C1371" w:rsidRDefault="0059054E">
      <w:pPr>
        <w:spacing w:before="4" w:line="140" w:lineRule="exact"/>
        <w:rPr>
          <w:sz w:val="15"/>
          <w:szCs w:val="15"/>
        </w:rPr>
      </w:pPr>
    </w:p>
    <w:p w14:paraId="5942A4FF" w14:textId="77777777" w:rsidR="0059054E" w:rsidRPr="007C1371" w:rsidRDefault="00000000">
      <w:pPr>
        <w:ind w:left="114"/>
        <w:rPr>
          <w:sz w:val="22"/>
          <w:szCs w:val="22"/>
        </w:rPr>
      </w:pPr>
      <w:r w:rsidRPr="007C1371">
        <w:rPr>
          <w:b/>
          <w:sz w:val="22"/>
          <w:szCs w:val="22"/>
        </w:rPr>
        <w:t>H</w:t>
      </w:r>
      <w:r w:rsidRPr="007C1371">
        <w:rPr>
          <w:b/>
          <w:spacing w:val="-2"/>
          <w:sz w:val="22"/>
          <w:szCs w:val="22"/>
        </w:rPr>
        <w:t>e</w:t>
      </w:r>
      <w:r w:rsidRPr="007C1371">
        <w:rPr>
          <w:b/>
          <w:sz w:val="22"/>
          <w:szCs w:val="22"/>
        </w:rPr>
        <w:t>alth</w:t>
      </w:r>
      <w:r w:rsidRPr="007C1371">
        <w:rPr>
          <w:b/>
          <w:spacing w:val="2"/>
          <w:sz w:val="22"/>
          <w:szCs w:val="22"/>
        </w:rPr>
        <w:t xml:space="preserve"> 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es</w:t>
      </w:r>
      <w:r w:rsidRPr="007C1371">
        <w:rPr>
          <w:b/>
          <w:spacing w:val="-2"/>
          <w:sz w:val="22"/>
          <w:szCs w:val="22"/>
        </w:rPr>
        <w:t>e</w:t>
      </w:r>
      <w:r w:rsidRPr="007C1371">
        <w:rPr>
          <w:b/>
          <w:sz w:val="22"/>
          <w:szCs w:val="22"/>
        </w:rPr>
        <w:t>a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ch</w:t>
      </w:r>
      <w:r w:rsidRPr="007C1371">
        <w:rPr>
          <w:b/>
          <w:spacing w:val="7"/>
          <w:sz w:val="22"/>
          <w:szCs w:val="22"/>
        </w:rPr>
        <w:t xml:space="preserve"> </w:t>
      </w:r>
      <w:r w:rsidRPr="007C1371">
        <w:rPr>
          <w:b/>
          <w:spacing w:val="-17"/>
          <w:w w:val="99"/>
          <w:sz w:val="22"/>
          <w:szCs w:val="22"/>
        </w:rPr>
        <w:t>T</w:t>
      </w:r>
      <w:r w:rsidRPr="007C1371">
        <w:rPr>
          <w:b/>
          <w:w w:val="99"/>
          <w:sz w:val="22"/>
          <w:szCs w:val="22"/>
        </w:rPr>
        <w:t>oolB</w:t>
      </w:r>
      <w:r w:rsidRPr="007C1371">
        <w:rPr>
          <w:b/>
          <w:spacing w:val="-6"/>
          <w:w w:val="99"/>
          <w:sz w:val="22"/>
          <w:szCs w:val="22"/>
        </w:rPr>
        <w:t>o</w:t>
      </w:r>
      <w:r w:rsidRPr="007C1371">
        <w:rPr>
          <w:b/>
          <w:w w:val="99"/>
          <w:sz w:val="22"/>
          <w:szCs w:val="22"/>
        </w:rPr>
        <w:t>x:</w:t>
      </w:r>
      <w:r w:rsidRPr="007C1371">
        <w:rPr>
          <w:b/>
          <w:spacing w:val="5"/>
          <w:w w:val="99"/>
          <w:sz w:val="22"/>
          <w:szCs w:val="22"/>
        </w:rPr>
        <w:t xml:space="preserve"> </w:t>
      </w:r>
      <w:r w:rsidRPr="007C1371">
        <w:rPr>
          <w:b/>
          <w:w w:val="79"/>
          <w:sz w:val="22"/>
          <w:szCs w:val="22"/>
        </w:rPr>
        <w:t>A</w:t>
      </w:r>
      <w:r w:rsidRPr="007C1371">
        <w:rPr>
          <w:b/>
          <w:spacing w:val="1"/>
          <w:w w:val="79"/>
          <w:sz w:val="22"/>
          <w:szCs w:val="22"/>
        </w:rPr>
        <w:t xml:space="preserve"> </w:t>
      </w:r>
      <w:r w:rsidRPr="007C1371">
        <w:rPr>
          <w:b/>
          <w:spacing w:val="-6"/>
          <w:sz w:val="22"/>
          <w:szCs w:val="22"/>
        </w:rPr>
        <w:t>S</w:t>
      </w:r>
      <w:r w:rsidRPr="007C1371">
        <w:rPr>
          <w:b/>
          <w:spacing w:val="-4"/>
          <w:sz w:val="22"/>
          <w:szCs w:val="22"/>
        </w:rPr>
        <w:t>t</w:t>
      </w:r>
      <w:r w:rsidRPr="007C1371">
        <w:rPr>
          <w:b/>
          <w:sz w:val="22"/>
          <w:szCs w:val="22"/>
        </w:rPr>
        <w:t>ep</w:t>
      </w:r>
      <w:r w:rsidRPr="007C1371">
        <w:rPr>
          <w:b/>
          <w:spacing w:val="15"/>
          <w:sz w:val="22"/>
          <w:szCs w:val="22"/>
        </w:rPr>
        <w:t xml:space="preserve"> </w:t>
      </w:r>
      <w:r w:rsidRPr="007C1371">
        <w:rPr>
          <w:b/>
          <w:spacing w:val="-2"/>
          <w:sz w:val="22"/>
          <w:szCs w:val="22"/>
        </w:rPr>
        <w:t>b</w:t>
      </w:r>
      <w:r w:rsidRPr="007C1371">
        <w:rPr>
          <w:b/>
          <w:sz w:val="22"/>
          <w:szCs w:val="22"/>
        </w:rPr>
        <w:t>y</w:t>
      </w:r>
      <w:r w:rsidRPr="007C1371">
        <w:rPr>
          <w:b/>
          <w:spacing w:val="-5"/>
          <w:sz w:val="22"/>
          <w:szCs w:val="22"/>
        </w:rPr>
        <w:t xml:space="preserve"> </w:t>
      </w:r>
      <w:r w:rsidRPr="007C1371">
        <w:rPr>
          <w:b/>
          <w:spacing w:val="-6"/>
          <w:sz w:val="22"/>
          <w:szCs w:val="22"/>
        </w:rPr>
        <w:t>S</w:t>
      </w:r>
      <w:r w:rsidRPr="007C1371">
        <w:rPr>
          <w:b/>
          <w:spacing w:val="-4"/>
          <w:sz w:val="22"/>
          <w:szCs w:val="22"/>
        </w:rPr>
        <w:t>t</w:t>
      </w:r>
      <w:r w:rsidRPr="007C1371">
        <w:rPr>
          <w:b/>
          <w:sz w:val="22"/>
          <w:szCs w:val="22"/>
        </w:rPr>
        <w:t>ep</w:t>
      </w:r>
      <w:r w:rsidRPr="007C1371">
        <w:rPr>
          <w:b/>
          <w:spacing w:val="15"/>
          <w:sz w:val="22"/>
          <w:szCs w:val="22"/>
        </w:rPr>
        <w:t xml:space="preserve"> </w:t>
      </w:r>
      <w:r w:rsidRPr="007C1371">
        <w:rPr>
          <w:b/>
          <w:w w:val="98"/>
          <w:sz w:val="22"/>
          <w:szCs w:val="22"/>
        </w:rPr>
        <w:t>Guide</w:t>
      </w:r>
      <w:r w:rsidRPr="007C1371">
        <w:rPr>
          <w:b/>
          <w:spacing w:val="-10"/>
          <w:w w:val="98"/>
          <w:sz w:val="22"/>
          <w:szCs w:val="22"/>
        </w:rPr>
        <w:t xml:space="preserve"> </w:t>
      </w:r>
      <w:r w:rsidRPr="007C1371">
        <w:rPr>
          <w:b/>
          <w:spacing w:val="-2"/>
          <w:sz w:val="22"/>
          <w:szCs w:val="22"/>
        </w:rPr>
        <w:t>f</w:t>
      </w:r>
      <w:r w:rsidRPr="007C1371">
        <w:rPr>
          <w:b/>
          <w:sz w:val="22"/>
          <w:szCs w:val="22"/>
        </w:rPr>
        <w:t>or</w:t>
      </w:r>
      <w:r w:rsidRPr="007C1371">
        <w:rPr>
          <w:b/>
          <w:spacing w:val="-8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B</w:t>
      </w:r>
      <w:r w:rsidRPr="007C1371">
        <w:rPr>
          <w:b/>
          <w:spacing w:val="-2"/>
          <w:sz w:val="22"/>
          <w:szCs w:val="22"/>
        </w:rPr>
        <w:t>e</w:t>
      </w:r>
      <w:r w:rsidRPr="007C1371">
        <w:rPr>
          <w:b/>
          <w:sz w:val="22"/>
          <w:szCs w:val="22"/>
        </w:rPr>
        <w:t>ginne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 xml:space="preserve">s                                                        </w:t>
      </w:r>
      <w:r w:rsidRPr="007C1371">
        <w:rPr>
          <w:b/>
          <w:spacing w:val="28"/>
          <w:sz w:val="22"/>
          <w:szCs w:val="22"/>
        </w:rPr>
        <w:t xml:space="preserve"> </w:t>
      </w:r>
      <w:hyperlink r:id="rId29">
        <w:r w:rsidRPr="007C1371">
          <w:rPr>
            <w:w w:val="97"/>
            <w:sz w:val="22"/>
            <w:szCs w:val="22"/>
          </w:rPr>
          <w:t>Cou</w:t>
        </w:r>
        <w:r w:rsidRPr="007C1371">
          <w:rPr>
            <w:spacing w:val="-1"/>
            <w:w w:val="97"/>
            <w:sz w:val="22"/>
            <w:szCs w:val="22"/>
          </w:rPr>
          <w:t>r</w:t>
        </w:r>
        <w:r w:rsidRPr="007C1371">
          <w:rPr>
            <w:w w:val="97"/>
            <w:sz w:val="22"/>
            <w:szCs w:val="22"/>
          </w:rPr>
          <w:t>se</w:t>
        </w:r>
        <w:r w:rsidRPr="007C1371">
          <w:rPr>
            <w:spacing w:val="-5"/>
            <w:w w:val="97"/>
            <w:sz w:val="22"/>
            <w:szCs w:val="22"/>
          </w:rPr>
          <w:t xml:space="preserve"> </w:t>
        </w:r>
        <w:r w:rsidRPr="007C1371">
          <w:rPr>
            <w:spacing w:val="-1"/>
            <w:w w:val="79"/>
            <w:sz w:val="22"/>
            <w:szCs w:val="22"/>
          </w:rPr>
          <w:t>W</w:t>
        </w:r>
        <w:r w:rsidRPr="007C1371">
          <w:rPr>
            <w:w w:val="104"/>
            <w:sz w:val="22"/>
            <w:szCs w:val="22"/>
          </w:rPr>
          <w:t>ebsi</w:t>
        </w:r>
        <w:r w:rsidRPr="007C1371">
          <w:rPr>
            <w:spacing w:val="-2"/>
            <w:w w:val="104"/>
            <w:sz w:val="22"/>
            <w:szCs w:val="22"/>
          </w:rPr>
          <w:t>t</w:t>
        </w:r>
        <w:r w:rsidRPr="007C1371">
          <w:rPr>
            <w:w w:val="107"/>
            <w:sz w:val="22"/>
            <w:szCs w:val="22"/>
          </w:rPr>
          <w:t>e</w:t>
        </w:r>
      </w:hyperlink>
    </w:p>
    <w:p w14:paraId="6CC0B57B" w14:textId="77777777" w:rsidR="0059054E" w:rsidRPr="007C1371" w:rsidRDefault="00000000">
      <w:pPr>
        <w:spacing w:before="18"/>
        <w:ind w:left="114"/>
        <w:rPr>
          <w:sz w:val="22"/>
          <w:szCs w:val="22"/>
        </w:rPr>
      </w:pPr>
      <w:r w:rsidRPr="007C1371">
        <w:rPr>
          <w:spacing w:val="-3"/>
          <w:w w:val="79"/>
          <w:sz w:val="22"/>
          <w:szCs w:val="22"/>
        </w:rPr>
        <w:t>L</w:t>
      </w:r>
      <w:r w:rsidRPr="007C1371">
        <w:rPr>
          <w:spacing w:val="-3"/>
          <w:w w:val="111"/>
          <w:sz w:val="22"/>
          <w:szCs w:val="22"/>
        </w:rPr>
        <w:t>e</w:t>
      </w:r>
      <w:r w:rsidRPr="007C1371">
        <w:rPr>
          <w:w w:val="111"/>
          <w:sz w:val="22"/>
          <w:szCs w:val="22"/>
        </w:rPr>
        <w:t>ad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>O</w:t>
      </w:r>
      <w:r w:rsidRPr="007C1371">
        <w:rPr>
          <w:spacing w:val="-2"/>
          <w:sz w:val="22"/>
          <w:szCs w:val="22"/>
        </w:rPr>
        <w:t>r</w:t>
      </w:r>
      <w:r w:rsidRPr="007C1371">
        <w:rPr>
          <w:spacing w:val="-3"/>
          <w:sz w:val="22"/>
          <w:szCs w:val="22"/>
        </w:rPr>
        <w:t>g</w:t>
      </w:r>
      <w:r w:rsidRPr="007C1371">
        <w:rPr>
          <w:sz w:val="22"/>
          <w:szCs w:val="22"/>
        </w:rPr>
        <w:t>ani</w:t>
      </w:r>
      <w:r w:rsidRPr="007C1371">
        <w:rPr>
          <w:spacing w:val="-2"/>
          <w:sz w:val="22"/>
          <w:szCs w:val="22"/>
        </w:rPr>
        <w:t>z</w:t>
      </w:r>
      <w:r w:rsidRPr="007C1371">
        <w:rPr>
          <w:sz w:val="22"/>
          <w:szCs w:val="22"/>
        </w:rPr>
        <w:t>er</w:t>
      </w:r>
      <w:r w:rsidRPr="007C1371">
        <w:rPr>
          <w:spacing w:val="-4"/>
          <w:sz w:val="22"/>
          <w:szCs w:val="22"/>
        </w:rPr>
        <w:t xml:space="preserve"> </w:t>
      </w:r>
      <w:r w:rsidRPr="007C1371">
        <w:rPr>
          <w:w w:val="77"/>
          <w:sz w:val="22"/>
          <w:szCs w:val="22"/>
        </w:rPr>
        <w:t>&amp;</w:t>
      </w:r>
      <w:r w:rsidRPr="007C1371">
        <w:rPr>
          <w:spacing w:val="2"/>
          <w:w w:val="77"/>
          <w:sz w:val="22"/>
          <w:szCs w:val="22"/>
        </w:rPr>
        <w:t xml:space="preserve"> </w:t>
      </w:r>
      <w:r w:rsidRPr="007C1371">
        <w:rPr>
          <w:w w:val="99"/>
          <w:sz w:val="22"/>
          <w:szCs w:val="22"/>
        </w:rPr>
        <w:t>In</w:t>
      </w:r>
      <w:r w:rsidRPr="007C1371">
        <w:rPr>
          <w:spacing w:val="-4"/>
          <w:w w:val="99"/>
          <w:sz w:val="22"/>
          <w:szCs w:val="22"/>
        </w:rPr>
        <w:t>s</w:t>
      </w:r>
      <w:r w:rsidRPr="007C1371">
        <w:rPr>
          <w:w w:val="107"/>
          <w:sz w:val="22"/>
          <w:szCs w:val="22"/>
        </w:rPr>
        <w:t>tru</w:t>
      </w:r>
      <w:r w:rsidRPr="007C1371">
        <w:rPr>
          <w:spacing w:val="-2"/>
          <w:w w:val="107"/>
          <w:sz w:val="22"/>
          <w:szCs w:val="22"/>
        </w:rPr>
        <w:t>c</w:t>
      </w:r>
      <w:r w:rsidRPr="007C1371">
        <w:rPr>
          <w:spacing w:val="-3"/>
          <w:w w:val="121"/>
          <w:sz w:val="22"/>
          <w:szCs w:val="22"/>
        </w:rPr>
        <w:t>t</w:t>
      </w:r>
      <w:r w:rsidRPr="007C1371">
        <w:rPr>
          <w:w w:val="105"/>
          <w:sz w:val="22"/>
          <w:szCs w:val="22"/>
        </w:rPr>
        <w:t>o</w:t>
      </w:r>
      <w:r w:rsidRPr="007C1371">
        <w:rPr>
          <w:spacing w:val="-12"/>
          <w:w w:val="105"/>
          <w:sz w:val="22"/>
          <w:szCs w:val="22"/>
        </w:rPr>
        <w:t>r</w:t>
      </w:r>
      <w:r w:rsidRPr="007C1371">
        <w:rPr>
          <w:w w:val="86"/>
          <w:sz w:val="22"/>
          <w:szCs w:val="22"/>
        </w:rPr>
        <w:t>,CHI</w:t>
      </w:r>
      <w:r w:rsidRPr="007C1371">
        <w:rPr>
          <w:spacing w:val="-1"/>
          <w:w w:val="86"/>
          <w:sz w:val="22"/>
          <w:szCs w:val="22"/>
        </w:rPr>
        <w:t>R</w:t>
      </w:r>
      <w:r w:rsidRPr="007C1371">
        <w:rPr>
          <w:w w:val="76"/>
          <w:sz w:val="22"/>
          <w:szCs w:val="22"/>
        </w:rPr>
        <w:t>AL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 xml:space="preserve">Bangladesh                                                                             </w:t>
      </w:r>
      <w:r w:rsidRPr="007C1371">
        <w:rPr>
          <w:spacing w:val="29"/>
          <w:sz w:val="22"/>
          <w:szCs w:val="22"/>
        </w:rPr>
        <w:t xml:space="preserve"> </w:t>
      </w:r>
      <w:r w:rsidRPr="007C1371">
        <w:rPr>
          <w:sz w:val="22"/>
          <w:szCs w:val="22"/>
        </w:rPr>
        <w:t>June</w:t>
      </w:r>
      <w:r w:rsidRPr="007C1371">
        <w:rPr>
          <w:spacing w:val="16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2021</w:t>
      </w:r>
      <w:r w:rsidRPr="007C1371">
        <w:rPr>
          <w:spacing w:val="-8"/>
          <w:w w:val="95"/>
          <w:sz w:val="22"/>
          <w:szCs w:val="22"/>
        </w:rPr>
        <w:t xml:space="preserve"> </w:t>
      </w:r>
      <w:r w:rsidRPr="007C1371">
        <w:rPr>
          <w:sz w:val="22"/>
          <w:szCs w:val="22"/>
        </w:rPr>
        <w:t>‑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w w:val="99"/>
          <w:sz w:val="22"/>
          <w:szCs w:val="22"/>
        </w:rPr>
        <w:t>P</w:t>
      </w:r>
      <w:r w:rsidRPr="007C1371">
        <w:rPr>
          <w:spacing w:val="-2"/>
          <w:w w:val="99"/>
          <w:sz w:val="22"/>
          <w:szCs w:val="22"/>
        </w:rPr>
        <w:t>r</w:t>
      </w:r>
      <w:r w:rsidRPr="007C1371">
        <w:rPr>
          <w:w w:val="106"/>
          <w:sz w:val="22"/>
          <w:szCs w:val="22"/>
        </w:rPr>
        <w:t>esent</w:t>
      </w:r>
    </w:p>
    <w:p w14:paraId="37FF30A3" w14:textId="77777777" w:rsidR="0059054E" w:rsidRPr="007C1371" w:rsidRDefault="0059054E">
      <w:pPr>
        <w:spacing w:before="4" w:line="140" w:lineRule="exact"/>
        <w:rPr>
          <w:sz w:val="15"/>
          <w:szCs w:val="15"/>
        </w:rPr>
      </w:pPr>
    </w:p>
    <w:p w14:paraId="53F9A7EB" w14:textId="77777777" w:rsidR="0059054E" w:rsidRPr="007C1371" w:rsidRDefault="00000000">
      <w:pPr>
        <w:ind w:left="114"/>
        <w:rPr>
          <w:sz w:val="22"/>
          <w:szCs w:val="22"/>
        </w:rPr>
      </w:pPr>
      <w:r w:rsidRPr="007C1371">
        <w:rPr>
          <w:b/>
          <w:w w:val="96"/>
          <w:sz w:val="22"/>
          <w:szCs w:val="22"/>
        </w:rPr>
        <w:t>Virtual</w:t>
      </w:r>
      <w:r w:rsidRPr="007C1371">
        <w:rPr>
          <w:b/>
          <w:spacing w:val="-10"/>
          <w:w w:val="96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Wee</w:t>
      </w:r>
      <w:r w:rsidRPr="007C1371">
        <w:rPr>
          <w:b/>
          <w:spacing w:val="-6"/>
          <w:sz w:val="22"/>
          <w:szCs w:val="22"/>
        </w:rPr>
        <w:t>k</w:t>
      </w:r>
      <w:r w:rsidRPr="007C1371">
        <w:rPr>
          <w:b/>
          <w:sz w:val="22"/>
          <w:szCs w:val="22"/>
        </w:rPr>
        <w:t>end</w:t>
      </w:r>
      <w:r w:rsidRPr="007C1371">
        <w:rPr>
          <w:b/>
          <w:spacing w:val="-7"/>
          <w:sz w:val="22"/>
          <w:szCs w:val="22"/>
        </w:rPr>
        <w:t xml:space="preserve"> </w:t>
      </w:r>
      <w:r w:rsidRPr="007C1371">
        <w:rPr>
          <w:b/>
          <w:w w:val="98"/>
          <w:sz w:val="22"/>
          <w:szCs w:val="22"/>
        </w:rPr>
        <w:t>Workshop</w:t>
      </w:r>
      <w:r w:rsidRPr="007C1371">
        <w:rPr>
          <w:b/>
          <w:spacing w:val="-10"/>
          <w:w w:val="98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‑</w:t>
      </w:r>
      <w:r w:rsidRPr="007C1371">
        <w:rPr>
          <w:b/>
          <w:spacing w:val="-12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D</w:t>
      </w:r>
      <w:r w:rsidRPr="007C1371">
        <w:rPr>
          <w:b/>
          <w:spacing w:val="-4"/>
          <w:sz w:val="22"/>
          <w:szCs w:val="22"/>
        </w:rPr>
        <w:t>at</w:t>
      </w:r>
      <w:r w:rsidRPr="007C1371">
        <w:rPr>
          <w:b/>
          <w:sz w:val="22"/>
          <w:szCs w:val="22"/>
        </w:rPr>
        <w:t>a</w:t>
      </w:r>
      <w:r w:rsidRPr="007C1371">
        <w:rPr>
          <w:b/>
          <w:spacing w:val="-12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Analysis</w:t>
      </w:r>
      <w:r w:rsidRPr="007C1371">
        <w:rPr>
          <w:b/>
          <w:spacing w:val="-11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with</w:t>
      </w:r>
      <w:r w:rsidRPr="007C1371">
        <w:rPr>
          <w:b/>
          <w:spacing w:val="14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 xml:space="preserve">R                                                                           </w:t>
      </w:r>
      <w:r w:rsidRPr="007C1371">
        <w:rPr>
          <w:b/>
          <w:spacing w:val="35"/>
          <w:sz w:val="22"/>
          <w:szCs w:val="22"/>
        </w:rPr>
        <w:t xml:space="preserve"> </w:t>
      </w:r>
      <w:hyperlink r:id="rId30">
        <w:r w:rsidRPr="007C1371">
          <w:rPr>
            <w:w w:val="97"/>
            <w:sz w:val="22"/>
            <w:szCs w:val="22"/>
          </w:rPr>
          <w:t>Cou</w:t>
        </w:r>
        <w:r w:rsidRPr="007C1371">
          <w:rPr>
            <w:spacing w:val="-1"/>
            <w:w w:val="97"/>
            <w:sz w:val="22"/>
            <w:szCs w:val="22"/>
          </w:rPr>
          <w:t>r</w:t>
        </w:r>
        <w:r w:rsidRPr="007C1371">
          <w:rPr>
            <w:w w:val="97"/>
            <w:sz w:val="22"/>
            <w:szCs w:val="22"/>
          </w:rPr>
          <w:t>se</w:t>
        </w:r>
        <w:r w:rsidRPr="007C1371">
          <w:rPr>
            <w:spacing w:val="-5"/>
            <w:w w:val="97"/>
            <w:sz w:val="22"/>
            <w:szCs w:val="22"/>
          </w:rPr>
          <w:t xml:space="preserve"> </w:t>
        </w:r>
        <w:r w:rsidRPr="007C1371">
          <w:rPr>
            <w:spacing w:val="-1"/>
            <w:w w:val="79"/>
            <w:sz w:val="22"/>
            <w:szCs w:val="22"/>
          </w:rPr>
          <w:t>W</w:t>
        </w:r>
        <w:r w:rsidRPr="007C1371">
          <w:rPr>
            <w:w w:val="104"/>
            <w:sz w:val="22"/>
            <w:szCs w:val="22"/>
          </w:rPr>
          <w:t>ebsi</w:t>
        </w:r>
        <w:r w:rsidRPr="007C1371">
          <w:rPr>
            <w:spacing w:val="-2"/>
            <w:w w:val="104"/>
            <w:sz w:val="22"/>
            <w:szCs w:val="22"/>
          </w:rPr>
          <w:t>t</w:t>
        </w:r>
        <w:r w:rsidRPr="007C1371">
          <w:rPr>
            <w:w w:val="107"/>
            <w:sz w:val="22"/>
            <w:szCs w:val="22"/>
          </w:rPr>
          <w:t>e</w:t>
        </w:r>
      </w:hyperlink>
    </w:p>
    <w:p w14:paraId="2BABBFE2" w14:textId="77777777" w:rsidR="0059054E" w:rsidRPr="007C1371" w:rsidRDefault="00000000">
      <w:pPr>
        <w:spacing w:before="18"/>
        <w:ind w:left="114"/>
        <w:rPr>
          <w:sz w:val="22"/>
          <w:szCs w:val="22"/>
        </w:rPr>
      </w:pPr>
      <w:r w:rsidRPr="007C1371">
        <w:rPr>
          <w:spacing w:val="-3"/>
          <w:w w:val="79"/>
          <w:sz w:val="22"/>
          <w:szCs w:val="22"/>
        </w:rPr>
        <w:t>L</w:t>
      </w:r>
      <w:r w:rsidRPr="007C1371">
        <w:rPr>
          <w:spacing w:val="-3"/>
          <w:w w:val="111"/>
          <w:sz w:val="22"/>
          <w:szCs w:val="22"/>
        </w:rPr>
        <w:t>e</w:t>
      </w:r>
      <w:r w:rsidRPr="007C1371">
        <w:rPr>
          <w:w w:val="111"/>
          <w:sz w:val="22"/>
          <w:szCs w:val="22"/>
        </w:rPr>
        <w:t>ad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>O</w:t>
      </w:r>
      <w:r w:rsidRPr="007C1371">
        <w:rPr>
          <w:spacing w:val="-2"/>
          <w:sz w:val="22"/>
          <w:szCs w:val="22"/>
        </w:rPr>
        <w:t>r</w:t>
      </w:r>
      <w:r w:rsidRPr="007C1371">
        <w:rPr>
          <w:spacing w:val="-3"/>
          <w:sz w:val="22"/>
          <w:szCs w:val="22"/>
        </w:rPr>
        <w:t>g</w:t>
      </w:r>
      <w:r w:rsidRPr="007C1371">
        <w:rPr>
          <w:sz w:val="22"/>
          <w:szCs w:val="22"/>
        </w:rPr>
        <w:t>ani</w:t>
      </w:r>
      <w:r w:rsidRPr="007C1371">
        <w:rPr>
          <w:spacing w:val="-2"/>
          <w:sz w:val="22"/>
          <w:szCs w:val="22"/>
        </w:rPr>
        <w:t>z</w:t>
      </w:r>
      <w:r w:rsidRPr="007C1371">
        <w:rPr>
          <w:sz w:val="22"/>
          <w:szCs w:val="22"/>
        </w:rPr>
        <w:t>er</w:t>
      </w:r>
      <w:r w:rsidRPr="007C1371">
        <w:rPr>
          <w:spacing w:val="-4"/>
          <w:sz w:val="22"/>
          <w:szCs w:val="22"/>
        </w:rPr>
        <w:t xml:space="preserve"> </w:t>
      </w:r>
      <w:r w:rsidRPr="007C1371">
        <w:rPr>
          <w:w w:val="77"/>
          <w:sz w:val="22"/>
          <w:szCs w:val="22"/>
        </w:rPr>
        <w:t>&amp;</w:t>
      </w:r>
      <w:r w:rsidRPr="007C1371">
        <w:rPr>
          <w:spacing w:val="2"/>
          <w:w w:val="77"/>
          <w:sz w:val="22"/>
          <w:szCs w:val="22"/>
        </w:rPr>
        <w:t xml:space="preserve"> </w:t>
      </w:r>
      <w:r w:rsidRPr="007C1371">
        <w:rPr>
          <w:w w:val="99"/>
          <w:sz w:val="22"/>
          <w:szCs w:val="22"/>
        </w:rPr>
        <w:t>In</w:t>
      </w:r>
      <w:r w:rsidRPr="007C1371">
        <w:rPr>
          <w:spacing w:val="-4"/>
          <w:w w:val="99"/>
          <w:sz w:val="22"/>
          <w:szCs w:val="22"/>
        </w:rPr>
        <w:t>s</w:t>
      </w:r>
      <w:r w:rsidRPr="007C1371">
        <w:rPr>
          <w:w w:val="107"/>
          <w:sz w:val="22"/>
          <w:szCs w:val="22"/>
        </w:rPr>
        <w:t>tru</w:t>
      </w:r>
      <w:r w:rsidRPr="007C1371">
        <w:rPr>
          <w:spacing w:val="-2"/>
          <w:w w:val="107"/>
          <w:sz w:val="22"/>
          <w:szCs w:val="22"/>
        </w:rPr>
        <w:t>c</w:t>
      </w:r>
      <w:r w:rsidRPr="007C1371">
        <w:rPr>
          <w:spacing w:val="-3"/>
          <w:w w:val="121"/>
          <w:sz w:val="22"/>
          <w:szCs w:val="22"/>
        </w:rPr>
        <w:t>t</w:t>
      </w:r>
      <w:r w:rsidRPr="007C1371">
        <w:rPr>
          <w:w w:val="105"/>
          <w:sz w:val="22"/>
          <w:szCs w:val="22"/>
        </w:rPr>
        <w:t>o</w:t>
      </w:r>
      <w:r w:rsidRPr="007C1371">
        <w:rPr>
          <w:spacing w:val="-12"/>
          <w:w w:val="105"/>
          <w:sz w:val="22"/>
          <w:szCs w:val="22"/>
        </w:rPr>
        <w:t>r</w:t>
      </w:r>
      <w:r w:rsidRPr="007C1371">
        <w:rPr>
          <w:w w:val="86"/>
          <w:sz w:val="22"/>
          <w:szCs w:val="22"/>
        </w:rPr>
        <w:t>,CHI</w:t>
      </w:r>
      <w:r w:rsidRPr="007C1371">
        <w:rPr>
          <w:spacing w:val="-1"/>
          <w:w w:val="86"/>
          <w:sz w:val="22"/>
          <w:szCs w:val="22"/>
        </w:rPr>
        <w:t>R</w:t>
      </w:r>
      <w:r w:rsidRPr="007C1371">
        <w:rPr>
          <w:w w:val="76"/>
          <w:sz w:val="22"/>
          <w:szCs w:val="22"/>
        </w:rPr>
        <w:t>AL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>Bangladesh                                                                         Janua</w:t>
      </w:r>
      <w:r w:rsidRPr="007C1371">
        <w:rPr>
          <w:spacing w:val="1"/>
          <w:sz w:val="22"/>
          <w:szCs w:val="22"/>
        </w:rPr>
        <w:t>r</w:t>
      </w:r>
      <w:r w:rsidRPr="007C1371">
        <w:rPr>
          <w:sz w:val="22"/>
          <w:szCs w:val="22"/>
        </w:rPr>
        <w:t>y</w:t>
      </w:r>
      <w:r w:rsidRPr="007C1371">
        <w:rPr>
          <w:spacing w:val="40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2023</w:t>
      </w:r>
      <w:r w:rsidRPr="007C1371">
        <w:rPr>
          <w:spacing w:val="-8"/>
          <w:w w:val="95"/>
          <w:sz w:val="22"/>
          <w:szCs w:val="22"/>
        </w:rPr>
        <w:t xml:space="preserve"> </w:t>
      </w:r>
      <w:r w:rsidRPr="007C1371">
        <w:rPr>
          <w:sz w:val="22"/>
          <w:szCs w:val="22"/>
        </w:rPr>
        <w:t>‑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w w:val="99"/>
          <w:sz w:val="22"/>
          <w:szCs w:val="22"/>
        </w:rPr>
        <w:t>P</w:t>
      </w:r>
      <w:r w:rsidRPr="007C1371">
        <w:rPr>
          <w:spacing w:val="-2"/>
          <w:w w:val="99"/>
          <w:sz w:val="22"/>
          <w:szCs w:val="22"/>
        </w:rPr>
        <w:t>r</w:t>
      </w:r>
      <w:r w:rsidRPr="007C1371">
        <w:rPr>
          <w:w w:val="106"/>
          <w:sz w:val="22"/>
          <w:szCs w:val="22"/>
        </w:rPr>
        <w:t>esent</w:t>
      </w:r>
    </w:p>
    <w:p w14:paraId="76ED0EF3" w14:textId="77777777" w:rsidR="0059054E" w:rsidRPr="007C1371" w:rsidRDefault="0059054E">
      <w:pPr>
        <w:spacing w:before="4" w:line="140" w:lineRule="exact"/>
        <w:rPr>
          <w:sz w:val="15"/>
          <w:szCs w:val="15"/>
        </w:rPr>
      </w:pPr>
    </w:p>
    <w:p w14:paraId="7F6375E9" w14:textId="77777777" w:rsidR="0059054E" w:rsidRPr="007C1371" w:rsidRDefault="00000000">
      <w:pPr>
        <w:ind w:left="114"/>
        <w:rPr>
          <w:sz w:val="22"/>
          <w:szCs w:val="22"/>
        </w:rPr>
      </w:pP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es</w:t>
      </w:r>
      <w:r w:rsidRPr="007C1371">
        <w:rPr>
          <w:b/>
          <w:spacing w:val="-2"/>
          <w:sz w:val="22"/>
          <w:szCs w:val="22"/>
        </w:rPr>
        <w:t>e</w:t>
      </w:r>
      <w:r w:rsidRPr="007C1371">
        <w:rPr>
          <w:b/>
          <w:sz w:val="22"/>
          <w:szCs w:val="22"/>
        </w:rPr>
        <w:t>a</w:t>
      </w:r>
      <w:r w:rsidRPr="007C1371">
        <w:rPr>
          <w:b/>
          <w:spacing w:val="-2"/>
          <w:sz w:val="22"/>
          <w:szCs w:val="22"/>
        </w:rPr>
        <w:t>r</w:t>
      </w:r>
      <w:r w:rsidRPr="007C1371">
        <w:rPr>
          <w:b/>
          <w:sz w:val="22"/>
          <w:szCs w:val="22"/>
        </w:rPr>
        <w:t>ch</w:t>
      </w:r>
      <w:r w:rsidRPr="007C1371">
        <w:rPr>
          <w:b/>
          <w:spacing w:val="7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D</w:t>
      </w:r>
      <w:r w:rsidRPr="007C1371">
        <w:rPr>
          <w:b/>
          <w:spacing w:val="-4"/>
          <w:sz w:val="22"/>
          <w:szCs w:val="22"/>
        </w:rPr>
        <w:t>at</w:t>
      </w:r>
      <w:r w:rsidRPr="007C1371">
        <w:rPr>
          <w:b/>
          <w:sz w:val="22"/>
          <w:szCs w:val="22"/>
        </w:rPr>
        <w:t>a</w:t>
      </w:r>
      <w:r w:rsidRPr="007C1371">
        <w:rPr>
          <w:b/>
          <w:spacing w:val="-12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Analysis</w:t>
      </w:r>
      <w:r w:rsidRPr="007C1371">
        <w:rPr>
          <w:b/>
          <w:spacing w:val="-11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with</w:t>
      </w:r>
      <w:r w:rsidRPr="007C1371">
        <w:rPr>
          <w:b/>
          <w:spacing w:val="13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S</w:t>
      </w:r>
      <w:r w:rsidRPr="007C1371">
        <w:rPr>
          <w:b/>
          <w:spacing w:val="-2"/>
          <w:sz w:val="22"/>
          <w:szCs w:val="22"/>
        </w:rPr>
        <w:t>P</w:t>
      </w:r>
      <w:r w:rsidRPr="007C1371">
        <w:rPr>
          <w:b/>
          <w:spacing w:val="-4"/>
          <w:sz w:val="22"/>
          <w:szCs w:val="22"/>
        </w:rPr>
        <w:t>S</w:t>
      </w:r>
      <w:r w:rsidRPr="007C1371">
        <w:rPr>
          <w:b/>
          <w:sz w:val="22"/>
          <w:szCs w:val="22"/>
        </w:rPr>
        <w:t xml:space="preserve">S                                                                                                      </w:t>
      </w:r>
      <w:r w:rsidRPr="007C1371">
        <w:rPr>
          <w:b/>
          <w:spacing w:val="54"/>
          <w:sz w:val="22"/>
          <w:szCs w:val="22"/>
        </w:rPr>
        <w:t xml:space="preserve"> </w:t>
      </w:r>
      <w:hyperlink r:id="rId31">
        <w:r w:rsidRPr="007C1371">
          <w:rPr>
            <w:w w:val="97"/>
            <w:sz w:val="22"/>
            <w:szCs w:val="22"/>
          </w:rPr>
          <w:t>Cou</w:t>
        </w:r>
        <w:r w:rsidRPr="007C1371">
          <w:rPr>
            <w:spacing w:val="-1"/>
            <w:w w:val="97"/>
            <w:sz w:val="22"/>
            <w:szCs w:val="22"/>
          </w:rPr>
          <w:t>r</w:t>
        </w:r>
        <w:r w:rsidRPr="007C1371">
          <w:rPr>
            <w:w w:val="97"/>
            <w:sz w:val="22"/>
            <w:szCs w:val="22"/>
          </w:rPr>
          <w:t>se</w:t>
        </w:r>
        <w:r w:rsidRPr="007C1371">
          <w:rPr>
            <w:spacing w:val="-5"/>
            <w:w w:val="97"/>
            <w:sz w:val="22"/>
            <w:szCs w:val="22"/>
          </w:rPr>
          <w:t xml:space="preserve"> </w:t>
        </w:r>
        <w:r w:rsidRPr="007C1371">
          <w:rPr>
            <w:spacing w:val="-1"/>
            <w:w w:val="79"/>
            <w:sz w:val="22"/>
            <w:szCs w:val="22"/>
          </w:rPr>
          <w:t>W</w:t>
        </w:r>
        <w:r w:rsidRPr="007C1371">
          <w:rPr>
            <w:w w:val="104"/>
            <w:sz w:val="22"/>
            <w:szCs w:val="22"/>
          </w:rPr>
          <w:t>ebsi</w:t>
        </w:r>
        <w:r w:rsidRPr="007C1371">
          <w:rPr>
            <w:spacing w:val="-2"/>
            <w:w w:val="104"/>
            <w:sz w:val="22"/>
            <w:szCs w:val="22"/>
          </w:rPr>
          <w:t>t</w:t>
        </w:r>
        <w:r w:rsidRPr="007C1371">
          <w:rPr>
            <w:w w:val="107"/>
            <w:sz w:val="22"/>
            <w:szCs w:val="22"/>
          </w:rPr>
          <w:t>e</w:t>
        </w:r>
      </w:hyperlink>
    </w:p>
    <w:p w14:paraId="25AF72BE" w14:textId="77777777" w:rsidR="0059054E" w:rsidRPr="007C1371" w:rsidRDefault="00000000">
      <w:pPr>
        <w:spacing w:before="18"/>
        <w:ind w:left="114"/>
        <w:rPr>
          <w:sz w:val="22"/>
          <w:szCs w:val="22"/>
        </w:rPr>
      </w:pPr>
      <w:r w:rsidRPr="007C1371">
        <w:rPr>
          <w:spacing w:val="-3"/>
          <w:w w:val="79"/>
          <w:sz w:val="22"/>
          <w:szCs w:val="22"/>
        </w:rPr>
        <w:t>L</w:t>
      </w:r>
      <w:r w:rsidRPr="007C1371">
        <w:rPr>
          <w:spacing w:val="-3"/>
          <w:w w:val="111"/>
          <w:sz w:val="22"/>
          <w:szCs w:val="22"/>
        </w:rPr>
        <w:t>e</w:t>
      </w:r>
      <w:r w:rsidRPr="007C1371">
        <w:rPr>
          <w:w w:val="111"/>
          <w:sz w:val="22"/>
          <w:szCs w:val="22"/>
        </w:rPr>
        <w:t>ad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>O</w:t>
      </w:r>
      <w:r w:rsidRPr="007C1371">
        <w:rPr>
          <w:spacing w:val="-2"/>
          <w:sz w:val="22"/>
          <w:szCs w:val="22"/>
        </w:rPr>
        <w:t>r</w:t>
      </w:r>
      <w:r w:rsidRPr="007C1371">
        <w:rPr>
          <w:spacing w:val="-3"/>
          <w:sz w:val="22"/>
          <w:szCs w:val="22"/>
        </w:rPr>
        <w:t>g</w:t>
      </w:r>
      <w:r w:rsidRPr="007C1371">
        <w:rPr>
          <w:sz w:val="22"/>
          <w:szCs w:val="22"/>
        </w:rPr>
        <w:t>ani</w:t>
      </w:r>
      <w:r w:rsidRPr="007C1371">
        <w:rPr>
          <w:spacing w:val="-2"/>
          <w:sz w:val="22"/>
          <w:szCs w:val="22"/>
        </w:rPr>
        <w:t>z</w:t>
      </w:r>
      <w:r w:rsidRPr="007C1371">
        <w:rPr>
          <w:sz w:val="22"/>
          <w:szCs w:val="22"/>
        </w:rPr>
        <w:t>er</w:t>
      </w:r>
      <w:r w:rsidRPr="007C1371">
        <w:rPr>
          <w:spacing w:val="-4"/>
          <w:sz w:val="22"/>
          <w:szCs w:val="22"/>
        </w:rPr>
        <w:t xml:space="preserve"> </w:t>
      </w:r>
      <w:r w:rsidRPr="007C1371">
        <w:rPr>
          <w:w w:val="77"/>
          <w:sz w:val="22"/>
          <w:szCs w:val="22"/>
        </w:rPr>
        <w:t>&amp;</w:t>
      </w:r>
      <w:r w:rsidRPr="007C1371">
        <w:rPr>
          <w:spacing w:val="2"/>
          <w:w w:val="77"/>
          <w:sz w:val="22"/>
          <w:szCs w:val="22"/>
        </w:rPr>
        <w:t xml:space="preserve"> </w:t>
      </w:r>
      <w:r w:rsidRPr="007C1371">
        <w:rPr>
          <w:w w:val="99"/>
          <w:sz w:val="22"/>
          <w:szCs w:val="22"/>
        </w:rPr>
        <w:t>In</w:t>
      </w:r>
      <w:r w:rsidRPr="007C1371">
        <w:rPr>
          <w:spacing w:val="-4"/>
          <w:w w:val="99"/>
          <w:sz w:val="22"/>
          <w:szCs w:val="22"/>
        </w:rPr>
        <w:t>s</w:t>
      </w:r>
      <w:r w:rsidRPr="007C1371">
        <w:rPr>
          <w:w w:val="107"/>
          <w:sz w:val="22"/>
          <w:szCs w:val="22"/>
        </w:rPr>
        <w:t>tru</w:t>
      </w:r>
      <w:r w:rsidRPr="007C1371">
        <w:rPr>
          <w:spacing w:val="-2"/>
          <w:w w:val="107"/>
          <w:sz w:val="22"/>
          <w:szCs w:val="22"/>
        </w:rPr>
        <w:t>c</w:t>
      </w:r>
      <w:r w:rsidRPr="007C1371">
        <w:rPr>
          <w:spacing w:val="-3"/>
          <w:w w:val="121"/>
          <w:sz w:val="22"/>
          <w:szCs w:val="22"/>
        </w:rPr>
        <w:t>t</w:t>
      </w:r>
      <w:r w:rsidRPr="007C1371">
        <w:rPr>
          <w:w w:val="105"/>
          <w:sz w:val="22"/>
          <w:szCs w:val="22"/>
        </w:rPr>
        <w:t>o</w:t>
      </w:r>
      <w:r w:rsidRPr="007C1371">
        <w:rPr>
          <w:spacing w:val="-12"/>
          <w:w w:val="105"/>
          <w:sz w:val="22"/>
          <w:szCs w:val="22"/>
        </w:rPr>
        <w:t>r</w:t>
      </w:r>
      <w:r w:rsidRPr="007C1371">
        <w:rPr>
          <w:w w:val="86"/>
          <w:sz w:val="22"/>
          <w:szCs w:val="22"/>
        </w:rPr>
        <w:t>,CHI</w:t>
      </w:r>
      <w:r w:rsidRPr="007C1371">
        <w:rPr>
          <w:spacing w:val="-1"/>
          <w:w w:val="86"/>
          <w:sz w:val="22"/>
          <w:szCs w:val="22"/>
        </w:rPr>
        <w:t>R</w:t>
      </w:r>
      <w:r w:rsidRPr="007C1371">
        <w:rPr>
          <w:w w:val="76"/>
          <w:sz w:val="22"/>
          <w:szCs w:val="22"/>
        </w:rPr>
        <w:t>AL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>Bangladesh                                                                         Janua</w:t>
      </w:r>
      <w:r w:rsidRPr="007C1371">
        <w:rPr>
          <w:spacing w:val="1"/>
          <w:sz w:val="22"/>
          <w:szCs w:val="22"/>
        </w:rPr>
        <w:t>r</w:t>
      </w:r>
      <w:r w:rsidRPr="007C1371">
        <w:rPr>
          <w:sz w:val="22"/>
          <w:szCs w:val="22"/>
        </w:rPr>
        <w:t>y</w:t>
      </w:r>
      <w:r w:rsidRPr="007C1371">
        <w:rPr>
          <w:spacing w:val="40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2021</w:t>
      </w:r>
      <w:r w:rsidRPr="007C1371">
        <w:rPr>
          <w:spacing w:val="-8"/>
          <w:w w:val="95"/>
          <w:sz w:val="22"/>
          <w:szCs w:val="22"/>
        </w:rPr>
        <w:t xml:space="preserve"> </w:t>
      </w:r>
      <w:r w:rsidRPr="007C1371">
        <w:rPr>
          <w:sz w:val="22"/>
          <w:szCs w:val="22"/>
        </w:rPr>
        <w:t>‑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w w:val="99"/>
          <w:sz w:val="22"/>
          <w:szCs w:val="22"/>
        </w:rPr>
        <w:t>P</w:t>
      </w:r>
      <w:r w:rsidRPr="007C1371">
        <w:rPr>
          <w:spacing w:val="-2"/>
          <w:w w:val="99"/>
          <w:sz w:val="22"/>
          <w:szCs w:val="22"/>
        </w:rPr>
        <w:t>r</w:t>
      </w:r>
      <w:r w:rsidRPr="007C1371">
        <w:rPr>
          <w:w w:val="106"/>
          <w:sz w:val="22"/>
          <w:szCs w:val="22"/>
        </w:rPr>
        <w:t>esent</w:t>
      </w:r>
    </w:p>
    <w:p w14:paraId="56D1A9AE" w14:textId="77777777" w:rsidR="0059054E" w:rsidRPr="007C1371" w:rsidRDefault="0059054E">
      <w:pPr>
        <w:spacing w:before="4" w:line="140" w:lineRule="exact"/>
        <w:rPr>
          <w:sz w:val="15"/>
          <w:szCs w:val="15"/>
        </w:rPr>
      </w:pPr>
    </w:p>
    <w:p w14:paraId="44675D11" w14:textId="77777777" w:rsidR="0059054E" w:rsidRPr="007C1371" w:rsidRDefault="00000000">
      <w:pPr>
        <w:ind w:left="114"/>
        <w:rPr>
          <w:sz w:val="22"/>
          <w:szCs w:val="22"/>
        </w:rPr>
      </w:pPr>
      <w:r w:rsidRPr="007C1371">
        <w:rPr>
          <w:b/>
          <w:sz w:val="22"/>
          <w:szCs w:val="22"/>
        </w:rPr>
        <w:t>Python</w:t>
      </w:r>
      <w:r w:rsidRPr="007C1371">
        <w:rPr>
          <w:b/>
          <w:spacing w:val="15"/>
          <w:sz w:val="22"/>
          <w:szCs w:val="22"/>
        </w:rPr>
        <w:t xml:space="preserve"> </w:t>
      </w:r>
      <w:r w:rsidRPr="007C1371">
        <w:rPr>
          <w:b/>
          <w:spacing w:val="-2"/>
          <w:sz w:val="22"/>
          <w:szCs w:val="22"/>
        </w:rPr>
        <w:t>f</w:t>
      </w:r>
      <w:r w:rsidRPr="007C1371">
        <w:rPr>
          <w:b/>
          <w:sz w:val="22"/>
          <w:szCs w:val="22"/>
        </w:rPr>
        <w:t>or</w:t>
      </w:r>
      <w:r w:rsidRPr="007C1371">
        <w:rPr>
          <w:b/>
          <w:spacing w:val="-8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H</w:t>
      </w:r>
      <w:r w:rsidRPr="007C1371">
        <w:rPr>
          <w:b/>
          <w:spacing w:val="-2"/>
          <w:sz w:val="22"/>
          <w:szCs w:val="22"/>
        </w:rPr>
        <w:t>e</w:t>
      </w:r>
      <w:r w:rsidRPr="007C1371">
        <w:rPr>
          <w:b/>
          <w:sz w:val="22"/>
          <w:szCs w:val="22"/>
        </w:rPr>
        <w:t>alth</w:t>
      </w:r>
      <w:r w:rsidRPr="007C1371">
        <w:rPr>
          <w:b/>
          <w:spacing w:val="2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D</w:t>
      </w:r>
      <w:r w:rsidRPr="007C1371">
        <w:rPr>
          <w:b/>
          <w:spacing w:val="-4"/>
          <w:sz w:val="22"/>
          <w:szCs w:val="22"/>
        </w:rPr>
        <w:t>at</w:t>
      </w:r>
      <w:r w:rsidRPr="007C1371">
        <w:rPr>
          <w:b/>
          <w:sz w:val="22"/>
          <w:szCs w:val="22"/>
        </w:rPr>
        <w:t>a</w:t>
      </w:r>
      <w:r w:rsidRPr="007C1371">
        <w:rPr>
          <w:b/>
          <w:spacing w:val="-12"/>
          <w:sz w:val="22"/>
          <w:szCs w:val="22"/>
        </w:rPr>
        <w:t xml:space="preserve"> </w:t>
      </w:r>
      <w:r w:rsidRPr="007C1371">
        <w:rPr>
          <w:b/>
          <w:sz w:val="22"/>
          <w:szCs w:val="22"/>
        </w:rPr>
        <w:t>Scien</w:t>
      </w:r>
      <w:r w:rsidRPr="007C1371">
        <w:rPr>
          <w:b/>
          <w:spacing w:val="-6"/>
          <w:sz w:val="22"/>
          <w:szCs w:val="22"/>
        </w:rPr>
        <w:t>c</w:t>
      </w:r>
      <w:r w:rsidRPr="007C1371">
        <w:rPr>
          <w:b/>
          <w:sz w:val="22"/>
          <w:szCs w:val="22"/>
        </w:rPr>
        <w:t xml:space="preserve">e                                                                                                            </w:t>
      </w:r>
      <w:r w:rsidRPr="007C1371">
        <w:rPr>
          <w:b/>
          <w:spacing w:val="21"/>
          <w:sz w:val="22"/>
          <w:szCs w:val="22"/>
        </w:rPr>
        <w:t xml:space="preserve"> </w:t>
      </w:r>
      <w:hyperlink r:id="rId32">
        <w:r w:rsidRPr="007C1371">
          <w:rPr>
            <w:w w:val="97"/>
            <w:sz w:val="22"/>
            <w:szCs w:val="22"/>
          </w:rPr>
          <w:t>Cou</w:t>
        </w:r>
        <w:r w:rsidRPr="007C1371">
          <w:rPr>
            <w:spacing w:val="-1"/>
            <w:w w:val="97"/>
            <w:sz w:val="22"/>
            <w:szCs w:val="22"/>
          </w:rPr>
          <w:t>r</w:t>
        </w:r>
        <w:r w:rsidRPr="007C1371">
          <w:rPr>
            <w:w w:val="97"/>
            <w:sz w:val="22"/>
            <w:szCs w:val="22"/>
          </w:rPr>
          <w:t>se</w:t>
        </w:r>
        <w:r w:rsidRPr="007C1371">
          <w:rPr>
            <w:spacing w:val="-5"/>
            <w:w w:val="97"/>
            <w:sz w:val="22"/>
            <w:szCs w:val="22"/>
          </w:rPr>
          <w:t xml:space="preserve"> </w:t>
        </w:r>
        <w:r w:rsidRPr="007C1371">
          <w:rPr>
            <w:spacing w:val="-1"/>
            <w:w w:val="79"/>
            <w:sz w:val="22"/>
            <w:szCs w:val="22"/>
          </w:rPr>
          <w:t>W</w:t>
        </w:r>
        <w:r w:rsidRPr="007C1371">
          <w:rPr>
            <w:w w:val="104"/>
            <w:sz w:val="22"/>
            <w:szCs w:val="22"/>
          </w:rPr>
          <w:t>ebsi</w:t>
        </w:r>
        <w:r w:rsidRPr="007C1371">
          <w:rPr>
            <w:spacing w:val="-2"/>
            <w:w w:val="104"/>
            <w:sz w:val="22"/>
            <w:szCs w:val="22"/>
          </w:rPr>
          <w:t>t</w:t>
        </w:r>
        <w:r w:rsidRPr="007C1371">
          <w:rPr>
            <w:w w:val="107"/>
            <w:sz w:val="22"/>
            <w:szCs w:val="22"/>
          </w:rPr>
          <w:t>e</w:t>
        </w:r>
      </w:hyperlink>
    </w:p>
    <w:p w14:paraId="4C6A1B62" w14:textId="77777777" w:rsidR="0059054E" w:rsidRPr="007C1371" w:rsidRDefault="00000000">
      <w:pPr>
        <w:spacing w:before="18"/>
        <w:ind w:left="114"/>
        <w:rPr>
          <w:sz w:val="22"/>
          <w:szCs w:val="22"/>
        </w:rPr>
      </w:pPr>
      <w:r w:rsidRPr="007C1371">
        <w:rPr>
          <w:spacing w:val="-3"/>
          <w:w w:val="79"/>
          <w:sz w:val="22"/>
          <w:szCs w:val="22"/>
        </w:rPr>
        <w:t>L</w:t>
      </w:r>
      <w:r w:rsidRPr="007C1371">
        <w:rPr>
          <w:spacing w:val="-3"/>
          <w:w w:val="111"/>
          <w:sz w:val="22"/>
          <w:szCs w:val="22"/>
        </w:rPr>
        <w:t>e</w:t>
      </w:r>
      <w:r w:rsidRPr="007C1371">
        <w:rPr>
          <w:w w:val="111"/>
          <w:sz w:val="22"/>
          <w:szCs w:val="22"/>
        </w:rPr>
        <w:t>ad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>O</w:t>
      </w:r>
      <w:r w:rsidRPr="007C1371">
        <w:rPr>
          <w:spacing w:val="-2"/>
          <w:sz w:val="22"/>
          <w:szCs w:val="22"/>
        </w:rPr>
        <w:t>r</w:t>
      </w:r>
      <w:r w:rsidRPr="007C1371">
        <w:rPr>
          <w:spacing w:val="-3"/>
          <w:sz w:val="22"/>
          <w:szCs w:val="22"/>
        </w:rPr>
        <w:t>g</w:t>
      </w:r>
      <w:r w:rsidRPr="007C1371">
        <w:rPr>
          <w:sz w:val="22"/>
          <w:szCs w:val="22"/>
        </w:rPr>
        <w:t>ani</w:t>
      </w:r>
      <w:r w:rsidRPr="007C1371">
        <w:rPr>
          <w:spacing w:val="-2"/>
          <w:sz w:val="22"/>
          <w:szCs w:val="22"/>
        </w:rPr>
        <w:t>z</w:t>
      </w:r>
      <w:r w:rsidRPr="007C1371">
        <w:rPr>
          <w:sz w:val="22"/>
          <w:szCs w:val="22"/>
        </w:rPr>
        <w:t>er</w:t>
      </w:r>
      <w:r w:rsidRPr="007C1371">
        <w:rPr>
          <w:spacing w:val="-4"/>
          <w:sz w:val="22"/>
          <w:szCs w:val="22"/>
        </w:rPr>
        <w:t xml:space="preserve"> </w:t>
      </w:r>
      <w:r w:rsidRPr="007C1371">
        <w:rPr>
          <w:w w:val="77"/>
          <w:sz w:val="22"/>
          <w:szCs w:val="22"/>
        </w:rPr>
        <w:t>&amp;</w:t>
      </w:r>
      <w:r w:rsidRPr="007C1371">
        <w:rPr>
          <w:spacing w:val="2"/>
          <w:w w:val="77"/>
          <w:sz w:val="22"/>
          <w:szCs w:val="22"/>
        </w:rPr>
        <w:t xml:space="preserve"> </w:t>
      </w:r>
      <w:r w:rsidRPr="007C1371">
        <w:rPr>
          <w:w w:val="99"/>
          <w:sz w:val="22"/>
          <w:szCs w:val="22"/>
        </w:rPr>
        <w:t>In</w:t>
      </w:r>
      <w:r w:rsidRPr="007C1371">
        <w:rPr>
          <w:spacing w:val="-4"/>
          <w:w w:val="99"/>
          <w:sz w:val="22"/>
          <w:szCs w:val="22"/>
        </w:rPr>
        <w:t>s</w:t>
      </w:r>
      <w:r w:rsidRPr="007C1371">
        <w:rPr>
          <w:w w:val="107"/>
          <w:sz w:val="22"/>
          <w:szCs w:val="22"/>
        </w:rPr>
        <w:t>tru</w:t>
      </w:r>
      <w:r w:rsidRPr="007C1371">
        <w:rPr>
          <w:spacing w:val="-2"/>
          <w:w w:val="107"/>
          <w:sz w:val="22"/>
          <w:szCs w:val="22"/>
        </w:rPr>
        <w:t>c</w:t>
      </w:r>
      <w:r w:rsidRPr="007C1371">
        <w:rPr>
          <w:spacing w:val="-3"/>
          <w:w w:val="121"/>
          <w:sz w:val="22"/>
          <w:szCs w:val="22"/>
        </w:rPr>
        <w:t>t</w:t>
      </w:r>
      <w:r w:rsidRPr="007C1371">
        <w:rPr>
          <w:w w:val="105"/>
          <w:sz w:val="22"/>
          <w:szCs w:val="22"/>
        </w:rPr>
        <w:t>o</w:t>
      </w:r>
      <w:r w:rsidRPr="007C1371">
        <w:rPr>
          <w:spacing w:val="-12"/>
          <w:w w:val="105"/>
          <w:sz w:val="22"/>
          <w:szCs w:val="22"/>
        </w:rPr>
        <w:t>r</w:t>
      </w:r>
      <w:r w:rsidRPr="007C1371">
        <w:rPr>
          <w:w w:val="86"/>
          <w:sz w:val="22"/>
          <w:szCs w:val="22"/>
        </w:rPr>
        <w:t>,CHI</w:t>
      </w:r>
      <w:r w:rsidRPr="007C1371">
        <w:rPr>
          <w:spacing w:val="-1"/>
          <w:w w:val="86"/>
          <w:sz w:val="22"/>
          <w:szCs w:val="22"/>
        </w:rPr>
        <w:t>R</w:t>
      </w:r>
      <w:r w:rsidRPr="007C1371">
        <w:rPr>
          <w:w w:val="76"/>
          <w:sz w:val="22"/>
          <w:szCs w:val="22"/>
        </w:rPr>
        <w:t>AL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 xml:space="preserve">Bangladesh                                                                          </w:t>
      </w:r>
      <w:r w:rsidRPr="007C1371">
        <w:rPr>
          <w:spacing w:val="15"/>
          <w:sz w:val="22"/>
          <w:szCs w:val="22"/>
        </w:rPr>
        <w:t xml:space="preserve"> </w:t>
      </w:r>
      <w:r w:rsidRPr="007C1371">
        <w:rPr>
          <w:spacing w:val="-2"/>
          <w:w w:val="70"/>
          <w:sz w:val="22"/>
          <w:szCs w:val="22"/>
        </w:rPr>
        <w:t>A</w:t>
      </w:r>
      <w:r w:rsidRPr="007C1371">
        <w:rPr>
          <w:w w:val="105"/>
          <w:sz w:val="22"/>
          <w:szCs w:val="22"/>
        </w:rPr>
        <w:t>ugust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w w:val="95"/>
          <w:sz w:val="22"/>
          <w:szCs w:val="22"/>
        </w:rPr>
        <w:t>2022</w:t>
      </w:r>
      <w:r w:rsidRPr="007C1371">
        <w:rPr>
          <w:spacing w:val="-8"/>
          <w:w w:val="95"/>
          <w:sz w:val="22"/>
          <w:szCs w:val="22"/>
        </w:rPr>
        <w:t xml:space="preserve"> </w:t>
      </w:r>
      <w:r w:rsidRPr="007C1371">
        <w:rPr>
          <w:sz w:val="22"/>
          <w:szCs w:val="22"/>
        </w:rPr>
        <w:t>‑</w:t>
      </w:r>
      <w:r w:rsidRPr="007C1371">
        <w:rPr>
          <w:spacing w:val="-19"/>
          <w:sz w:val="22"/>
          <w:szCs w:val="22"/>
        </w:rPr>
        <w:t xml:space="preserve"> </w:t>
      </w:r>
      <w:r w:rsidRPr="007C1371">
        <w:rPr>
          <w:w w:val="99"/>
          <w:sz w:val="22"/>
          <w:szCs w:val="22"/>
        </w:rPr>
        <w:t>P</w:t>
      </w:r>
      <w:r w:rsidRPr="007C1371">
        <w:rPr>
          <w:spacing w:val="-2"/>
          <w:w w:val="99"/>
          <w:sz w:val="22"/>
          <w:szCs w:val="22"/>
        </w:rPr>
        <w:t>r</w:t>
      </w:r>
      <w:r w:rsidRPr="007C1371">
        <w:rPr>
          <w:w w:val="106"/>
          <w:sz w:val="22"/>
          <w:szCs w:val="22"/>
        </w:rPr>
        <w:t>esent</w:t>
      </w:r>
    </w:p>
    <w:p w14:paraId="1DA96003" w14:textId="77777777" w:rsidR="0059054E" w:rsidRPr="007C1371" w:rsidRDefault="0059054E">
      <w:pPr>
        <w:spacing w:before="15" w:line="240" w:lineRule="exact"/>
        <w:rPr>
          <w:sz w:val="24"/>
          <w:szCs w:val="24"/>
        </w:rPr>
      </w:pPr>
    </w:p>
    <w:p w14:paraId="05D50BAA" w14:textId="77777777" w:rsidR="0059054E" w:rsidRPr="007C1371" w:rsidRDefault="00000000">
      <w:pPr>
        <w:tabs>
          <w:tab w:val="left" w:pos="10380"/>
        </w:tabs>
        <w:ind w:left="114"/>
        <w:rPr>
          <w:sz w:val="32"/>
          <w:szCs w:val="32"/>
        </w:rPr>
      </w:pPr>
      <w:r w:rsidRPr="007C1371">
        <w:rPr>
          <w:b/>
          <w:spacing w:val="-3"/>
          <w:w w:val="85"/>
          <w:sz w:val="32"/>
          <w:szCs w:val="32"/>
        </w:rPr>
        <w:t>R</w:t>
      </w:r>
      <w:r w:rsidRPr="007C1371">
        <w:rPr>
          <w:b/>
          <w:spacing w:val="-2"/>
          <w:w w:val="116"/>
          <w:sz w:val="32"/>
          <w:szCs w:val="32"/>
        </w:rPr>
        <w:t>e</w:t>
      </w:r>
      <w:r w:rsidRPr="007C1371">
        <w:rPr>
          <w:b/>
          <w:w w:val="103"/>
          <w:sz w:val="32"/>
          <w:szCs w:val="32"/>
        </w:rPr>
        <w:t>f</w:t>
      </w:r>
      <w:r w:rsidRPr="007C1371">
        <w:rPr>
          <w:b/>
          <w:w w:val="104"/>
          <w:sz w:val="32"/>
          <w:szCs w:val="32"/>
        </w:rPr>
        <w:t>e</w:t>
      </w:r>
      <w:r w:rsidRPr="007C1371">
        <w:rPr>
          <w:b/>
          <w:spacing w:val="-3"/>
          <w:w w:val="104"/>
          <w:sz w:val="32"/>
          <w:szCs w:val="32"/>
        </w:rPr>
        <w:t>r</w:t>
      </w:r>
      <w:r w:rsidRPr="007C1371">
        <w:rPr>
          <w:b/>
          <w:w w:val="108"/>
          <w:sz w:val="32"/>
          <w:szCs w:val="32"/>
        </w:rPr>
        <w:t>en</w:t>
      </w:r>
      <w:r w:rsidRPr="007C1371">
        <w:rPr>
          <w:b/>
          <w:spacing w:val="-9"/>
          <w:w w:val="108"/>
          <w:sz w:val="32"/>
          <w:szCs w:val="32"/>
        </w:rPr>
        <w:t>c</w:t>
      </w:r>
      <w:r w:rsidRPr="007C1371">
        <w:rPr>
          <w:b/>
          <w:w w:val="115"/>
          <w:sz w:val="32"/>
          <w:szCs w:val="32"/>
        </w:rPr>
        <w:t>es</w:t>
      </w:r>
      <w:r w:rsidRPr="007C1371">
        <w:rPr>
          <w:b/>
          <w:spacing w:val="-37"/>
          <w:sz w:val="32"/>
          <w:szCs w:val="32"/>
        </w:rPr>
        <w:t xml:space="preserve"> </w:t>
      </w:r>
      <w:r w:rsidRPr="007C1371">
        <w:rPr>
          <w:b/>
          <w:w w:val="116"/>
          <w:sz w:val="32"/>
          <w:szCs w:val="32"/>
          <w:u w:val="single" w:color="000000"/>
        </w:rPr>
        <w:t xml:space="preserve"> </w:t>
      </w:r>
      <w:r w:rsidRPr="007C1371">
        <w:rPr>
          <w:b/>
          <w:sz w:val="32"/>
          <w:szCs w:val="32"/>
          <w:u w:val="single" w:color="000000"/>
        </w:rPr>
        <w:tab/>
      </w:r>
    </w:p>
    <w:p w14:paraId="592D318D" w14:textId="77777777" w:rsidR="0059054E" w:rsidRPr="007C1371" w:rsidRDefault="0059054E">
      <w:pPr>
        <w:spacing w:before="2" w:line="120" w:lineRule="exact"/>
        <w:rPr>
          <w:sz w:val="13"/>
          <w:szCs w:val="13"/>
        </w:rPr>
      </w:pPr>
    </w:p>
    <w:p w14:paraId="35D2E24A" w14:textId="77777777" w:rsidR="0059054E" w:rsidRPr="007C1371" w:rsidRDefault="00000000">
      <w:pPr>
        <w:ind w:left="114"/>
        <w:rPr>
          <w:rFonts w:eastAsia="Courier New"/>
          <w:sz w:val="22"/>
          <w:szCs w:val="22"/>
        </w:rPr>
      </w:pPr>
      <w:r w:rsidRPr="007C1371">
        <w:rPr>
          <w:sz w:val="22"/>
          <w:szCs w:val="22"/>
        </w:rPr>
        <w:t>S</w:t>
      </w:r>
      <w:r w:rsidRPr="007C1371">
        <w:rPr>
          <w:spacing w:val="-1"/>
          <w:sz w:val="22"/>
          <w:szCs w:val="22"/>
        </w:rPr>
        <w:t>y</w:t>
      </w:r>
      <w:r w:rsidRPr="007C1371">
        <w:rPr>
          <w:sz w:val="22"/>
          <w:szCs w:val="22"/>
        </w:rPr>
        <w:t>eda</w:t>
      </w:r>
      <w:r w:rsidRPr="007C1371">
        <w:rPr>
          <w:spacing w:val="8"/>
          <w:sz w:val="22"/>
          <w:szCs w:val="22"/>
        </w:rPr>
        <w:t xml:space="preserve"> </w:t>
      </w:r>
      <w:r w:rsidRPr="007C1371">
        <w:rPr>
          <w:spacing w:val="-16"/>
          <w:sz w:val="22"/>
          <w:szCs w:val="22"/>
        </w:rPr>
        <w:t>T</w:t>
      </w:r>
      <w:r w:rsidRPr="007C1371">
        <w:rPr>
          <w:sz w:val="22"/>
          <w:szCs w:val="22"/>
        </w:rPr>
        <w:t>asneem</w:t>
      </w:r>
      <w:r w:rsidRPr="007C1371">
        <w:rPr>
          <w:spacing w:val="23"/>
          <w:sz w:val="22"/>
          <w:szCs w:val="22"/>
        </w:rPr>
        <w:t xml:space="preserve"> </w:t>
      </w:r>
      <w:r w:rsidRPr="007C1371">
        <w:rPr>
          <w:spacing w:val="-14"/>
          <w:sz w:val="22"/>
          <w:szCs w:val="22"/>
        </w:rPr>
        <w:t>T</w:t>
      </w:r>
      <w:r w:rsidRPr="007C1371">
        <w:rPr>
          <w:spacing w:val="-1"/>
          <w:sz w:val="22"/>
          <w:szCs w:val="22"/>
        </w:rPr>
        <w:t>o</w:t>
      </w:r>
      <w:r w:rsidRPr="007C1371">
        <w:rPr>
          <w:sz w:val="22"/>
          <w:szCs w:val="22"/>
        </w:rPr>
        <w:t>whid,</w:t>
      </w:r>
      <w:r w:rsidRPr="007C1371">
        <w:rPr>
          <w:spacing w:val="-11"/>
          <w:sz w:val="22"/>
          <w:szCs w:val="22"/>
        </w:rPr>
        <w:t xml:space="preserve"> </w:t>
      </w:r>
      <w:r w:rsidRPr="007C1371">
        <w:rPr>
          <w:sz w:val="22"/>
          <w:szCs w:val="22"/>
        </w:rPr>
        <w:t xml:space="preserve">Ph.D.                                                                                          </w:t>
      </w:r>
      <w:r w:rsidRPr="007C1371">
        <w:rPr>
          <w:spacing w:val="55"/>
          <w:sz w:val="22"/>
          <w:szCs w:val="22"/>
        </w:rPr>
        <w:t xml:space="preserve"> </w:t>
      </w:r>
      <w:hyperlink r:id="rId33">
        <w:r w:rsidRPr="007C1371">
          <w:rPr>
            <w:rFonts w:eastAsia="Courier New"/>
            <w:w w:val="86"/>
            <w:sz w:val="22"/>
            <w:szCs w:val="22"/>
          </w:rPr>
          <w:t>towhidst@mib.jnu.ac.bd</w:t>
        </w:r>
      </w:hyperlink>
    </w:p>
    <w:p w14:paraId="763FF238" w14:textId="77777777" w:rsidR="0059054E" w:rsidRPr="007C1371" w:rsidRDefault="00000000">
      <w:pPr>
        <w:spacing w:line="240" w:lineRule="exact"/>
        <w:ind w:left="114"/>
        <w:rPr>
          <w:sz w:val="22"/>
          <w:szCs w:val="22"/>
        </w:rPr>
      </w:pPr>
      <w:r w:rsidRPr="007C1371">
        <w:rPr>
          <w:spacing w:val="5"/>
          <w:w w:val="74"/>
          <w:sz w:val="22"/>
          <w:szCs w:val="22"/>
        </w:rPr>
        <w:t>A</w:t>
      </w:r>
      <w:r w:rsidRPr="007C1371">
        <w:rPr>
          <w:w w:val="103"/>
          <w:sz w:val="22"/>
          <w:szCs w:val="22"/>
        </w:rPr>
        <w:t>ssi</w:t>
      </w:r>
      <w:r w:rsidRPr="007C1371">
        <w:rPr>
          <w:spacing w:val="-4"/>
          <w:w w:val="103"/>
          <w:sz w:val="22"/>
          <w:szCs w:val="22"/>
        </w:rPr>
        <w:t>s</w:t>
      </w:r>
      <w:r w:rsidRPr="007C1371">
        <w:rPr>
          <w:spacing w:val="-5"/>
          <w:w w:val="121"/>
          <w:sz w:val="22"/>
          <w:szCs w:val="22"/>
        </w:rPr>
        <w:t>t</w:t>
      </w:r>
      <w:r w:rsidRPr="007C1371">
        <w:rPr>
          <w:w w:val="112"/>
          <w:sz w:val="22"/>
          <w:szCs w:val="22"/>
        </w:rPr>
        <w:t>ant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>P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</w:t>
      </w:r>
      <w:r w:rsidRPr="007C1371">
        <w:rPr>
          <w:spacing w:val="-2"/>
          <w:sz w:val="22"/>
          <w:szCs w:val="22"/>
        </w:rPr>
        <w:t>f</w:t>
      </w:r>
      <w:r w:rsidRPr="007C1371">
        <w:rPr>
          <w:sz w:val="22"/>
          <w:szCs w:val="22"/>
        </w:rPr>
        <w:t>esso</w:t>
      </w:r>
      <w:r w:rsidRPr="007C1371">
        <w:rPr>
          <w:spacing w:val="-12"/>
          <w:sz w:val="22"/>
          <w:szCs w:val="22"/>
        </w:rPr>
        <w:t>r</w:t>
      </w:r>
      <w:r w:rsidRPr="007C1371">
        <w:rPr>
          <w:sz w:val="22"/>
          <w:szCs w:val="22"/>
        </w:rPr>
        <w:t>,</w:t>
      </w:r>
      <w:r w:rsidRPr="007C1371">
        <w:rPr>
          <w:spacing w:val="21"/>
          <w:sz w:val="22"/>
          <w:szCs w:val="22"/>
        </w:rPr>
        <w:t xml:space="preserve"> </w:t>
      </w:r>
      <w:r w:rsidRPr="007C1371">
        <w:rPr>
          <w:sz w:val="22"/>
          <w:szCs w:val="22"/>
        </w:rPr>
        <w:t>De</w:t>
      </w:r>
      <w:r w:rsidRPr="007C1371">
        <w:rPr>
          <w:spacing w:val="-3"/>
          <w:sz w:val="22"/>
          <w:szCs w:val="22"/>
        </w:rPr>
        <w:t>p</w:t>
      </w:r>
      <w:r w:rsidRPr="007C1371">
        <w:rPr>
          <w:sz w:val="22"/>
          <w:szCs w:val="22"/>
        </w:rPr>
        <w:t>artment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sz w:val="22"/>
          <w:szCs w:val="22"/>
        </w:rPr>
        <w:t>of</w:t>
      </w:r>
      <w:r w:rsidRPr="007C1371">
        <w:rPr>
          <w:spacing w:val="-13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Mic</w:t>
      </w:r>
      <w:r w:rsidRPr="007C1371">
        <w:rPr>
          <w:spacing w:val="-2"/>
          <w:w w:val="97"/>
          <w:sz w:val="22"/>
          <w:szCs w:val="22"/>
        </w:rPr>
        <w:t>r</w:t>
      </w:r>
      <w:r w:rsidRPr="007C1371">
        <w:rPr>
          <w:w w:val="97"/>
          <w:sz w:val="22"/>
          <w:szCs w:val="22"/>
        </w:rPr>
        <w:t>obiolo</w:t>
      </w:r>
      <w:r w:rsidRPr="007C1371">
        <w:rPr>
          <w:spacing w:val="3"/>
          <w:w w:val="97"/>
          <w:sz w:val="22"/>
          <w:szCs w:val="22"/>
        </w:rPr>
        <w:t>g</w:t>
      </w:r>
      <w:r w:rsidRPr="007C1371">
        <w:rPr>
          <w:spacing w:val="-7"/>
          <w:w w:val="97"/>
          <w:sz w:val="22"/>
          <w:szCs w:val="22"/>
        </w:rPr>
        <w:t>y</w:t>
      </w:r>
      <w:r w:rsidRPr="007C1371">
        <w:rPr>
          <w:w w:val="97"/>
          <w:sz w:val="22"/>
          <w:szCs w:val="22"/>
        </w:rPr>
        <w:t>,</w:t>
      </w:r>
      <w:r w:rsidRPr="007C1371">
        <w:rPr>
          <w:spacing w:val="-5"/>
          <w:w w:val="97"/>
          <w:sz w:val="22"/>
          <w:szCs w:val="22"/>
        </w:rPr>
        <w:t xml:space="preserve"> </w:t>
      </w:r>
      <w:r w:rsidRPr="007C1371">
        <w:rPr>
          <w:w w:val="110"/>
          <w:sz w:val="22"/>
          <w:szCs w:val="22"/>
        </w:rPr>
        <w:t>Ja</w:t>
      </w:r>
      <w:r w:rsidRPr="007C1371">
        <w:rPr>
          <w:spacing w:val="-3"/>
          <w:w w:val="110"/>
          <w:sz w:val="22"/>
          <w:szCs w:val="22"/>
        </w:rPr>
        <w:t>g</w:t>
      </w:r>
      <w:r w:rsidRPr="007C1371">
        <w:rPr>
          <w:w w:val="110"/>
          <w:sz w:val="22"/>
          <w:szCs w:val="22"/>
        </w:rPr>
        <w:t>ann</w:t>
      </w:r>
      <w:r w:rsidRPr="007C1371">
        <w:rPr>
          <w:spacing w:val="-3"/>
          <w:w w:val="110"/>
          <w:sz w:val="22"/>
          <w:szCs w:val="22"/>
        </w:rPr>
        <w:t>a</w:t>
      </w:r>
      <w:r w:rsidRPr="007C1371">
        <w:rPr>
          <w:w w:val="110"/>
          <w:sz w:val="22"/>
          <w:szCs w:val="22"/>
        </w:rPr>
        <w:t>th</w:t>
      </w:r>
      <w:r w:rsidRPr="007C1371">
        <w:rPr>
          <w:spacing w:val="-13"/>
          <w:w w:val="110"/>
          <w:sz w:val="22"/>
          <w:szCs w:val="22"/>
        </w:rPr>
        <w:t xml:space="preserve"> </w:t>
      </w:r>
      <w:r w:rsidRPr="007C1371">
        <w:rPr>
          <w:w w:val="98"/>
          <w:sz w:val="22"/>
          <w:szCs w:val="22"/>
        </w:rPr>
        <w:t>Uni</w:t>
      </w:r>
      <w:r w:rsidRPr="007C1371">
        <w:rPr>
          <w:spacing w:val="-1"/>
          <w:w w:val="98"/>
          <w:sz w:val="22"/>
          <w:szCs w:val="22"/>
        </w:rPr>
        <w:t>v</w:t>
      </w:r>
      <w:r w:rsidRPr="007C1371">
        <w:rPr>
          <w:w w:val="98"/>
          <w:sz w:val="22"/>
          <w:szCs w:val="22"/>
        </w:rPr>
        <w:t>e</w:t>
      </w:r>
      <w:r w:rsidRPr="007C1371">
        <w:rPr>
          <w:spacing w:val="-1"/>
          <w:w w:val="98"/>
          <w:sz w:val="22"/>
          <w:szCs w:val="22"/>
        </w:rPr>
        <w:t>r</w:t>
      </w:r>
      <w:r w:rsidRPr="007C1371">
        <w:rPr>
          <w:w w:val="98"/>
          <w:sz w:val="22"/>
          <w:szCs w:val="22"/>
        </w:rPr>
        <w:t>sit</w:t>
      </w:r>
      <w:r w:rsidRPr="007C1371">
        <w:rPr>
          <w:spacing w:val="-8"/>
          <w:w w:val="98"/>
          <w:sz w:val="22"/>
          <w:szCs w:val="22"/>
        </w:rPr>
        <w:t>y</w:t>
      </w:r>
      <w:r w:rsidRPr="007C1371">
        <w:rPr>
          <w:w w:val="98"/>
          <w:sz w:val="22"/>
          <w:szCs w:val="22"/>
        </w:rPr>
        <w:t>,</w:t>
      </w:r>
      <w:r w:rsidRPr="007C1371">
        <w:rPr>
          <w:spacing w:val="-3"/>
          <w:w w:val="98"/>
          <w:sz w:val="22"/>
          <w:szCs w:val="22"/>
        </w:rPr>
        <w:t xml:space="preserve"> </w:t>
      </w:r>
      <w:r w:rsidRPr="007C1371">
        <w:rPr>
          <w:sz w:val="22"/>
          <w:szCs w:val="22"/>
        </w:rPr>
        <w:t>Dha</w:t>
      </w:r>
      <w:r w:rsidRPr="007C1371">
        <w:rPr>
          <w:spacing w:val="-2"/>
          <w:sz w:val="22"/>
          <w:szCs w:val="22"/>
        </w:rPr>
        <w:t>k</w:t>
      </w:r>
      <w:r w:rsidRPr="007C1371">
        <w:rPr>
          <w:sz w:val="22"/>
          <w:szCs w:val="22"/>
        </w:rPr>
        <w:t xml:space="preserve">a                              </w:t>
      </w:r>
      <w:r w:rsidRPr="007C1371">
        <w:rPr>
          <w:spacing w:val="33"/>
          <w:sz w:val="22"/>
          <w:szCs w:val="22"/>
        </w:rPr>
        <w:t xml:space="preserve"> </w:t>
      </w:r>
      <w:r w:rsidRPr="007C1371">
        <w:rPr>
          <w:sz w:val="22"/>
          <w:szCs w:val="22"/>
        </w:rPr>
        <w:t>+8801746208281</w:t>
      </w:r>
    </w:p>
    <w:p w14:paraId="0E3C372C" w14:textId="77777777" w:rsidR="0059054E" w:rsidRPr="007C1371" w:rsidRDefault="0059054E">
      <w:pPr>
        <w:spacing w:before="4" w:line="140" w:lineRule="exact"/>
        <w:rPr>
          <w:sz w:val="15"/>
          <w:szCs w:val="15"/>
        </w:rPr>
      </w:pPr>
    </w:p>
    <w:p w14:paraId="371D4AF5" w14:textId="77777777" w:rsidR="0059054E" w:rsidRPr="007C1371" w:rsidRDefault="00000000">
      <w:pPr>
        <w:ind w:left="114"/>
        <w:rPr>
          <w:rFonts w:eastAsia="Courier New"/>
          <w:sz w:val="22"/>
          <w:szCs w:val="22"/>
        </w:rPr>
      </w:pPr>
      <w:r w:rsidRPr="007C1371">
        <w:rPr>
          <w:w w:val="94"/>
          <w:sz w:val="22"/>
          <w:szCs w:val="22"/>
        </w:rPr>
        <w:t>Abul</w:t>
      </w:r>
      <w:r w:rsidRPr="007C1371">
        <w:rPr>
          <w:spacing w:val="-9"/>
          <w:w w:val="94"/>
          <w:sz w:val="22"/>
          <w:szCs w:val="22"/>
        </w:rPr>
        <w:t xml:space="preserve"> </w:t>
      </w:r>
      <w:r w:rsidRPr="007C1371">
        <w:rPr>
          <w:sz w:val="22"/>
          <w:szCs w:val="22"/>
        </w:rPr>
        <w:t>Kalam</w:t>
      </w:r>
      <w:r w:rsidRPr="007C1371">
        <w:rPr>
          <w:spacing w:val="-17"/>
          <w:sz w:val="22"/>
          <w:szCs w:val="22"/>
        </w:rPr>
        <w:t xml:space="preserve"> </w:t>
      </w:r>
      <w:r w:rsidRPr="007C1371">
        <w:rPr>
          <w:w w:val="74"/>
          <w:sz w:val="22"/>
          <w:szCs w:val="22"/>
        </w:rPr>
        <w:t>A</w:t>
      </w:r>
      <w:r w:rsidRPr="007C1371">
        <w:rPr>
          <w:spacing w:val="-5"/>
          <w:w w:val="95"/>
          <w:sz w:val="22"/>
          <w:szCs w:val="22"/>
        </w:rPr>
        <w:t>z</w:t>
      </w:r>
      <w:r w:rsidRPr="007C1371">
        <w:rPr>
          <w:w w:val="108"/>
          <w:sz w:val="22"/>
          <w:szCs w:val="22"/>
        </w:rPr>
        <w:t>ad,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 xml:space="preserve">Ph.D.                                                                                                      </w:t>
      </w:r>
      <w:r w:rsidRPr="007C1371">
        <w:rPr>
          <w:spacing w:val="8"/>
          <w:sz w:val="22"/>
          <w:szCs w:val="22"/>
        </w:rPr>
        <w:t xml:space="preserve"> </w:t>
      </w:r>
      <w:hyperlink r:id="rId34">
        <w:r w:rsidRPr="007C1371">
          <w:rPr>
            <w:rFonts w:eastAsia="Courier New"/>
            <w:w w:val="86"/>
            <w:sz w:val="22"/>
            <w:szCs w:val="22"/>
          </w:rPr>
          <w:t>akazad88@mib.jnu.ac.bd</w:t>
        </w:r>
      </w:hyperlink>
    </w:p>
    <w:p w14:paraId="79D166C7" w14:textId="77777777" w:rsidR="0059054E" w:rsidRPr="007C1371" w:rsidRDefault="00000000">
      <w:pPr>
        <w:spacing w:line="240" w:lineRule="exact"/>
        <w:ind w:left="114"/>
        <w:rPr>
          <w:sz w:val="22"/>
          <w:szCs w:val="22"/>
        </w:rPr>
      </w:pPr>
      <w:r w:rsidRPr="007C1371">
        <w:rPr>
          <w:spacing w:val="5"/>
          <w:w w:val="74"/>
          <w:sz w:val="22"/>
          <w:szCs w:val="22"/>
        </w:rPr>
        <w:t>A</w:t>
      </w:r>
      <w:r w:rsidRPr="007C1371">
        <w:rPr>
          <w:w w:val="105"/>
          <w:sz w:val="22"/>
          <w:szCs w:val="22"/>
        </w:rPr>
        <w:t>ssoci</w:t>
      </w:r>
      <w:r w:rsidRPr="007C1371">
        <w:rPr>
          <w:spacing w:val="-3"/>
          <w:w w:val="105"/>
          <w:sz w:val="22"/>
          <w:szCs w:val="22"/>
        </w:rPr>
        <w:t>a</w:t>
      </w:r>
      <w:r w:rsidRPr="007C1371">
        <w:rPr>
          <w:spacing w:val="-3"/>
          <w:w w:val="121"/>
          <w:sz w:val="22"/>
          <w:szCs w:val="22"/>
        </w:rPr>
        <w:t>t</w:t>
      </w:r>
      <w:r w:rsidRPr="007C1371">
        <w:rPr>
          <w:w w:val="111"/>
          <w:sz w:val="22"/>
          <w:szCs w:val="22"/>
        </w:rPr>
        <w:t>e</w:t>
      </w:r>
      <w:r w:rsidRPr="007C1371">
        <w:rPr>
          <w:spacing w:val="-12"/>
          <w:sz w:val="22"/>
          <w:szCs w:val="22"/>
        </w:rPr>
        <w:t xml:space="preserve"> </w:t>
      </w:r>
      <w:r w:rsidRPr="007C1371">
        <w:rPr>
          <w:sz w:val="22"/>
          <w:szCs w:val="22"/>
        </w:rPr>
        <w:t>P</w:t>
      </w:r>
      <w:r w:rsidRPr="007C1371">
        <w:rPr>
          <w:spacing w:val="-2"/>
          <w:sz w:val="22"/>
          <w:szCs w:val="22"/>
        </w:rPr>
        <w:t>r</w:t>
      </w:r>
      <w:r w:rsidRPr="007C1371">
        <w:rPr>
          <w:sz w:val="22"/>
          <w:szCs w:val="22"/>
        </w:rPr>
        <w:t>o</w:t>
      </w:r>
      <w:r w:rsidRPr="007C1371">
        <w:rPr>
          <w:spacing w:val="-2"/>
          <w:sz w:val="22"/>
          <w:szCs w:val="22"/>
        </w:rPr>
        <w:t>f</w:t>
      </w:r>
      <w:r w:rsidRPr="007C1371">
        <w:rPr>
          <w:sz w:val="22"/>
          <w:szCs w:val="22"/>
        </w:rPr>
        <w:t>esso</w:t>
      </w:r>
      <w:r w:rsidRPr="007C1371">
        <w:rPr>
          <w:spacing w:val="-12"/>
          <w:sz w:val="22"/>
          <w:szCs w:val="22"/>
        </w:rPr>
        <w:t>r</w:t>
      </w:r>
      <w:r w:rsidRPr="007C1371">
        <w:rPr>
          <w:sz w:val="22"/>
          <w:szCs w:val="22"/>
        </w:rPr>
        <w:t>,</w:t>
      </w:r>
      <w:r w:rsidRPr="007C1371">
        <w:rPr>
          <w:spacing w:val="21"/>
          <w:sz w:val="22"/>
          <w:szCs w:val="22"/>
        </w:rPr>
        <w:t xml:space="preserve"> </w:t>
      </w:r>
      <w:r w:rsidRPr="007C1371">
        <w:rPr>
          <w:sz w:val="22"/>
          <w:szCs w:val="22"/>
        </w:rPr>
        <w:t>De</w:t>
      </w:r>
      <w:r w:rsidRPr="007C1371">
        <w:rPr>
          <w:spacing w:val="-3"/>
          <w:sz w:val="22"/>
          <w:szCs w:val="22"/>
        </w:rPr>
        <w:t>p</w:t>
      </w:r>
      <w:r w:rsidRPr="007C1371">
        <w:rPr>
          <w:sz w:val="22"/>
          <w:szCs w:val="22"/>
        </w:rPr>
        <w:t>artment</w:t>
      </w:r>
      <w:r w:rsidRPr="007C1371">
        <w:rPr>
          <w:spacing w:val="51"/>
          <w:sz w:val="22"/>
          <w:szCs w:val="22"/>
        </w:rPr>
        <w:t xml:space="preserve"> </w:t>
      </w:r>
      <w:r w:rsidRPr="007C1371">
        <w:rPr>
          <w:sz w:val="22"/>
          <w:szCs w:val="22"/>
        </w:rPr>
        <w:t>of</w:t>
      </w:r>
      <w:r w:rsidRPr="007C1371">
        <w:rPr>
          <w:spacing w:val="-13"/>
          <w:sz w:val="22"/>
          <w:szCs w:val="22"/>
        </w:rPr>
        <w:t xml:space="preserve"> </w:t>
      </w:r>
      <w:r w:rsidRPr="007C1371">
        <w:rPr>
          <w:w w:val="97"/>
          <w:sz w:val="22"/>
          <w:szCs w:val="22"/>
        </w:rPr>
        <w:t>Mic</w:t>
      </w:r>
      <w:r w:rsidRPr="007C1371">
        <w:rPr>
          <w:spacing w:val="-2"/>
          <w:w w:val="97"/>
          <w:sz w:val="22"/>
          <w:szCs w:val="22"/>
        </w:rPr>
        <w:t>r</w:t>
      </w:r>
      <w:r w:rsidRPr="007C1371">
        <w:rPr>
          <w:w w:val="97"/>
          <w:sz w:val="22"/>
          <w:szCs w:val="22"/>
        </w:rPr>
        <w:t>obiolo</w:t>
      </w:r>
      <w:r w:rsidRPr="007C1371">
        <w:rPr>
          <w:spacing w:val="3"/>
          <w:w w:val="97"/>
          <w:sz w:val="22"/>
          <w:szCs w:val="22"/>
        </w:rPr>
        <w:t>g</w:t>
      </w:r>
      <w:r w:rsidRPr="007C1371">
        <w:rPr>
          <w:spacing w:val="-7"/>
          <w:w w:val="97"/>
          <w:sz w:val="22"/>
          <w:szCs w:val="22"/>
        </w:rPr>
        <w:t>y</w:t>
      </w:r>
      <w:r w:rsidRPr="007C1371">
        <w:rPr>
          <w:w w:val="97"/>
          <w:sz w:val="22"/>
          <w:szCs w:val="22"/>
        </w:rPr>
        <w:t>,</w:t>
      </w:r>
      <w:r w:rsidRPr="007C1371">
        <w:rPr>
          <w:spacing w:val="-5"/>
          <w:w w:val="97"/>
          <w:sz w:val="22"/>
          <w:szCs w:val="22"/>
        </w:rPr>
        <w:t xml:space="preserve"> </w:t>
      </w:r>
      <w:r w:rsidRPr="007C1371">
        <w:rPr>
          <w:w w:val="110"/>
          <w:sz w:val="22"/>
          <w:szCs w:val="22"/>
        </w:rPr>
        <w:t>Ja</w:t>
      </w:r>
      <w:r w:rsidRPr="007C1371">
        <w:rPr>
          <w:spacing w:val="-3"/>
          <w:w w:val="110"/>
          <w:sz w:val="22"/>
          <w:szCs w:val="22"/>
        </w:rPr>
        <w:t>g</w:t>
      </w:r>
      <w:r w:rsidRPr="007C1371">
        <w:rPr>
          <w:w w:val="110"/>
          <w:sz w:val="22"/>
          <w:szCs w:val="22"/>
        </w:rPr>
        <w:t>ann</w:t>
      </w:r>
      <w:r w:rsidRPr="007C1371">
        <w:rPr>
          <w:spacing w:val="-3"/>
          <w:w w:val="110"/>
          <w:sz w:val="22"/>
          <w:szCs w:val="22"/>
        </w:rPr>
        <w:t>a</w:t>
      </w:r>
      <w:r w:rsidRPr="007C1371">
        <w:rPr>
          <w:w w:val="110"/>
          <w:sz w:val="22"/>
          <w:szCs w:val="22"/>
        </w:rPr>
        <w:t>th</w:t>
      </w:r>
      <w:r w:rsidRPr="007C1371">
        <w:rPr>
          <w:spacing w:val="-13"/>
          <w:w w:val="110"/>
          <w:sz w:val="22"/>
          <w:szCs w:val="22"/>
        </w:rPr>
        <w:t xml:space="preserve"> </w:t>
      </w:r>
      <w:r w:rsidRPr="007C1371">
        <w:rPr>
          <w:w w:val="98"/>
          <w:sz w:val="22"/>
          <w:szCs w:val="22"/>
        </w:rPr>
        <w:t>Uni</w:t>
      </w:r>
      <w:r w:rsidRPr="007C1371">
        <w:rPr>
          <w:spacing w:val="-1"/>
          <w:w w:val="98"/>
          <w:sz w:val="22"/>
          <w:szCs w:val="22"/>
        </w:rPr>
        <w:t>v</w:t>
      </w:r>
      <w:r w:rsidRPr="007C1371">
        <w:rPr>
          <w:w w:val="98"/>
          <w:sz w:val="22"/>
          <w:szCs w:val="22"/>
        </w:rPr>
        <w:t>e</w:t>
      </w:r>
      <w:r w:rsidRPr="007C1371">
        <w:rPr>
          <w:spacing w:val="-1"/>
          <w:w w:val="98"/>
          <w:sz w:val="22"/>
          <w:szCs w:val="22"/>
        </w:rPr>
        <w:t>r</w:t>
      </w:r>
      <w:r w:rsidRPr="007C1371">
        <w:rPr>
          <w:w w:val="98"/>
          <w:sz w:val="22"/>
          <w:szCs w:val="22"/>
        </w:rPr>
        <w:t>sit</w:t>
      </w:r>
      <w:r w:rsidRPr="007C1371">
        <w:rPr>
          <w:spacing w:val="-8"/>
          <w:w w:val="98"/>
          <w:sz w:val="22"/>
          <w:szCs w:val="22"/>
        </w:rPr>
        <w:t>y</w:t>
      </w:r>
      <w:r w:rsidRPr="007C1371">
        <w:rPr>
          <w:w w:val="98"/>
          <w:sz w:val="22"/>
          <w:szCs w:val="22"/>
        </w:rPr>
        <w:t>,</w:t>
      </w:r>
      <w:r w:rsidRPr="007C1371">
        <w:rPr>
          <w:spacing w:val="-3"/>
          <w:w w:val="98"/>
          <w:sz w:val="22"/>
          <w:szCs w:val="22"/>
        </w:rPr>
        <w:t xml:space="preserve"> </w:t>
      </w:r>
      <w:r w:rsidRPr="007C1371">
        <w:rPr>
          <w:sz w:val="22"/>
          <w:szCs w:val="22"/>
        </w:rPr>
        <w:t>Dha</w:t>
      </w:r>
      <w:r w:rsidRPr="007C1371">
        <w:rPr>
          <w:spacing w:val="-2"/>
          <w:sz w:val="22"/>
          <w:szCs w:val="22"/>
        </w:rPr>
        <w:t>k</w:t>
      </w:r>
      <w:r w:rsidRPr="007C1371">
        <w:rPr>
          <w:sz w:val="22"/>
          <w:szCs w:val="22"/>
        </w:rPr>
        <w:t xml:space="preserve">a                             </w:t>
      </w:r>
      <w:r w:rsidRPr="007C1371">
        <w:rPr>
          <w:spacing w:val="44"/>
          <w:sz w:val="22"/>
          <w:szCs w:val="22"/>
        </w:rPr>
        <w:t xml:space="preserve"> </w:t>
      </w:r>
      <w:r w:rsidRPr="007C1371">
        <w:rPr>
          <w:sz w:val="22"/>
          <w:szCs w:val="22"/>
        </w:rPr>
        <w:t>+8801732788272</w:t>
      </w:r>
    </w:p>
    <w:sectPr w:rsidR="0059054E" w:rsidRPr="007C1371">
      <w:pgSz w:w="11920" w:h="16840"/>
      <w:pgMar w:top="340" w:right="640" w:bottom="280" w:left="680" w:header="0" w:footer="6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E3552" w14:textId="77777777" w:rsidR="00C1625E" w:rsidRDefault="00C1625E">
      <w:r>
        <w:separator/>
      </w:r>
    </w:p>
  </w:endnote>
  <w:endnote w:type="continuationSeparator" w:id="0">
    <w:p w14:paraId="1CC0685C" w14:textId="77777777" w:rsidR="00C1625E" w:rsidRDefault="00C16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7CAE" w14:textId="77777777" w:rsidR="0059054E" w:rsidRDefault="00000000">
    <w:pPr>
      <w:spacing w:line="200" w:lineRule="exact"/>
    </w:pPr>
    <w:r>
      <w:pict w14:anchorId="1FF3140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8.7pt;margin-top:798.35pt;width:40.9pt;height:9.95pt;z-index:-251659776;mso-position-horizontal-relative:page;mso-position-vertical-relative:page" filled="f" stroked="f">
          <v:textbox inset="0,0,0,0">
            <w:txbxContent>
              <w:p w14:paraId="36751EDF" w14:textId="77777777" w:rsidR="0059054E" w:rsidRDefault="00000000">
                <w:pPr>
                  <w:spacing w:line="160" w:lineRule="exact"/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w w:val="76"/>
                    <w:sz w:val="16"/>
                    <w:szCs w:val="16"/>
                  </w:rPr>
                  <w:t>MARCH</w:t>
                </w:r>
                <w:r>
                  <w:rPr>
                    <w:spacing w:val="2"/>
                    <w:w w:val="76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20</w:t>
                </w:r>
                <w:r>
                  <w:rPr>
                    <w:spacing w:val="-1"/>
                    <w:sz w:val="16"/>
                    <w:szCs w:val="16"/>
                  </w:rPr>
                  <w:t>2</w:t>
                </w:r>
                <w:r>
                  <w:rPr>
                    <w:sz w:val="16"/>
                    <w:szCs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4B53F435">
        <v:shape id="_x0000_s1026" type="#_x0000_t202" style="position:absolute;margin-left:225.1pt;margin-top:798.35pt;width:145.1pt;height:9.95pt;z-index:-251658752;mso-position-horizontal-relative:page;mso-position-vertical-relative:page" filled="f" stroked="f">
          <v:textbox inset="0,0,0,0">
            <w:txbxContent>
              <w:p w14:paraId="721DD6A9" w14:textId="77777777" w:rsidR="0059054E" w:rsidRDefault="00000000">
                <w:pPr>
                  <w:spacing w:line="160" w:lineRule="exact"/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w w:val="81"/>
                    <w:sz w:val="16"/>
                    <w:szCs w:val="16"/>
                  </w:rPr>
                  <w:t>M</w:t>
                </w:r>
                <w:r>
                  <w:rPr>
                    <w:spacing w:val="-3"/>
                    <w:w w:val="81"/>
                    <w:sz w:val="16"/>
                    <w:szCs w:val="16"/>
                  </w:rPr>
                  <w:t>D</w:t>
                </w:r>
                <w:r>
                  <w:rPr>
                    <w:w w:val="81"/>
                    <w:sz w:val="16"/>
                    <w:szCs w:val="16"/>
                  </w:rPr>
                  <w:t>.</w:t>
                </w:r>
                <w:r>
                  <w:rPr>
                    <w:spacing w:val="11"/>
                    <w:w w:val="81"/>
                    <w:sz w:val="16"/>
                    <w:szCs w:val="16"/>
                  </w:rPr>
                  <w:t xml:space="preserve"> </w:t>
                </w:r>
                <w:r>
                  <w:rPr>
                    <w:spacing w:val="2"/>
                    <w:w w:val="122"/>
                    <w:sz w:val="16"/>
                    <w:szCs w:val="16"/>
                  </w:rPr>
                  <w:t>J</w:t>
                </w:r>
                <w:r>
                  <w:rPr>
                    <w:w w:val="74"/>
                    <w:sz w:val="16"/>
                    <w:szCs w:val="16"/>
                  </w:rPr>
                  <w:t>UB</w:t>
                </w:r>
                <w:r>
                  <w:rPr>
                    <w:spacing w:val="-1"/>
                    <w:w w:val="74"/>
                    <w:sz w:val="16"/>
                    <w:szCs w:val="16"/>
                  </w:rPr>
                  <w:t>A</w:t>
                </w:r>
                <w:r>
                  <w:rPr>
                    <w:w w:val="70"/>
                    <w:sz w:val="16"/>
                    <w:szCs w:val="16"/>
                  </w:rPr>
                  <w:t>YER</w:t>
                </w:r>
                <w:r>
                  <w:rPr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spacing w:val="2"/>
                    <w:w w:val="77"/>
                    <w:sz w:val="16"/>
                    <w:szCs w:val="16"/>
                  </w:rPr>
                  <w:t>H</w:t>
                </w:r>
                <w:r>
                  <w:rPr>
                    <w:w w:val="77"/>
                    <w:sz w:val="16"/>
                    <w:szCs w:val="16"/>
                  </w:rPr>
                  <w:t>O</w:t>
                </w:r>
                <w:r>
                  <w:rPr>
                    <w:spacing w:val="-1"/>
                    <w:w w:val="77"/>
                    <w:sz w:val="16"/>
                    <w:szCs w:val="16"/>
                  </w:rPr>
                  <w:t>S</w:t>
                </w:r>
                <w:r>
                  <w:rPr>
                    <w:w w:val="77"/>
                    <w:sz w:val="16"/>
                    <w:szCs w:val="16"/>
                  </w:rPr>
                  <w:t xml:space="preserve">SAiN  </w:t>
                </w:r>
                <w:r>
                  <w:rPr>
                    <w:spacing w:val="31"/>
                    <w:w w:val="77"/>
                    <w:sz w:val="16"/>
                    <w:szCs w:val="16"/>
                  </w:rPr>
                  <w:t xml:space="preserve"> </w:t>
                </w:r>
                <w:r>
                  <w:rPr>
                    <w:w w:val="77"/>
                    <w:sz w:val="16"/>
                    <w:szCs w:val="16"/>
                  </w:rPr>
                  <w:t xml:space="preserve">·  </w:t>
                </w:r>
                <w:r>
                  <w:rPr>
                    <w:spacing w:val="2"/>
                    <w:w w:val="77"/>
                    <w:sz w:val="16"/>
                    <w:szCs w:val="16"/>
                  </w:rPr>
                  <w:t xml:space="preserve"> </w:t>
                </w:r>
                <w:r>
                  <w:rPr>
                    <w:w w:val="77"/>
                    <w:sz w:val="16"/>
                    <w:szCs w:val="16"/>
                  </w:rPr>
                  <w:t>CURRi</w:t>
                </w:r>
                <w:r>
                  <w:rPr>
                    <w:spacing w:val="-1"/>
                    <w:w w:val="77"/>
                    <w:sz w:val="16"/>
                    <w:szCs w:val="16"/>
                  </w:rPr>
                  <w:t>C</w:t>
                </w:r>
                <w:r>
                  <w:rPr>
                    <w:w w:val="77"/>
                    <w:sz w:val="16"/>
                    <w:szCs w:val="16"/>
                  </w:rPr>
                  <w:t>U</w:t>
                </w:r>
                <w:r>
                  <w:rPr>
                    <w:spacing w:val="-4"/>
                    <w:w w:val="77"/>
                    <w:sz w:val="16"/>
                    <w:szCs w:val="16"/>
                  </w:rPr>
                  <w:t>L</w:t>
                </w:r>
                <w:r>
                  <w:rPr>
                    <w:w w:val="77"/>
                    <w:sz w:val="16"/>
                    <w:szCs w:val="16"/>
                  </w:rPr>
                  <w:t>UM</w:t>
                </w:r>
                <w:r>
                  <w:rPr>
                    <w:spacing w:val="13"/>
                    <w:w w:val="77"/>
                    <w:sz w:val="16"/>
                    <w:szCs w:val="16"/>
                  </w:rPr>
                  <w:t xml:space="preserve"> </w:t>
                </w:r>
                <w:r>
                  <w:rPr>
                    <w:w w:val="77"/>
                    <w:sz w:val="16"/>
                    <w:szCs w:val="16"/>
                  </w:rPr>
                  <w:t>Vi</w:t>
                </w:r>
                <w:r>
                  <w:rPr>
                    <w:spacing w:val="-5"/>
                    <w:w w:val="77"/>
                    <w:sz w:val="16"/>
                    <w:szCs w:val="16"/>
                  </w:rPr>
                  <w:t>T</w:t>
                </w:r>
                <w:r>
                  <w:rPr>
                    <w:w w:val="70"/>
                    <w:sz w:val="16"/>
                    <w:szCs w:val="16"/>
                  </w:rPr>
                  <w:t>AE</w:t>
                </w:r>
              </w:p>
            </w:txbxContent>
          </v:textbox>
          <w10:wrap anchorx="page" anchory="page"/>
        </v:shape>
      </w:pict>
    </w:r>
    <w:r>
      <w:pict w14:anchorId="6ECC80C6">
        <v:shape id="_x0000_s1025" type="#_x0000_t202" style="position:absolute;margin-left:550pt;margin-top:798.35pt;width:7.6pt;height:9.95pt;z-index:-251657728;mso-position-horizontal-relative:page;mso-position-vertical-relative:page" filled="f" stroked="f">
          <v:textbox inset="0,0,0,0">
            <w:txbxContent>
              <w:p w14:paraId="7162BC9F" w14:textId="77777777" w:rsidR="0059054E" w:rsidRDefault="00000000">
                <w:pPr>
                  <w:spacing w:line="160" w:lineRule="exact"/>
                  <w:ind w:left="40"/>
                  <w:rPr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6931" w14:textId="77777777" w:rsidR="00C1625E" w:rsidRDefault="00C1625E">
      <w:r>
        <w:separator/>
      </w:r>
    </w:p>
  </w:footnote>
  <w:footnote w:type="continuationSeparator" w:id="0">
    <w:p w14:paraId="7CCE06AF" w14:textId="77777777" w:rsidR="00C1625E" w:rsidRDefault="00C16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B094E"/>
    <w:multiLevelType w:val="multilevel"/>
    <w:tmpl w:val="5FBAF46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4676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0MzIwNTUxNbMwNTRQ0lEKTi0uzszPAykwrAUAR/zoFiwAAAA="/>
  </w:docVars>
  <w:rsids>
    <w:rsidRoot w:val="0059054E"/>
    <w:rsid w:val="0059054E"/>
    <w:rsid w:val="007C1371"/>
    <w:rsid w:val="00C1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51EC6"/>
  <w15:docId w15:val="{EB8087E0-12FD-4097-AF81-0C332023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21203/rs.3.rs-2528887/v1" TargetMode="External"/><Relationship Id="rId18" Type="http://schemas.openxmlformats.org/officeDocument/2006/relationships/hyperlink" Target="https://drive.google.com/file/d/11iXPMBtPNBSBT7g4Uul0FjgnFMyuLHyj/view?usp=sharing" TargetMode="External"/><Relationship Id="rId26" Type="http://schemas.openxmlformats.org/officeDocument/2006/relationships/hyperlink" Target="https://github.com/hossainlab/Hepatitis-Mortal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BvFGBkU7xzBD8unzYeN5gbLH3pzAnB5h/view?usp=sharing" TargetMode="External"/><Relationship Id="rId34" Type="http://schemas.openxmlformats.org/officeDocument/2006/relationships/hyperlink" Target="mailto:akazad88@mib.jnu.ac.bd" TargetMode="External"/><Relationship Id="rId7" Type="http://schemas.openxmlformats.org/officeDocument/2006/relationships/hyperlink" Target="https://doi.org/10.24018/ejbio.2022.3.3.341" TargetMode="External"/><Relationship Id="rId12" Type="http://schemas.openxmlformats.org/officeDocument/2006/relationships/hyperlink" Target="https://doi.org/10.21203/rs.3.rs-2528887/v1" TargetMode="External"/><Relationship Id="rId17" Type="http://schemas.openxmlformats.org/officeDocument/2006/relationships/hyperlink" Target="https://drive.google.com/file/d/14YwHlHa93hwYAcpZB_4lDJBN6fRcLaC8/view?usp=sharing" TargetMode="External"/><Relationship Id="rId25" Type="http://schemas.openxmlformats.org/officeDocument/2006/relationships/hyperlink" Target="https://github.com/hossainlab/Diabetes-Prediction" TargetMode="External"/><Relationship Id="rId33" Type="http://schemas.openxmlformats.org/officeDocument/2006/relationships/hyperlink" Target="mailto:towhidst@mib.jnu.ac.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4YwHlHa93hwYAcpZB_4lDJBN6fRcLaC8/view?usp=sharing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chiral-hrt.netlify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1/2022.08.23.22279128" TargetMode="External"/><Relationship Id="rId24" Type="http://schemas.openxmlformats.org/officeDocument/2006/relationships/hyperlink" Target="https://github.com/hossainlab/Heart-Study" TargetMode="External"/><Relationship Id="rId32" Type="http://schemas.openxmlformats.org/officeDocument/2006/relationships/hyperlink" Target="https://github.com/hossainlab/PY4H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cW5BpYWZEZm-dF8UdBGsOvI7fq8fwtNU/view?usp=sharing" TargetMode="External"/><Relationship Id="rId23" Type="http://schemas.openxmlformats.org/officeDocument/2006/relationships/hyperlink" Target="https://github.com/hossainlab/ARGs" TargetMode="External"/><Relationship Id="rId28" Type="http://schemas.openxmlformats.org/officeDocument/2006/relationships/hyperlink" Target="https://training.chiralbd.org/courses/research-internship-program-spring-2023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i.org/10.1101/2022.08.23.22279128" TargetMode="External"/><Relationship Id="rId19" Type="http://schemas.openxmlformats.org/officeDocument/2006/relationships/hyperlink" Target="https://drive.google.com/file/d/11iXPMBtPNBSBT7g4Uul0FjgnFMyuLHyj/view?usp=sharing" TargetMode="External"/><Relationship Id="rId31" Type="http://schemas.openxmlformats.org/officeDocument/2006/relationships/hyperlink" Target="https://training.chiralbd.org/courses/research-data-analysis-with-sp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5163/microbbioacts.526325" TargetMode="External"/><Relationship Id="rId14" Type="http://schemas.openxmlformats.org/officeDocument/2006/relationships/hyperlink" Target="https://drive.google.com/file/d/1cW5BpYWZEZm-dF8UdBGsOvI7fq8fwtNU/view?usp=sharing" TargetMode="External"/><Relationship Id="rId22" Type="http://schemas.openxmlformats.org/officeDocument/2006/relationships/hyperlink" Target="https://drive.google.com/file/d/1BvFGBkU7xzBD8unzYeN5gbLH3pzAnB5h/view?usp=sharing" TargetMode="External"/><Relationship Id="rId27" Type="http://schemas.openxmlformats.org/officeDocument/2006/relationships/hyperlink" Target="https://jnu.ac.bd/dept/portal/web/microbiology" TargetMode="External"/><Relationship Id="rId30" Type="http://schemas.openxmlformats.org/officeDocument/2006/relationships/hyperlink" Target="https://chiraltraining.github.io/WW01_DataAnalysiswithR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i.org/10.25163/microbbioacts.526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1480</Words>
  <Characters>8437</Characters>
  <Application>Microsoft Office Word</Application>
  <DocSecurity>0</DocSecurity>
  <Lines>70</Lines>
  <Paragraphs>19</Paragraphs>
  <ScaleCrop>false</ScaleCrop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Jubayer Hossain</cp:lastModifiedBy>
  <cp:revision>2</cp:revision>
  <dcterms:created xsi:type="dcterms:W3CDTF">2023-04-05T09:54:00Z</dcterms:created>
  <dcterms:modified xsi:type="dcterms:W3CDTF">2023-04-05T09:55:00Z</dcterms:modified>
</cp:coreProperties>
</file>